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117F6"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Adobe Target Product Documentation</w:t>
      </w:r>
    </w:p>
    <w:p w14:paraId="4D61201B" w14:textId="77777777" w:rsidR="009F4AC8" w:rsidRPr="003E3F3F" w:rsidRDefault="009F4AC8" w:rsidP="007926ED">
      <w:pPr>
        <w:ind w:left="720"/>
        <w:rPr>
          <w:rFonts w:ascii="Calibri" w:eastAsia="Times New Roman" w:hAnsi="Calibri"/>
          <w:color w:val="000000"/>
          <w:sz w:val="20"/>
          <w:szCs w:val="20"/>
        </w:rPr>
      </w:pPr>
      <w:r w:rsidRPr="003E3F3F">
        <w:rPr>
          <w:rFonts w:ascii="Calibri" w:eastAsia="Times New Roman" w:hAnsi="Calibri"/>
          <w:color w:val="000000"/>
          <w:sz w:val="20"/>
          <w:szCs w:val="20"/>
        </w:rPr>
        <w:t>Adobe Target is the Adobe Marketing Cloud solution that provides everything you need to tailor and personalize your customers' experience so you can maximize revenue on your web and mobile sites, apps, social media, and other digital channels. </w:t>
      </w:r>
    </w:p>
    <w:p w14:paraId="221984FA" w14:textId="77777777" w:rsidR="009F4AC8" w:rsidRPr="003E3F3F" w:rsidRDefault="00D7595C" w:rsidP="007926ED">
      <w:pPr>
        <w:ind w:left="720"/>
        <w:rPr>
          <w:rFonts w:ascii="Calibri" w:eastAsia="Times New Roman" w:hAnsi="Calibri"/>
          <w:color w:val="000000"/>
          <w:sz w:val="20"/>
          <w:szCs w:val="20"/>
        </w:rPr>
      </w:pPr>
      <w:hyperlink r:id="rId5" w:history="1">
        <w:r w:rsidR="009F4AC8" w:rsidRPr="003E3F3F">
          <w:rPr>
            <w:rStyle w:val="Hyperlink"/>
            <w:rFonts w:ascii="Calibri" w:eastAsia="Times New Roman" w:hAnsi="Calibri"/>
            <w:sz w:val="20"/>
            <w:szCs w:val="20"/>
          </w:rPr>
          <w:t>https://marketing.adobe.com/resources/help/en_US/target/</w:t>
        </w:r>
      </w:hyperlink>
    </w:p>
    <w:p w14:paraId="07EA5133" w14:textId="77777777" w:rsidR="009F4AC8" w:rsidRPr="003E3F3F" w:rsidRDefault="009F4AC8" w:rsidP="009F4AC8">
      <w:pPr>
        <w:rPr>
          <w:rFonts w:ascii="Calibri" w:eastAsia="Times New Roman" w:hAnsi="Calibri"/>
          <w:color w:val="000000"/>
          <w:sz w:val="20"/>
          <w:szCs w:val="20"/>
        </w:rPr>
      </w:pPr>
    </w:p>
    <w:p w14:paraId="4339B604"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Marketing Cloud Login</w:t>
      </w:r>
    </w:p>
    <w:p w14:paraId="1808A2E7" w14:textId="77777777" w:rsidR="009F4AC8" w:rsidRPr="003E3F3F" w:rsidRDefault="009F4AC8" w:rsidP="009F4AC8">
      <w:pPr>
        <w:rPr>
          <w:rFonts w:ascii="Calibri" w:eastAsia="Times New Roman" w:hAnsi="Calibri"/>
          <w:color w:val="000000"/>
          <w:sz w:val="20"/>
          <w:szCs w:val="20"/>
        </w:rPr>
      </w:pPr>
    </w:p>
    <w:p w14:paraId="1E5E3D87"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URL:</w:t>
      </w:r>
      <w:r w:rsidRPr="003E3F3F">
        <w:rPr>
          <w:rFonts w:ascii="Calibri" w:eastAsia="Times New Roman" w:hAnsi="Calibri"/>
          <w:color w:val="000000"/>
          <w:sz w:val="20"/>
          <w:szCs w:val="20"/>
        </w:rPr>
        <w:t xml:space="preserve"> </w:t>
      </w:r>
      <w:hyperlink r:id="rId6" w:history="1">
        <w:r w:rsidRPr="003E3F3F">
          <w:rPr>
            <w:rStyle w:val="Hyperlink"/>
            <w:rFonts w:ascii="Calibri" w:eastAsia="Times New Roman" w:hAnsi="Calibri"/>
            <w:sz w:val="20"/>
            <w:szCs w:val="20"/>
          </w:rPr>
          <w:t>https://marketing.adobe.com</w:t>
        </w:r>
      </w:hyperlink>
    </w:p>
    <w:p w14:paraId="206B3412" w14:textId="77777777" w:rsidR="009F4AC8" w:rsidRPr="003E3F3F" w:rsidRDefault="009F4AC8" w:rsidP="009F4AC8">
      <w:pPr>
        <w:ind w:left="720"/>
        <w:rPr>
          <w:rFonts w:ascii="Calibri" w:eastAsia="Times New Roman" w:hAnsi="Calibri"/>
          <w:color w:val="000000"/>
          <w:sz w:val="20"/>
          <w:szCs w:val="20"/>
        </w:rPr>
      </w:pPr>
    </w:p>
    <w:p w14:paraId="4BB949B7"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Email Address:</w:t>
      </w:r>
      <w:r w:rsidRPr="003E3F3F">
        <w:rPr>
          <w:rFonts w:ascii="Calibri" w:eastAsia="Times New Roman" w:hAnsi="Calibri"/>
          <w:color w:val="000000"/>
          <w:sz w:val="20"/>
          <w:szCs w:val="20"/>
        </w:rPr>
        <w:t xml:space="preserve"> </w:t>
      </w:r>
      <w:hyperlink r:id="rId7" w:history="1">
        <w:r w:rsidRPr="003E3F3F">
          <w:rPr>
            <w:rStyle w:val="Hyperlink"/>
            <w:rFonts w:ascii="Calibri" w:eastAsia="Times New Roman" w:hAnsi="Calibri"/>
            <w:sz w:val="20"/>
            <w:szCs w:val="20"/>
          </w:rPr>
          <w:t>target_training+userXX@adobetest.com</w:t>
        </w:r>
      </w:hyperlink>
    </w:p>
    <w:p w14:paraId="1E4DCDA5" w14:textId="77777777" w:rsidR="009F4AC8" w:rsidRPr="003E3F3F" w:rsidRDefault="009F4AC8" w:rsidP="009F4AC8">
      <w:pPr>
        <w:ind w:left="720"/>
        <w:rPr>
          <w:rFonts w:ascii="Calibri" w:eastAsia="Times New Roman" w:hAnsi="Calibri"/>
          <w:color w:val="000000"/>
          <w:sz w:val="20"/>
          <w:szCs w:val="20"/>
        </w:rPr>
      </w:pPr>
    </w:p>
    <w:p w14:paraId="29D6F674"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Password:</w:t>
      </w:r>
      <w:r w:rsidRPr="003E3F3F">
        <w:rPr>
          <w:rFonts w:ascii="Calibri" w:eastAsia="Times New Roman" w:hAnsi="Calibri"/>
          <w:color w:val="000000"/>
          <w:sz w:val="20"/>
          <w:szCs w:val="20"/>
        </w:rPr>
        <w:t xml:space="preserve"> adobe123</w:t>
      </w:r>
    </w:p>
    <w:p w14:paraId="36B98CDE" w14:textId="77777777" w:rsidR="009F4AC8" w:rsidRPr="003E3F3F" w:rsidRDefault="009F4AC8" w:rsidP="009F4AC8">
      <w:pPr>
        <w:ind w:left="720"/>
        <w:rPr>
          <w:rFonts w:ascii="Calibri" w:eastAsia="Times New Roman" w:hAnsi="Calibri"/>
          <w:color w:val="000000"/>
          <w:sz w:val="20"/>
          <w:szCs w:val="20"/>
        </w:rPr>
      </w:pPr>
    </w:p>
    <w:p w14:paraId="075DFA7E"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Uncheck:</w:t>
      </w:r>
      <w:r w:rsidRPr="003E3F3F">
        <w:rPr>
          <w:rFonts w:ascii="Calibri" w:eastAsia="Times New Roman" w:hAnsi="Calibri"/>
          <w:color w:val="000000"/>
          <w:sz w:val="20"/>
          <w:szCs w:val="20"/>
        </w:rPr>
        <w:t xml:space="preserve"> Stay signed in</w:t>
      </w:r>
    </w:p>
    <w:p w14:paraId="3B5F5F15" w14:textId="77777777" w:rsidR="009F4AC8" w:rsidRPr="003E3F3F" w:rsidRDefault="009F4AC8" w:rsidP="009F4AC8">
      <w:pPr>
        <w:ind w:left="720"/>
        <w:rPr>
          <w:rFonts w:ascii="Calibri" w:eastAsia="Times New Roman" w:hAnsi="Calibri"/>
          <w:color w:val="000000"/>
          <w:sz w:val="20"/>
          <w:szCs w:val="20"/>
        </w:rPr>
      </w:pPr>
    </w:p>
    <w:p w14:paraId="54CF8204"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Select:</w:t>
      </w:r>
      <w:r w:rsidRPr="003E3F3F">
        <w:rPr>
          <w:rFonts w:ascii="Calibri" w:eastAsia="Times New Roman" w:hAnsi="Calibri"/>
          <w:color w:val="000000"/>
          <w:sz w:val="20"/>
          <w:szCs w:val="20"/>
        </w:rPr>
        <w:t xml:space="preserve"> Marketing Cloud Icon &gt; Target &gt; Target Tab</w:t>
      </w:r>
    </w:p>
    <w:p w14:paraId="37BBC80B" w14:textId="77777777" w:rsidR="009F4AC8" w:rsidRPr="003E3F3F" w:rsidRDefault="009F4AC8" w:rsidP="009F4AC8">
      <w:pPr>
        <w:ind w:left="720"/>
        <w:rPr>
          <w:rFonts w:ascii="Calibri" w:eastAsia="Times New Roman" w:hAnsi="Calibri"/>
          <w:color w:val="000000"/>
          <w:sz w:val="20"/>
          <w:szCs w:val="20"/>
        </w:rPr>
      </w:pPr>
    </w:p>
    <w:p w14:paraId="39F619C0"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User Icon: </w:t>
      </w:r>
      <w:r w:rsidRPr="003E3F3F">
        <w:rPr>
          <w:rFonts w:ascii="Calibri" w:eastAsia="Times New Roman" w:hAnsi="Calibri"/>
          <w:color w:val="000000"/>
          <w:sz w:val="20"/>
          <w:szCs w:val="20"/>
        </w:rPr>
        <w:t>Essentials Training</w:t>
      </w:r>
    </w:p>
    <w:p w14:paraId="3146A6BA" w14:textId="77777777" w:rsidR="009F4AC8" w:rsidRPr="003E3F3F" w:rsidRDefault="009F4AC8" w:rsidP="009F4AC8">
      <w:pPr>
        <w:rPr>
          <w:rFonts w:ascii="Calibri" w:eastAsia="Times New Roman" w:hAnsi="Calibri"/>
          <w:color w:val="000000"/>
          <w:sz w:val="20"/>
          <w:szCs w:val="20"/>
        </w:rPr>
      </w:pPr>
    </w:p>
    <w:p w14:paraId="1809F214" w14:textId="357A0570" w:rsidR="0026311E" w:rsidRPr="003E3F3F" w:rsidRDefault="0026311E" w:rsidP="00FE00B9">
      <w:pPr>
        <w:ind w:left="720"/>
        <w:outlineLvl w:val="0"/>
        <w:rPr>
          <w:rFonts w:ascii="Calibri" w:eastAsia="Times New Roman" w:hAnsi="Calibri"/>
          <w:color w:val="000000"/>
          <w:sz w:val="20"/>
          <w:szCs w:val="20"/>
        </w:rPr>
      </w:pPr>
      <w:r w:rsidRPr="003E3F3F">
        <w:rPr>
          <w:rFonts w:ascii="Calibri" w:eastAsia="Times New Roman" w:hAnsi="Calibri"/>
          <w:b/>
          <w:color w:val="000000"/>
          <w:sz w:val="20"/>
          <w:szCs w:val="20"/>
        </w:rPr>
        <w:t>Users:</w:t>
      </w:r>
      <w:r w:rsidR="00D7595C">
        <w:rPr>
          <w:rFonts w:ascii="Calibri" w:eastAsia="Times New Roman" w:hAnsi="Calibri"/>
          <w:color w:val="000000"/>
          <w:sz w:val="20"/>
          <w:szCs w:val="20"/>
        </w:rPr>
        <w:t xml:space="preserve"> userXX – userXX</w:t>
      </w:r>
    </w:p>
    <w:p w14:paraId="7E770E73" w14:textId="77777777" w:rsidR="009F4AC8" w:rsidRPr="003E3F3F" w:rsidRDefault="009F4AC8" w:rsidP="009F4AC8">
      <w:pPr>
        <w:rPr>
          <w:rFonts w:ascii="Calibri" w:eastAsia="Times New Roman" w:hAnsi="Calibri"/>
          <w:color w:val="000000"/>
          <w:sz w:val="20"/>
          <w:szCs w:val="20"/>
        </w:rPr>
      </w:pPr>
    </w:p>
    <w:p w14:paraId="04F9B8E4" w14:textId="77777777" w:rsidR="005109C4" w:rsidRPr="003E3F3F" w:rsidRDefault="005109C4"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Garden Walkthrough:</w:t>
      </w:r>
    </w:p>
    <w:p w14:paraId="2247D8D8" w14:textId="0F778C18" w:rsidR="005109C4" w:rsidRPr="003E3F3F" w:rsidRDefault="00D7595C" w:rsidP="005109C4">
      <w:pPr>
        <w:ind w:left="720"/>
        <w:rPr>
          <w:rFonts w:ascii="Calibri" w:eastAsia="Times New Roman" w:hAnsi="Calibri"/>
          <w:color w:val="000000"/>
          <w:sz w:val="20"/>
          <w:szCs w:val="20"/>
        </w:rPr>
      </w:pPr>
      <w:hyperlink r:id="rId8" w:history="1">
        <w:r w:rsidR="006A7F08" w:rsidRPr="003E3F3F">
          <w:rPr>
            <w:rStyle w:val="Hyperlink"/>
            <w:rFonts w:ascii="Calibri" w:eastAsia="Times New Roman" w:hAnsi="Calibri"/>
            <w:sz w:val="20"/>
            <w:szCs w:val="20"/>
          </w:rPr>
          <w:t>http://ats-sb.adobe.com/target/target_training/cvalenti</w:t>
        </w:r>
      </w:hyperlink>
    </w:p>
    <w:p w14:paraId="4D0467FB" w14:textId="77777777" w:rsidR="005109C4" w:rsidRPr="003E3F3F" w:rsidRDefault="005109C4" w:rsidP="005109C4">
      <w:pPr>
        <w:ind w:left="720"/>
        <w:rPr>
          <w:rFonts w:ascii="Calibri" w:eastAsia="Times New Roman" w:hAnsi="Calibri"/>
          <w:color w:val="000000"/>
          <w:sz w:val="20"/>
          <w:szCs w:val="20"/>
        </w:rPr>
      </w:pPr>
    </w:p>
    <w:p w14:paraId="270CFD4C" w14:textId="77777777" w:rsidR="005109C4" w:rsidRPr="003E3F3F" w:rsidRDefault="005109C4"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Demo sites:</w:t>
      </w:r>
    </w:p>
    <w:p w14:paraId="39569615" w14:textId="38147BDB" w:rsidR="005109C4" w:rsidRPr="003E3F3F" w:rsidRDefault="00D7595C" w:rsidP="005109C4">
      <w:pPr>
        <w:ind w:left="720"/>
        <w:rPr>
          <w:rFonts w:ascii="Calibri" w:eastAsia="Times New Roman" w:hAnsi="Calibri"/>
          <w:color w:val="000000"/>
          <w:sz w:val="20"/>
          <w:szCs w:val="20"/>
        </w:rPr>
      </w:pPr>
      <w:hyperlink r:id="rId9" w:history="1">
        <w:r w:rsidR="006A7F08" w:rsidRPr="003E3F3F">
          <w:rPr>
            <w:rStyle w:val="Hyperlink"/>
            <w:rFonts w:ascii="Calibri" w:eastAsia="Times New Roman" w:hAnsi="Calibri"/>
            <w:sz w:val="20"/>
            <w:szCs w:val="20"/>
          </w:rPr>
          <w:t>http://ats-sb.adobe.com/target/target_training/cvalenti/demo</w:t>
        </w:r>
      </w:hyperlink>
    </w:p>
    <w:p w14:paraId="7E9D7923" w14:textId="77777777" w:rsidR="005109C4" w:rsidRPr="003E3F3F" w:rsidRDefault="005109C4" w:rsidP="005109C4">
      <w:pPr>
        <w:ind w:left="720"/>
        <w:rPr>
          <w:rFonts w:ascii="Calibri" w:eastAsia="Times New Roman" w:hAnsi="Calibri"/>
          <w:b/>
          <w:color w:val="000000"/>
          <w:sz w:val="20"/>
          <w:szCs w:val="20"/>
        </w:rPr>
      </w:pPr>
    </w:p>
    <w:p w14:paraId="11DDA0C7" w14:textId="77777777" w:rsidR="005109C4" w:rsidRPr="003E3F3F" w:rsidRDefault="005109C4"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Geometrixx:</w:t>
      </w:r>
    </w:p>
    <w:p w14:paraId="42EE946B" w14:textId="356767F4" w:rsidR="005109C4" w:rsidRPr="003E3F3F" w:rsidRDefault="00D7595C" w:rsidP="005109C4">
      <w:pPr>
        <w:ind w:left="720"/>
        <w:rPr>
          <w:rFonts w:ascii="Calibri" w:eastAsia="Times New Roman" w:hAnsi="Calibri"/>
          <w:color w:val="000000"/>
          <w:sz w:val="20"/>
          <w:szCs w:val="20"/>
        </w:rPr>
      </w:pPr>
      <w:hyperlink r:id="rId10" w:history="1">
        <w:r w:rsidR="006A7F08" w:rsidRPr="003E3F3F">
          <w:rPr>
            <w:rStyle w:val="Hyperlink"/>
            <w:rFonts w:ascii="Calibri" w:eastAsia="Times New Roman" w:hAnsi="Calibri"/>
            <w:sz w:val="20"/>
            <w:szCs w:val="20"/>
          </w:rPr>
          <w:t>http://ats-sb.adobe.com/target/target_training/cvalenti/geometrixx</w:t>
        </w:r>
      </w:hyperlink>
    </w:p>
    <w:p w14:paraId="72724DA2" w14:textId="77777777" w:rsidR="005109C4" w:rsidRPr="003E3F3F" w:rsidRDefault="005109C4" w:rsidP="009F4AC8">
      <w:pPr>
        <w:rPr>
          <w:rFonts w:ascii="Calibri" w:eastAsia="Times New Roman" w:hAnsi="Calibri"/>
          <w:color w:val="000000"/>
          <w:sz w:val="20"/>
          <w:szCs w:val="20"/>
        </w:rPr>
      </w:pPr>
    </w:p>
    <w:p w14:paraId="511F5911"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Adobe Debugger</w:t>
      </w:r>
    </w:p>
    <w:p w14:paraId="3AA8CEA6" w14:textId="77777777" w:rsidR="009F4AC8" w:rsidRPr="003E3F3F" w:rsidRDefault="009F4AC8" w:rsidP="009F4AC8">
      <w:pPr>
        <w:rPr>
          <w:rFonts w:ascii="Calibri" w:eastAsia="Times New Roman" w:hAnsi="Calibri"/>
          <w:color w:val="000000"/>
          <w:sz w:val="20"/>
          <w:szCs w:val="20"/>
        </w:rPr>
      </w:pPr>
    </w:p>
    <w:p w14:paraId="790C783D"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Debugger Installation Instructions</w:t>
      </w:r>
    </w:p>
    <w:p w14:paraId="6E6DB65E" w14:textId="77777777" w:rsidR="009F4AC8" w:rsidRPr="003E3F3F" w:rsidRDefault="00D7595C" w:rsidP="009F4AC8">
      <w:pPr>
        <w:ind w:left="720"/>
        <w:rPr>
          <w:rFonts w:ascii="Calibri" w:eastAsia="Times New Roman" w:hAnsi="Calibri"/>
          <w:color w:val="000000"/>
          <w:sz w:val="20"/>
          <w:szCs w:val="20"/>
        </w:rPr>
      </w:pPr>
      <w:hyperlink r:id="rId11" w:history="1">
        <w:r w:rsidR="009F4AC8" w:rsidRPr="003E3F3F">
          <w:rPr>
            <w:rStyle w:val="Hyperlink"/>
            <w:rFonts w:ascii="Calibri" w:eastAsia="Times New Roman" w:hAnsi="Calibri"/>
            <w:sz w:val="20"/>
            <w:szCs w:val="20"/>
          </w:rPr>
          <w:t>https://marketing.adobe.com/resources/help/en_US/sc/implement/debugger_install.html</w:t>
        </w:r>
      </w:hyperlink>
    </w:p>
    <w:p w14:paraId="01FA17E2" w14:textId="77777777" w:rsidR="009F4AC8" w:rsidRPr="003E3F3F" w:rsidRDefault="009F4AC8" w:rsidP="009F4AC8">
      <w:pPr>
        <w:rPr>
          <w:rFonts w:ascii="Calibri" w:eastAsia="Times New Roman" w:hAnsi="Calibri"/>
          <w:bCs/>
          <w:color w:val="000000"/>
          <w:sz w:val="20"/>
          <w:szCs w:val="20"/>
        </w:rPr>
      </w:pPr>
    </w:p>
    <w:p w14:paraId="7272E395"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Debugger Code</w:t>
      </w:r>
    </w:p>
    <w:p w14:paraId="3C91CAF6"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javascript:void(window.open("","dp_debugger","width=600,height=600,location=0,menubar=0,status=1,toolbar=0,resizable=1,scrollbars=1").document.write("&lt;script language='JavaScript' id=dbg src='https://www.adobetag.com/d1/digitalpulsedebugger/live/DPD.js'&gt;&lt;/"+"script&gt;"));</w:t>
      </w:r>
    </w:p>
    <w:p w14:paraId="40EB3A54" w14:textId="77777777" w:rsidR="009F4AC8" w:rsidRPr="003E3F3F" w:rsidRDefault="009F4AC8" w:rsidP="009F4AC8">
      <w:pPr>
        <w:rPr>
          <w:rFonts w:ascii="Calibri" w:eastAsia="Times New Roman" w:hAnsi="Calibri"/>
          <w:color w:val="000000"/>
          <w:sz w:val="20"/>
          <w:szCs w:val="20"/>
        </w:rPr>
      </w:pPr>
    </w:p>
    <w:p w14:paraId="4392EC66" w14:textId="77777777" w:rsidR="005D27DD" w:rsidRPr="003E3F3F" w:rsidRDefault="005D27DD"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Demo Sites for Target Training</w:t>
      </w:r>
    </w:p>
    <w:p w14:paraId="7683EF86" w14:textId="77777777" w:rsidR="005D27DD" w:rsidRPr="003E3F3F" w:rsidRDefault="005D27DD" w:rsidP="005D27DD">
      <w:pPr>
        <w:rPr>
          <w:rFonts w:ascii="Calibri" w:eastAsia="Times New Roman" w:hAnsi="Calibri"/>
          <w:color w:val="000000"/>
          <w:sz w:val="20"/>
          <w:szCs w:val="20"/>
        </w:rPr>
      </w:pPr>
    </w:p>
    <w:p w14:paraId="3E88EC27" w14:textId="77777777" w:rsidR="005D27DD" w:rsidRPr="003E3F3F" w:rsidRDefault="005D27DD"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Additional URLs</w:t>
      </w:r>
    </w:p>
    <w:p w14:paraId="25D87367" w14:textId="2017AE60" w:rsidR="005D27DD" w:rsidRPr="003E3F3F" w:rsidRDefault="00D7595C" w:rsidP="005D27DD">
      <w:pPr>
        <w:ind w:left="720"/>
        <w:rPr>
          <w:rFonts w:ascii="Calibri" w:eastAsia="Times New Roman" w:hAnsi="Calibri"/>
          <w:color w:val="000000"/>
          <w:sz w:val="20"/>
          <w:szCs w:val="20"/>
        </w:rPr>
      </w:pPr>
      <w:hyperlink r:id="rId12" w:history="1">
        <w:r w:rsidR="005D27DD"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5D27DD" w:rsidRPr="003E3F3F">
          <w:rPr>
            <w:rStyle w:val="Hyperlink"/>
            <w:rFonts w:ascii="Calibri" w:eastAsia="Times New Roman" w:hAnsi="Calibri"/>
            <w:sz w:val="20"/>
            <w:szCs w:val="20"/>
          </w:rPr>
          <w:t>/target/target_training/userXX/demo/index.html</w:t>
        </w:r>
      </w:hyperlink>
    </w:p>
    <w:p w14:paraId="3B9724F7" w14:textId="362D5FA0" w:rsidR="003E3F3F" w:rsidRDefault="003E3F3F">
      <w:pPr>
        <w:rPr>
          <w:rFonts w:ascii="Calibri" w:eastAsia="Times New Roman" w:hAnsi="Calibri"/>
          <w:bCs/>
          <w:iCs/>
          <w:color w:val="000000"/>
          <w:sz w:val="20"/>
          <w:szCs w:val="20"/>
        </w:rPr>
      </w:pPr>
    </w:p>
    <w:p w14:paraId="1E0EB1F6" w14:textId="5A758050" w:rsidR="009F4AC8" w:rsidRPr="003E3F3F" w:rsidRDefault="005D27DD"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 xml:space="preserve">Demo Site </w:t>
      </w:r>
      <w:r w:rsidR="009F4AC8" w:rsidRPr="003E3F3F">
        <w:rPr>
          <w:rFonts w:ascii="Calibri" w:eastAsia="Times New Roman" w:hAnsi="Calibri"/>
          <w:b/>
          <w:bCs/>
          <w:i/>
          <w:iCs/>
          <w:color w:val="000000"/>
          <w:sz w:val="20"/>
          <w:szCs w:val="20"/>
          <w:u w:val="single"/>
        </w:rPr>
        <w:t>Testing URLs</w:t>
      </w:r>
    </w:p>
    <w:p w14:paraId="34CDE556" w14:textId="77777777" w:rsidR="009F4AC8" w:rsidRPr="003E3F3F" w:rsidRDefault="009F4AC8" w:rsidP="009F4AC8">
      <w:pPr>
        <w:rPr>
          <w:rFonts w:ascii="Calibri" w:eastAsia="Times New Roman" w:hAnsi="Calibri"/>
          <w:color w:val="000000"/>
          <w:sz w:val="20"/>
          <w:szCs w:val="20"/>
        </w:rPr>
      </w:pPr>
    </w:p>
    <w:p w14:paraId="59E3EC35"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Garden Walkthrough Site</w:t>
      </w:r>
    </w:p>
    <w:p w14:paraId="17E99089" w14:textId="7D731A20" w:rsidR="009F4AC8" w:rsidRPr="003E3F3F" w:rsidRDefault="00D7595C" w:rsidP="009F4AC8">
      <w:pPr>
        <w:ind w:left="720"/>
        <w:rPr>
          <w:rFonts w:ascii="Calibri" w:eastAsia="Times New Roman" w:hAnsi="Calibri"/>
          <w:color w:val="000000"/>
          <w:sz w:val="20"/>
          <w:szCs w:val="20"/>
        </w:rPr>
      </w:pPr>
      <w:hyperlink r:id="rId13"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/target/target_training/userXX/index.html</w:t>
        </w:r>
      </w:hyperlink>
    </w:p>
    <w:p w14:paraId="765AA518" w14:textId="77777777" w:rsidR="009F4AC8" w:rsidRPr="003E3F3F" w:rsidRDefault="009F4AC8" w:rsidP="009F4AC8">
      <w:pPr>
        <w:ind w:left="720"/>
        <w:rPr>
          <w:rFonts w:ascii="Calibri" w:eastAsia="Times New Roman" w:hAnsi="Calibri"/>
          <w:color w:val="000000"/>
          <w:sz w:val="20"/>
          <w:szCs w:val="20"/>
        </w:rPr>
      </w:pPr>
    </w:p>
    <w:p w14:paraId="0E7C74F2"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Geometrixx Site</w:t>
      </w:r>
    </w:p>
    <w:p w14:paraId="579F18B1" w14:textId="73E0E523" w:rsidR="009F4AC8" w:rsidRPr="003E3F3F" w:rsidRDefault="00D7595C" w:rsidP="009F4AC8">
      <w:pPr>
        <w:ind w:left="720"/>
        <w:rPr>
          <w:rFonts w:ascii="Calibri" w:eastAsia="Times New Roman" w:hAnsi="Calibri"/>
          <w:color w:val="000000"/>
          <w:sz w:val="20"/>
          <w:szCs w:val="20"/>
        </w:rPr>
      </w:pPr>
      <w:hyperlink r:id="rId14"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/target/target_training/userXX/geometrixx/index.html</w:t>
        </w:r>
      </w:hyperlink>
    </w:p>
    <w:p w14:paraId="0D8321A9" w14:textId="77777777" w:rsidR="009F4AC8" w:rsidRPr="003E3F3F" w:rsidRDefault="009F4AC8" w:rsidP="009F4AC8">
      <w:pPr>
        <w:ind w:left="720"/>
        <w:rPr>
          <w:rFonts w:ascii="Calibri" w:eastAsia="Times New Roman" w:hAnsi="Calibri"/>
          <w:color w:val="000000"/>
          <w:sz w:val="20"/>
          <w:szCs w:val="20"/>
        </w:rPr>
      </w:pPr>
    </w:p>
    <w:p w14:paraId="7AAEFE53"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Portraiture Site</w:t>
      </w:r>
    </w:p>
    <w:p w14:paraId="265F9D41" w14:textId="04420C5D" w:rsidR="009F4AC8" w:rsidRPr="003E3F3F" w:rsidRDefault="00D7595C" w:rsidP="009F4AC8">
      <w:pPr>
        <w:ind w:left="720"/>
        <w:rPr>
          <w:rFonts w:ascii="Calibri" w:eastAsia="Times New Roman" w:hAnsi="Calibri"/>
          <w:color w:val="000000"/>
          <w:sz w:val="20"/>
          <w:szCs w:val="20"/>
        </w:rPr>
      </w:pPr>
      <w:hyperlink r:id="rId15"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/target/target_training/userXX/demo/portraiture/index.html</w:t>
        </w:r>
      </w:hyperlink>
    </w:p>
    <w:p w14:paraId="3D209E0E" w14:textId="3CBC86C2" w:rsidR="008B7E86" w:rsidRDefault="008B7E86">
      <w:pPr>
        <w:rPr>
          <w:rFonts w:ascii="Calibri" w:eastAsia="Times New Roman" w:hAnsi="Calibri"/>
          <w:color w:val="000000"/>
          <w:sz w:val="20"/>
          <w:szCs w:val="20"/>
        </w:rPr>
      </w:pPr>
      <w:r>
        <w:rPr>
          <w:rFonts w:ascii="Calibri" w:eastAsia="Times New Roman" w:hAnsi="Calibri"/>
          <w:color w:val="000000"/>
          <w:sz w:val="20"/>
          <w:szCs w:val="20"/>
        </w:rPr>
        <w:br w:type="page"/>
      </w:r>
    </w:p>
    <w:p w14:paraId="278A857D" w14:textId="77777777" w:rsidR="009F4AC8" w:rsidRPr="003E3F3F" w:rsidRDefault="009F4AC8" w:rsidP="009F4AC8">
      <w:pPr>
        <w:ind w:left="720"/>
        <w:rPr>
          <w:rFonts w:ascii="Calibri" w:eastAsia="Times New Roman" w:hAnsi="Calibri"/>
          <w:color w:val="000000"/>
          <w:sz w:val="20"/>
          <w:szCs w:val="20"/>
        </w:rPr>
      </w:pPr>
    </w:p>
    <w:p w14:paraId="275C57F4"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Electronics Plus Site</w:t>
      </w:r>
    </w:p>
    <w:p w14:paraId="1CA6EF74" w14:textId="7568AD9F" w:rsidR="009F4AC8" w:rsidRPr="003E3F3F" w:rsidRDefault="00D7595C" w:rsidP="009F4AC8">
      <w:pPr>
        <w:ind w:left="720"/>
        <w:rPr>
          <w:rFonts w:ascii="Calibri" w:eastAsia="Times New Roman" w:hAnsi="Calibri"/>
          <w:color w:val="000000"/>
          <w:sz w:val="20"/>
          <w:szCs w:val="20"/>
        </w:rPr>
      </w:pPr>
      <w:hyperlink r:id="rId16"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/userXX/electronicsplus/</w:t>
        </w:r>
      </w:hyperlink>
    </w:p>
    <w:p w14:paraId="4B3CF760" w14:textId="77777777" w:rsidR="009F4AC8" w:rsidRPr="003E3F3F" w:rsidRDefault="009F4AC8" w:rsidP="009F4AC8">
      <w:pPr>
        <w:ind w:left="720"/>
        <w:rPr>
          <w:rFonts w:ascii="Calibri" w:eastAsia="Times New Roman" w:hAnsi="Calibri"/>
          <w:color w:val="000000"/>
          <w:sz w:val="20"/>
          <w:szCs w:val="20"/>
        </w:rPr>
      </w:pPr>
    </w:p>
    <w:p w14:paraId="7CEB0D97"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Colore Giallo Site</w:t>
      </w:r>
    </w:p>
    <w:p w14:paraId="60755363" w14:textId="798B08F0" w:rsidR="009F4AC8" w:rsidRPr="003E3F3F" w:rsidRDefault="00D7595C" w:rsidP="009F4AC8">
      <w:pPr>
        <w:ind w:left="720"/>
        <w:rPr>
          <w:rFonts w:ascii="Calibri" w:eastAsia="Times New Roman" w:hAnsi="Calibri"/>
          <w:color w:val="000000"/>
          <w:sz w:val="20"/>
          <w:szCs w:val="20"/>
        </w:rPr>
      </w:pPr>
      <w:hyperlink r:id="rId17"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/target/target_training/userXX/demo/coloregiallo/index.html</w:t>
        </w:r>
      </w:hyperlink>
    </w:p>
    <w:p w14:paraId="100CEEC9" w14:textId="77777777" w:rsidR="009F4AC8" w:rsidRPr="003E3F3F" w:rsidRDefault="009F4AC8" w:rsidP="009F4AC8">
      <w:pPr>
        <w:ind w:left="720"/>
        <w:rPr>
          <w:rFonts w:ascii="Calibri" w:eastAsia="Times New Roman" w:hAnsi="Calibri"/>
          <w:color w:val="000000"/>
          <w:sz w:val="20"/>
          <w:szCs w:val="20"/>
        </w:rPr>
      </w:pPr>
    </w:p>
    <w:p w14:paraId="5B31451F"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Glissade Site</w:t>
      </w:r>
    </w:p>
    <w:p w14:paraId="0C35A7A2" w14:textId="4C16ABB2" w:rsidR="009F4AC8" w:rsidRPr="003E3F3F" w:rsidRDefault="00D7595C" w:rsidP="009F4AC8">
      <w:pPr>
        <w:ind w:left="720"/>
        <w:rPr>
          <w:rFonts w:ascii="Calibri" w:eastAsia="Times New Roman" w:hAnsi="Calibri"/>
          <w:color w:val="000000"/>
          <w:sz w:val="20"/>
          <w:szCs w:val="20"/>
        </w:rPr>
      </w:pPr>
      <w:hyperlink r:id="rId18"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/target/target_training/userXX/demo/glissade/index.html</w:t>
        </w:r>
      </w:hyperlink>
    </w:p>
    <w:p w14:paraId="016C9E83" w14:textId="77777777" w:rsidR="009F4AC8" w:rsidRPr="003E3F3F" w:rsidRDefault="009F4AC8" w:rsidP="009F4AC8">
      <w:pPr>
        <w:ind w:left="720"/>
        <w:rPr>
          <w:rFonts w:ascii="Calibri" w:eastAsia="Times New Roman" w:hAnsi="Calibri"/>
          <w:color w:val="000000"/>
          <w:sz w:val="20"/>
          <w:szCs w:val="20"/>
        </w:rPr>
      </w:pPr>
    </w:p>
    <w:p w14:paraId="3F09C4F5"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Royale Site</w:t>
      </w:r>
    </w:p>
    <w:p w14:paraId="74D5BBC6" w14:textId="68C690DD" w:rsidR="009F4AC8" w:rsidRPr="003E3F3F" w:rsidRDefault="00D7595C" w:rsidP="009F4AC8">
      <w:pPr>
        <w:ind w:left="720"/>
        <w:rPr>
          <w:rFonts w:ascii="Calibri" w:eastAsia="Times New Roman" w:hAnsi="Calibri"/>
          <w:color w:val="000000"/>
          <w:sz w:val="20"/>
          <w:szCs w:val="20"/>
        </w:rPr>
      </w:pPr>
      <w:hyperlink r:id="rId19"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/target/target_training/userXX/demo/royale/index.html</w:t>
        </w:r>
      </w:hyperlink>
    </w:p>
    <w:p w14:paraId="292DC171" w14:textId="77777777" w:rsidR="009F4AC8" w:rsidRPr="003E3F3F" w:rsidRDefault="009F4AC8" w:rsidP="009F4AC8">
      <w:pPr>
        <w:rPr>
          <w:rFonts w:ascii="Calibri" w:eastAsia="Times New Roman" w:hAnsi="Calibri"/>
          <w:color w:val="000000"/>
          <w:sz w:val="20"/>
          <w:szCs w:val="20"/>
        </w:rPr>
      </w:pPr>
    </w:p>
    <w:p w14:paraId="5B62D2A2"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2.1 – Creating Activities</w:t>
      </w:r>
    </w:p>
    <w:p w14:paraId="79376EBC" w14:textId="77777777" w:rsidR="009F4AC8" w:rsidRPr="003E3F3F" w:rsidRDefault="009F4AC8" w:rsidP="009F4AC8">
      <w:pPr>
        <w:rPr>
          <w:rFonts w:ascii="Calibri" w:eastAsia="Times New Roman" w:hAnsi="Calibri"/>
          <w:color w:val="000000"/>
          <w:sz w:val="20"/>
          <w:szCs w:val="20"/>
        </w:rPr>
      </w:pPr>
    </w:p>
    <w:p w14:paraId="5EA012FD"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Garden Walkthrough Site</w:t>
      </w:r>
    </w:p>
    <w:p w14:paraId="3E0554F1" w14:textId="1ECAEBC0" w:rsidR="009F4AC8" w:rsidRPr="003E3F3F" w:rsidRDefault="00D7595C" w:rsidP="009F4AC8">
      <w:pPr>
        <w:ind w:left="720"/>
        <w:rPr>
          <w:rStyle w:val="Hyperlink"/>
          <w:rFonts w:ascii="Calibri" w:eastAsia="Times New Roman" w:hAnsi="Calibri"/>
          <w:sz w:val="20"/>
          <w:szCs w:val="20"/>
        </w:rPr>
      </w:pPr>
      <w:hyperlink r:id="rId20"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/target/target_training/userXX/index.html</w:t>
        </w:r>
      </w:hyperlink>
    </w:p>
    <w:p w14:paraId="05CA2BA9" w14:textId="77777777" w:rsidR="005D27DD" w:rsidRPr="003E3F3F" w:rsidRDefault="005D27DD" w:rsidP="005D27DD">
      <w:pPr>
        <w:rPr>
          <w:rFonts w:ascii="Calibri" w:eastAsia="Times New Roman" w:hAnsi="Calibri"/>
          <w:color w:val="000000"/>
          <w:sz w:val="20"/>
          <w:szCs w:val="20"/>
        </w:rPr>
      </w:pPr>
    </w:p>
    <w:p w14:paraId="7944ABBD"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2.2 – Extra Credit </w:t>
      </w:r>
    </w:p>
    <w:p w14:paraId="5A7D70AA" w14:textId="77777777" w:rsidR="009F4AC8" w:rsidRPr="003E3F3F" w:rsidRDefault="009F4AC8" w:rsidP="009F4AC8">
      <w:pPr>
        <w:rPr>
          <w:rFonts w:ascii="Calibri" w:eastAsia="Times New Roman" w:hAnsi="Calibri"/>
          <w:color w:val="000000"/>
          <w:sz w:val="20"/>
          <w:szCs w:val="20"/>
        </w:rPr>
      </w:pPr>
    </w:p>
    <w:p w14:paraId="19581608"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Garden Walkthrough URLs with Parameter Value</w:t>
      </w:r>
    </w:p>
    <w:p w14:paraId="5A68161B" w14:textId="73FF0E74" w:rsidR="009F4AC8" w:rsidRPr="003E3F3F" w:rsidRDefault="00D7595C" w:rsidP="005109C4">
      <w:pPr>
        <w:ind w:left="720"/>
        <w:rPr>
          <w:rFonts w:ascii="Calibri" w:eastAsia="Times New Roman" w:hAnsi="Calibri"/>
          <w:color w:val="000000"/>
          <w:sz w:val="20"/>
          <w:szCs w:val="20"/>
        </w:rPr>
      </w:pPr>
      <w:hyperlink r:id="rId21"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/target/target_training/userXX/index.html?happy=true</w:t>
        </w:r>
      </w:hyperlink>
    </w:p>
    <w:p w14:paraId="37F99B9B" w14:textId="77777777" w:rsidR="005D27DD" w:rsidRPr="003E3F3F" w:rsidRDefault="005D27DD" w:rsidP="009F4AC8">
      <w:pPr>
        <w:rPr>
          <w:rFonts w:ascii="Calibri" w:eastAsia="Times New Roman" w:hAnsi="Calibri"/>
          <w:color w:val="000000"/>
          <w:sz w:val="20"/>
          <w:szCs w:val="20"/>
        </w:rPr>
      </w:pPr>
    </w:p>
    <w:p w14:paraId="38C5582F"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2.3 – End–to–End Practice</w:t>
      </w:r>
    </w:p>
    <w:p w14:paraId="05D4DB0B" w14:textId="77777777" w:rsidR="009F4AC8" w:rsidRPr="003E3F3F" w:rsidRDefault="009F4AC8" w:rsidP="009F4AC8">
      <w:pPr>
        <w:rPr>
          <w:rFonts w:ascii="Calibri" w:eastAsia="Times New Roman" w:hAnsi="Calibri"/>
          <w:color w:val="000000"/>
          <w:sz w:val="20"/>
          <w:szCs w:val="20"/>
        </w:rPr>
      </w:pPr>
    </w:p>
    <w:p w14:paraId="51E3F1E9"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Geometrixx URL</w:t>
      </w:r>
    </w:p>
    <w:p w14:paraId="30C46B56" w14:textId="490887FF" w:rsidR="009F4AC8" w:rsidRPr="003E3F3F" w:rsidRDefault="00D7595C" w:rsidP="009F4AC8">
      <w:pPr>
        <w:ind w:left="720"/>
        <w:rPr>
          <w:rFonts w:ascii="Calibri" w:eastAsia="Times New Roman" w:hAnsi="Calibri"/>
          <w:color w:val="000000"/>
          <w:sz w:val="20"/>
          <w:szCs w:val="20"/>
        </w:rPr>
      </w:pPr>
      <w:hyperlink r:id="rId22"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/target/target_training/userXX/geometrixx/index.html</w:t>
        </w:r>
      </w:hyperlink>
    </w:p>
    <w:p w14:paraId="7A568719" w14:textId="77777777" w:rsidR="009F4AC8" w:rsidRPr="003E3F3F" w:rsidRDefault="009F4AC8" w:rsidP="009F4AC8">
      <w:pPr>
        <w:ind w:left="720"/>
        <w:rPr>
          <w:rFonts w:ascii="Calibri" w:eastAsia="Times New Roman" w:hAnsi="Calibri"/>
          <w:bCs/>
          <w:color w:val="000000"/>
          <w:sz w:val="20"/>
          <w:szCs w:val="20"/>
        </w:rPr>
      </w:pPr>
    </w:p>
    <w:p w14:paraId="6489C783"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Geometrixx Conversion Page URL</w:t>
      </w:r>
    </w:p>
    <w:p w14:paraId="14B7C921" w14:textId="6CE78ECF" w:rsidR="009F4AC8" w:rsidRPr="003E3F3F" w:rsidRDefault="00D7595C" w:rsidP="009F4AC8">
      <w:pPr>
        <w:ind w:left="720"/>
        <w:rPr>
          <w:rFonts w:ascii="Calibri" w:eastAsia="Times New Roman" w:hAnsi="Calibri"/>
          <w:color w:val="000000"/>
          <w:sz w:val="20"/>
          <w:szCs w:val="20"/>
        </w:rPr>
      </w:pPr>
      <w:hyperlink r:id="rId23"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/target/target_training/userXX/geometrixx/checkout/confirmreceipt4.html</w:t>
        </w:r>
      </w:hyperlink>
    </w:p>
    <w:p w14:paraId="133A3BBE" w14:textId="77777777" w:rsidR="003E3F3F" w:rsidRPr="003E3F3F" w:rsidRDefault="003E3F3F" w:rsidP="009F4AC8">
      <w:pPr>
        <w:rPr>
          <w:rFonts w:ascii="Calibri" w:eastAsia="Times New Roman" w:hAnsi="Calibri"/>
          <w:color w:val="000000"/>
          <w:sz w:val="20"/>
          <w:szCs w:val="20"/>
        </w:rPr>
      </w:pPr>
    </w:p>
    <w:p w14:paraId="3E91D9C9"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2.4 – Multipage Activities</w:t>
      </w:r>
    </w:p>
    <w:p w14:paraId="7C5CD98B" w14:textId="77777777" w:rsidR="009F4AC8" w:rsidRPr="003E3F3F" w:rsidRDefault="009F4AC8" w:rsidP="009F4AC8">
      <w:pPr>
        <w:rPr>
          <w:rFonts w:ascii="Calibri" w:eastAsia="Times New Roman" w:hAnsi="Calibri"/>
          <w:color w:val="000000"/>
          <w:sz w:val="20"/>
          <w:szCs w:val="20"/>
        </w:rPr>
      </w:pPr>
    </w:p>
    <w:p w14:paraId="1112AE6C"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Geometrixx UR</w:t>
      </w:r>
      <w:r w:rsidRPr="003E3F3F">
        <w:rPr>
          <w:rFonts w:ascii="Calibri" w:eastAsia="Times New Roman" w:hAnsi="Calibri"/>
          <w:color w:val="000000"/>
          <w:sz w:val="20"/>
          <w:szCs w:val="20"/>
        </w:rPr>
        <w:t>L</w:t>
      </w:r>
    </w:p>
    <w:p w14:paraId="14BA21B4" w14:textId="6976FBDB" w:rsidR="009F4AC8" w:rsidRPr="003E3F3F" w:rsidRDefault="00D7595C" w:rsidP="009F4AC8">
      <w:pPr>
        <w:ind w:left="720"/>
        <w:rPr>
          <w:rFonts w:ascii="Calibri" w:eastAsia="Times New Roman" w:hAnsi="Calibri"/>
          <w:color w:val="000000"/>
          <w:sz w:val="20"/>
          <w:szCs w:val="20"/>
        </w:rPr>
      </w:pPr>
      <w:hyperlink r:id="rId24"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/target/target_training/userXX/geometrixx/index.html</w:t>
        </w:r>
      </w:hyperlink>
    </w:p>
    <w:p w14:paraId="12E57F7D" w14:textId="77777777" w:rsidR="009F4AC8" w:rsidRPr="003E3F3F" w:rsidRDefault="009F4AC8" w:rsidP="009F4AC8">
      <w:pPr>
        <w:rPr>
          <w:rFonts w:ascii="Calibri" w:eastAsia="Times New Roman" w:hAnsi="Calibri"/>
          <w:color w:val="000000"/>
          <w:sz w:val="20"/>
          <w:szCs w:val="20"/>
        </w:rPr>
      </w:pPr>
    </w:p>
    <w:p w14:paraId="0958A991"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Product View Page – Corduroy Blazer</w:t>
      </w:r>
    </w:p>
    <w:p w14:paraId="765B648D" w14:textId="76BF8F14" w:rsidR="009F4AC8" w:rsidRDefault="00D7595C" w:rsidP="003E3F3F">
      <w:pPr>
        <w:ind w:left="720"/>
        <w:rPr>
          <w:rFonts w:ascii="Calibri" w:eastAsia="Times New Roman" w:hAnsi="Calibri"/>
          <w:bCs/>
          <w:color w:val="000000"/>
          <w:sz w:val="20"/>
          <w:szCs w:val="20"/>
        </w:rPr>
      </w:pPr>
      <w:hyperlink r:id="rId25"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/target/target_training/userXX/geometrixx/men/activewear/corduroy_blazer.html</w:t>
        </w:r>
      </w:hyperlink>
    </w:p>
    <w:p w14:paraId="2DE0D9D1" w14:textId="77777777" w:rsidR="003E3F3F" w:rsidRPr="003E3F3F" w:rsidRDefault="003E3F3F" w:rsidP="003E3F3F">
      <w:pPr>
        <w:ind w:left="720"/>
        <w:rPr>
          <w:rFonts w:ascii="Calibri" w:eastAsia="Times New Roman" w:hAnsi="Calibri"/>
          <w:bCs/>
          <w:color w:val="000000"/>
          <w:sz w:val="20"/>
          <w:szCs w:val="20"/>
        </w:rPr>
      </w:pPr>
    </w:p>
    <w:p w14:paraId="2B2D6D1C"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Add to Cart Page</w:t>
      </w:r>
    </w:p>
    <w:p w14:paraId="08BF96A1" w14:textId="1A1AC134" w:rsidR="009F4AC8" w:rsidRPr="003E3F3F" w:rsidRDefault="00D7595C" w:rsidP="009F4AC8">
      <w:pPr>
        <w:ind w:left="720"/>
        <w:rPr>
          <w:rFonts w:ascii="Calibri" w:eastAsia="Times New Roman" w:hAnsi="Calibri"/>
          <w:bCs/>
          <w:color w:val="000000"/>
          <w:sz w:val="20"/>
          <w:szCs w:val="20"/>
        </w:rPr>
      </w:pPr>
      <w:hyperlink r:id="rId26" w:history="1">
        <w:r w:rsidR="003E3F3F" w:rsidRPr="003E3F3F">
          <w:rPr>
            <w:rStyle w:val="Hyperlink"/>
            <w:rFonts w:ascii="Calibri" w:eastAsia="Times New Roman" w:hAnsi="Calibri"/>
            <w:bCs/>
            <w:sz w:val="20"/>
            <w:szCs w:val="20"/>
          </w:rPr>
          <w:t>http://ats-sb.adobe.com/target/target_training/userXX/geometrixx/checkout/shoppingcart.html</w:t>
        </w:r>
      </w:hyperlink>
    </w:p>
    <w:p w14:paraId="39024E98" w14:textId="77777777" w:rsidR="009F4AC8" w:rsidRPr="003E3F3F" w:rsidRDefault="009F4AC8" w:rsidP="009F4AC8">
      <w:pPr>
        <w:ind w:left="720"/>
        <w:rPr>
          <w:rFonts w:ascii="Calibri" w:eastAsia="Times New Roman" w:hAnsi="Calibri"/>
          <w:bCs/>
          <w:color w:val="000000"/>
          <w:sz w:val="20"/>
          <w:szCs w:val="20"/>
        </w:rPr>
      </w:pPr>
    </w:p>
    <w:p w14:paraId="288DE839"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Shipping Page</w:t>
      </w:r>
    </w:p>
    <w:p w14:paraId="6712A5BA" w14:textId="69953E00" w:rsidR="009F4AC8" w:rsidRPr="003E3F3F" w:rsidRDefault="00D7595C" w:rsidP="009F4AC8">
      <w:pPr>
        <w:ind w:left="720"/>
        <w:rPr>
          <w:rFonts w:ascii="Calibri" w:eastAsia="Times New Roman" w:hAnsi="Calibri"/>
          <w:bCs/>
          <w:color w:val="000000"/>
          <w:sz w:val="20"/>
          <w:szCs w:val="20"/>
        </w:rPr>
      </w:pPr>
      <w:hyperlink r:id="rId27"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/target/target_training/userXX/geometrixx/checkout/shipping1.html</w:t>
        </w:r>
      </w:hyperlink>
    </w:p>
    <w:p w14:paraId="516CB44D" w14:textId="77777777" w:rsidR="009F4AC8" w:rsidRPr="003E3F3F" w:rsidRDefault="009F4AC8" w:rsidP="009F4AC8">
      <w:pPr>
        <w:ind w:left="720"/>
        <w:rPr>
          <w:rFonts w:ascii="Calibri" w:eastAsia="Times New Roman" w:hAnsi="Calibri"/>
          <w:bCs/>
          <w:color w:val="000000"/>
          <w:sz w:val="20"/>
          <w:szCs w:val="20"/>
        </w:rPr>
      </w:pPr>
    </w:p>
    <w:p w14:paraId="524DBEBF"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Billing Page</w:t>
      </w:r>
    </w:p>
    <w:p w14:paraId="0B9B77E3" w14:textId="31AD827D" w:rsidR="009F4AC8" w:rsidRPr="003E3F3F" w:rsidRDefault="00D7595C" w:rsidP="009F4AC8">
      <w:pPr>
        <w:ind w:left="720"/>
        <w:rPr>
          <w:rFonts w:ascii="Calibri" w:eastAsia="Times New Roman" w:hAnsi="Calibri"/>
          <w:bCs/>
          <w:color w:val="000000"/>
          <w:sz w:val="20"/>
          <w:szCs w:val="20"/>
        </w:rPr>
      </w:pPr>
      <w:hyperlink r:id="rId28"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/target/target_training/userXX/geometrixx/checkout/payment2.html</w:t>
        </w:r>
      </w:hyperlink>
    </w:p>
    <w:p w14:paraId="6652F26A" w14:textId="77777777" w:rsidR="009F4AC8" w:rsidRPr="003E3F3F" w:rsidRDefault="009F4AC8" w:rsidP="009F4AC8">
      <w:pPr>
        <w:ind w:left="720"/>
        <w:rPr>
          <w:rFonts w:ascii="Calibri" w:eastAsia="Times New Roman" w:hAnsi="Calibri"/>
          <w:bCs/>
          <w:color w:val="000000"/>
          <w:sz w:val="20"/>
          <w:szCs w:val="20"/>
        </w:rPr>
      </w:pPr>
    </w:p>
    <w:p w14:paraId="172ABA21"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Order Review Page</w:t>
      </w:r>
    </w:p>
    <w:p w14:paraId="5D3353DC" w14:textId="690D6279" w:rsidR="009F4AC8" w:rsidRPr="003E3F3F" w:rsidRDefault="00D7595C" w:rsidP="009F4AC8">
      <w:pPr>
        <w:ind w:left="720"/>
        <w:rPr>
          <w:rFonts w:ascii="Calibri" w:eastAsia="Times New Roman" w:hAnsi="Calibri"/>
          <w:bCs/>
          <w:color w:val="000000"/>
          <w:sz w:val="20"/>
          <w:szCs w:val="20"/>
        </w:rPr>
      </w:pPr>
      <w:hyperlink r:id="rId29" w:history="1">
        <w:r w:rsidR="003E3F3F" w:rsidRPr="003E3F3F">
          <w:rPr>
            <w:rStyle w:val="Hyperlink"/>
            <w:rFonts w:ascii="Calibri" w:eastAsia="Times New Roman" w:hAnsi="Calibri"/>
            <w:bCs/>
            <w:sz w:val="20"/>
            <w:szCs w:val="20"/>
          </w:rPr>
          <w:t>http://ats-sb.adobe.com/target/target_training/userXX/geometrixx/checkout/orderreview3.html</w:t>
        </w:r>
      </w:hyperlink>
    </w:p>
    <w:p w14:paraId="152510E4" w14:textId="77777777" w:rsidR="009F4AC8" w:rsidRDefault="009F4AC8" w:rsidP="009F4AC8">
      <w:pPr>
        <w:ind w:left="720"/>
        <w:rPr>
          <w:rFonts w:ascii="Calibri" w:eastAsia="Times New Roman" w:hAnsi="Calibri"/>
          <w:bCs/>
          <w:color w:val="000000"/>
          <w:sz w:val="20"/>
          <w:szCs w:val="20"/>
        </w:rPr>
      </w:pPr>
    </w:p>
    <w:p w14:paraId="4A05B8DE"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Order Confirmation Conversion Page</w:t>
      </w:r>
    </w:p>
    <w:p w14:paraId="589205C6" w14:textId="41F00974" w:rsidR="009F4AC8" w:rsidRPr="003E3F3F" w:rsidRDefault="00D7595C" w:rsidP="009F4AC8">
      <w:pPr>
        <w:ind w:left="720"/>
        <w:rPr>
          <w:rFonts w:ascii="Calibri" w:eastAsia="Times New Roman" w:hAnsi="Calibri"/>
          <w:bCs/>
          <w:color w:val="000000"/>
          <w:sz w:val="20"/>
          <w:szCs w:val="20"/>
        </w:rPr>
      </w:pPr>
      <w:hyperlink r:id="rId30"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/target/target_training/userXX/geometrixx/checkout/confirmreceipt4.html</w:t>
        </w:r>
      </w:hyperlink>
    </w:p>
    <w:p w14:paraId="74F450B2" w14:textId="77777777" w:rsidR="009F4AC8" w:rsidRPr="003E3F3F" w:rsidRDefault="009F4AC8" w:rsidP="005D27DD">
      <w:pPr>
        <w:rPr>
          <w:rFonts w:ascii="Calibri" w:eastAsia="Times New Roman" w:hAnsi="Calibri"/>
          <w:bCs/>
          <w:color w:val="000000"/>
          <w:sz w:val="20"/>
          <w:szCs w:val="20"/>
        </w:rPr>
      </w:pPr>
    </w:p>
    <w:p w14:paraId="7DD35F66" w14:textId="2C8D85DE" w:rsidR="008B7E86" w:rsidRDefault="008B7E86">
      <w:pPr>
        <w:rPr>
          <w:rFonts w:ascii="Calibri" w:eastAsia="Times New Roman" w:hAnsi="Calibri"/>
          <w:color w:val="000000"/>
          <w:sz w:val="20"/>
          <w:szCs w:val="20"/>
        </w:rPr>
      </w:pPr>
      <w:r>
        <w:rPr>
          <w:rFonts w:ascii="Calibri" w:eastAsia="Times New Roman" w:hAnsi="Calibri"/>
          <w:color w:val="000000"/>
          <w:sz w:val="20"/>
          <w:szCs w:val="20"/>
        </w:rPr>
        <w:br w:type="page"/>
      </w:r>
    </w:p>
    <w:p w14:paraId="4C556ED0" w14:textId="77777777" w:rsidR="005D27DD" w:rsidRPr="003E3F3F" w:rsidRDefault="005D27DD" w:rsidP="009F4AC8">
      <w:pPr>
        <w:rPr>
          <w:rFonts w:ascii="Calibri" w:eastAsia="Times New Roman" w:hAnsi="Calibri"/>
          <w:color w:val="000000"/>
          <w:sz w:val="20"/>
          <w:szCs w:val="20"/>
        </w:rPr>
      </w:pPr>
    </w:p>
    <w:p w14:paraId="37F954E5"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2.5 – Auto-Allocate Test</w:t>
      </w:r>
    </w:p>
    <w:p w14:paraId="733AAD87" w14:textId="77777777" w:rsidR="009F4AC8" w:rsidRPr="003E3F3F" w:rsidRDefault="009F4AC8" w:rsidP="009F4AC8">
      <w:pPr>
        <w:rPr>
          <w:rFonts w:ascii="Calibri" w:eastAsia="Times New Roman" w:hAnsi="Calibri"/>
          <w:color w:val="000000"/>
          <w:sz w:val="20"/>
          <w:szCs w:val="20"/>
        </w:rPr>
      </w:pPr>
    </w:p>
    <w:p w14:paraId="2D201A2B" w14:textId="77777777" w:rsidR="009F4AC8" w:rsidRPr="003E3F3F" w:rsidRDefault="009F4AC8"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Garden Walkthrough Site</w:t>
      </w:r>
    </w:p>
    <w:p w14:paraId="43989C7E" w14:textId="25E944E6" w:rsidR="009F4AC8" w:rsidRPr="003E3F3F" w:rsidRDefault="00D7595C" w:rsidP="009F4AC8">
      <w:pPr>
        <w:ind w:left="720"/>
        <w:rPr>
          <w:rStyle w:val="Hyperlink"/>
          <w:rFonts w:ascii="Calibri" w:eastAsia="Times New Roman" w:hAnsi="Calibri"/>
          <w:sz w:val="20"/>
          <w:szCs w:val="20"/>
        </w:rPr>
      </w:pPr>
      <w:hyperlink r:id="rId31"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/target/target_training/userXX/index.html</w:t>
        </w:r>
      </w:hyperlink>
    </w:p>
    <w:p w14:paraId="4C2E3134" w14:textId="77777777" w:rsidR="005D27DD" w:rsidRPr="003E3F3F" w:rsidRDefault="005D27DD" w:rsidP="005D27DD">
      <w:pPr>
        <w:rPr>
          <w:rFonts w:ascii="Calibri" w:eastAsia="Times New Roman" w:hAnsi="Calibri"/>
          <w:color w:val="000000"/>
          <w:sz w:val="20"/>
          <w:szCs w:val="20"/>
        </w:rPr>
      </w:pPr>
    </w:p>
    <w:p w14:paraId="4A513046" w14:textId="77777777" w:rsidR="009F4AC8" w:rsidRPr="003E3F3F" w:rsidRDefault="009F4AC8" w:rsidP="00FE00B9">
      <w:pPr>
        <w:outlineLvl w:val="0"/>
        <w:rPr>
          <w:rFonts w:ascii="Calibri" w:eastAsia="Times New Roman" w:hAnsi="Calibri"/>
          <w:b/>
          <w:i/>
          <w:color w:val="000000"/>
          <w:sz w:val="20"/>
          <w:szCs w:val="20"/>
          <w:u w:val="single"/>
        </w:rPr>
      </w:pPr>
      <w:r w:rsidRPr="003E3F3F">
        <w:rPr>
          <w:rFonts w:ascii="Calibri" w:eastAsia="Times New Roman" w:hAnsi="Calibri"/>
          <w:b/>
          <w:i/>
          <w:color w:val="000000"/>
          <w:sz w:val="20"/>
          <w:szCs w:val="20"/>
          <w:u w:val="single"/>
        </w:rPr>
        <w:t>Exercise 2.6 – Managing Activities</w:t>
      </w:r>
    </w:p>
    <w:p w14:paraId="27B5B823" w14:textId="77777777" w:rsidR="009F4AC8" w:rsidRPr="003E3F3F" w:rsidRDefault="009F4AC8" w:rsidP="009F4AC8">
      <w:pPr>
        <w:rPr>
          <w:rFonts w:ascii="Calibri" w:eastAsia="Times New Roman" w:hAnsi="Calibri"/>
          <w:color w:val="000000"/>
          <w:sz w:val="20"/>
          <w:szCs w:val="20"/>
        </w:rPr>
      </w:pPr>
    </w:p>
    <w:p w14:paraId="0165CDDE" w14:textId="77777777" w:rsidR="009F4AC8" w:rsidRPr="003E3F3F" w:rsidRDefault="009F4AC8"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Garden Walkthrough Site</w:t>
      </w:r>
    </w:p>
    <w:p w14:paraId="39976523" w14:textId="370BF81E" w:rsidR="009F4AC8" w:rsidRPr="003E3F3F" w:rsidRDefault="00D7595C" w:rsidP="009F4AC8">
      <w:pPr>
        <w:ind w:left="720"/>
        <w:rPr>
          <w:rFonts w:ascii="Calibri" w:eastAsia="Times New Roman" w:hAnsi="Calibri"/>
          <w:color w:val="000000"/>
          <w:sz w:val="20"/>
          <w:szCs w:val="20"/>
        </w:rPr>
      </w:pPr>
      <w:hyperlink r:id="rId32"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/target/target_training/userXX/index.html</w:t>
        </w:r>
      </w:hyperlink>
    </w:p>
    <w:p w14:paraId="7CB995DC" w14:textId="77777777" w:rsidR="005D27DD" w:rsidRPr="003E3F3F" w:rsidRDefault="005D27DD" w:rsidP="005D27DD">
      <w:pPr>
        <w:rPr>
          <w:rFonts w:ascii="Calibri" w:eastAsia="Times New Roman" w:hAnsi="Calibri"/>
          <w:color w:val="000000"/>
          <w:sz w:val="20"/>
          <w:szCs w:val="20"/>
        </w:rPr>
      </w:pPr>
    </w:p>
    <w:p w14:paraId="0B0A45C5"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3.1 – Using the VEC to Compose Experiences</w:t>
      </w:r>
    </w:p>
    <w:p w14:paraId="24235608" w14:textId="77777777" w:rsidR="009F4AC8" w:rsidRPr="003E3F3F" w:rsidRDefault="009F4AC8" w:rsidP="009F4AC8">
      <w:pPr>
        <w:rPr>
          <w:rFonts w:ascii="Calibri" w:eastAsia="Times New Roman" w:hAnsi="Calibri"/>
          <w:color w:val="000000"/>
          <w:sz w:val="20"/>
          <w:szCs w:val="20"/>
        </w:rPr>
      </w:pPr>
    </w:p>
    <w:p w14:paraId="7AA844F9"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Geometrixx UR</w:t>
      </w:r>
      <w:r w:rsidRPr="003E3F3F">
        <w:rPr>
          <w:rFonts w:ascii="Calibri" w:eastAsia="Times New Roman" w:hAnsi="Calibri"/>
          <w:color w:val="000000"/>
          <w:sz w:val="20"/>
          <w:szCs w:val="20"/>
        </w:rPr>
        <w:t>L</w:t>
      </w:r>
    </w:p>
    <w:p w14:paraId="246AFD05" w14:textId="1782DCA3" w:rsidR="009F4AC8" w:rsidRPr="003E3F3F" w:rsidRDefault="00D7595C" w:rsidP="009F4AC8">
      <w:pPr>
        <w:ind w:left="720"/>
        <w:rPr>
          <w:rFonts w:ascii="Calibri" w:eastAsia="Times New Roman" w:hAnsi="Calibri"/>
          <w:color w:val="000000"/>
          <w:sz w:val="20"/>
          <w:szCs w:val="20"/>
        </w:rPr>
      </w:pPr>
      <w:hyperlink r:id="rId33"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/target/target_training/userXX/geometrixx/index.html</w:t>
        </w:r>
      </w:hyperlink>
    </w:p>
    <w:p w14:paraId="23B1A839" w14:textId="77777777" w:rsidR="005D27DD" w:rsidRPr="003E3F3F" w:rsidRDefault="005D27DD" w:rsidP="009F4AC8">
      <w:pPr>
        <w:rPr>
          <w:rFonts w:ascii="Calibri" w:eastAsia="Times New Roman" w:hAnsi="Calibri"/>
          <w:color w:val="000000"/>
          <w:sz w:val="20"/>
          <w:szCs w:val="20"/>
        </w:rPr>
      </w:pPr>
    </w:p>
    <w:p w14:paraId="0B699C3D"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3.3 – Template Testing</w:t>
      </w:r>
    </w:p>
    <w:p w14:paraId="6D9B905F" w14:textId="77777777" w:rsidR="009F4AC8" w:rsidRPr="003E3F3F" w:rsidRDefault="009F4AC8" w:rsidP="009F4AC8">
      <w:pPr>
        <w:rPr>
          <w:rFonts w:ascii="Calibri" w:eastAsia="Times New Roman" w:hAnsi="Calibri"/>
          <w:color w:val="000000"/>
          <w:sz w:val="20"/>
          <w:szCs w:val="20"/>
        </w:rPr>
      </w:pPr>
    </w:p>
    <w:p w14:paraId="03FE7FE8"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Women Fine Apparel Page</w:t>
      </w:r>
    </w:p>
    <w:p w14:paraId="557D9044" w14:textId="34C78359" w:rsidR="009F4AC8" w:rsidRPr="003E3F3F" w:rsidRDefault="00D7595C" w:rsidP="009F4AC8">
      <w:pPr>
        <w:ind w:left="720"/>
        <w:rPr>
          <w:rFonts w:ascii="Calibri" w:eastAsia="Times New Roman" w:hAnsi="Calibri"/>
          <w:bCs/>
          <w:color w:val="000000"/>
          <w:sz w:val="20"/>
          <w:szCs w:val="20"/>
        </w:rPr>
      </w:pPr>
      <w:hyperlink r:id="rId34"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/target/target_training/userXX/geometrixx/women/fineapparel/fineapparel.html</w:t>
        </w:r>
      </w:hyperlink>
    </w:p>
    <w:p w14:paraId="4D146841" w14:textId="77777777" w:rsidR="009F4AC8" w:rsidRPr="003E3F3F" w:rsidRDefault="009F4AC8" w:rsidP="009F4AC8">
      <w:pPr>
        <w:rPr>
          <w:rFonts w:ascii="Calibri" w:eastAsia="Times New Roman" w:hAnsi="Calibri"/>
          <w:bCs/>
          <w:color w:val="000000"/>
          <w:sz w:val="20"/>
          <w:szCs w:val="20"/>
        </w:rPr>
      </w:pPr>
    </w:p>
    <w:p w14:paraId="22F06081"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Black Dress Page</w:t>
      </w:r>
    </w:p>
    <w:p w14:paraId="7AB2F500" w14:textId="4DC38F4C" w:rsidR="009F4AC8" w:rsidRPr="003E3F3F" w:rsidRDefault="00D7595C" w:rsidP="009F4AC8">
      <w:pPr>
        <w:ind w:left="720"/>
        <w:rPr>
          <w:rFonts w:ascii="Calibri" w:eastAsia="Times New Roman" w:hAnsi="Calibri"/>
          <w:bCs/>
          <w:color w:val="000000"/>
          <w:sz w:val="20"/>
          <w:szCs w:val="20"/>
        </w:rPr>
      </w:pPr>
      <w:hyperlink r:id="rId35"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/target/target_training/userXX/geometrixx/women/fineapparel/black_dress.html</w:t>
        </w:r>
      </w:hyperlink>
    </w:p>
    <w:p w14:paraId="3E6DED6C" w14:textId="77777777" w:rsidR="009F4AC8" w:rsidRPr="003E3F3F" w:rsidRDefault="009F4AC8" w:rsidP="009F4AC8">
      <w:pPr>
        <w:ind w:left="720"/>
        <w:rPr>
          <w:rFonts w:ascii="Calibri" w:eastAsia="Times New Roman" w:hAnsi="Calibri"/>
          <w:bCs/>
          <w:color w:val="000000"/>
          <w:sz w:val="20"/>
          <w:szCs w:val="20"/>
        </w:rPr>
      </w:pPr>
    </w:p>
    <w:p w14:paraId="1A3A1BC8"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Red Dress Page</w:t>
      </w:r>
    </w:p>
    <w:p w14:paraId="42488F70" w14:textId="2CC4F5B1" w:rsidR="009F4AC8" w:rsidRPr="003E3F3F" w:rsidRDefault="00D7595C" w:rsidP="009F4AC8">
      <w:pPr>
        <w:ind w:left="720"/>
        <w:rPr>
          <w:rFonts w:ascii="Calibri" w:eastAsia="Times New Roman" w:hAnsi="Calibri"/>
          <w:bCs/>
          <w:color w:val="000000"/>
          <w:sz w:val="20"/>
          <w:szCs w:val="20"/>
        </w:rPr>
      </w:pPr>
      <w:hyperlink r:id="rId36"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/target/target_training/userXX/geometrixx/women/fineapparel/red_dress.html</w:t>
        </w:r>
      </w:hyperlink>
    </w:p>
    <w:p w14:paraId="74B395F9" w14:textId="77777777" w:rsidR="009F4AC8" w:rsidRPr="003E3F3F" w:rsidRDefault="009F4AC8" w:rsidP="009F4AC8">
      <w:pPr>
        <w:ind w:left="720"/>
        <w:rPr>
          <w:rFonts w:ascii="Calibri" w:eastAsia="Times New Roman" w:hAnsi="Calibri"/>
          <w:bCs/>
          <w:color w:val="000000"/>
          <w:sz w:val="20"/>
          <w:szCs w:val="20"/>
        </w:rPr>
      </w:pPr>
    </w:p>
    <w:p w14:paraId="288D6CF1"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Sequin Dress Page</w:t>
      </w:r>
    </w:p>
    <w:p w14:paraId="54991A37" w14:textId="2884D204" w:rsidR="009F4AC8" w:rsidRPr="003E3F3F" w:rsidRDefault="00D7595C" w:rsidP="009F4AC8">
      <w:pPr>
        <w:ind w:left="720"/>
        <w:rPr>
          <w:rFonts w:ascii="Calibri" w:eastAsia="Times New Roman" w:hAnsi="Calibri"/>
          <w:bCs/>
          <w:color w:val="000000"/>
          <w:sz w:val="20"/>
          <w:szCs w:val="20"/>
        </w:rPr>
      </w:pPr>
      <w:hyperlink r:id="rId37"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/target/target_training/userXX/geometrixx/women/fineapparel/sequin_dress.html</w:t>
        </w:r>
      </w:hyperlink>
    </w:p>
    <w:p w14:paraId="627099A6" w14:textId="77777777" w:rsidR="003E3F3F" w:rsidRPr="003E3F3F" w:rsidRDefault="003E3F3F" w:rsidP="008B7E86">
      <w:pPr>
        <w:rPr>
          <w:rFonts w:ascii="Calibri" w:eastAsia="Times New Roman" w:hAnsi="Calibri"/>
          <w:bCs/>
          <w:color w:val="000000"/>
          <w:sz w:val="20"/>
          <w:szCs w:val="20"/>
        </w:rPr>
      </w:pPr>
    </w:p>
    <w:p w14:paraId="6C3FBF20"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Geometrixx Silk Dress Page</w:t>
      </w:r>
    </w:p>
    <w:p w14:paraId="6494186C" w14:textId="7657F1DA" w:rsidR="009F4AC8" w:rsidRPr="003E3F3F" w:rsidRDefault="00D7595C" w:rsidP="009F4AC8">
      <w:pPr>
        <w:ind w:left="720"/>
        <w:rPr>
          <w:rFonts w:ascii="Calibri" w:eastAsia="Times New Roman" w:hAnsi="Calibri"/>
          <w:bCs/>
          <w:color w:val="000000"/>
          <w:sz w:val="20"/>
          <w:szCs w:val="20"/>
        </w:rPr>
      </w:pPr>
      <w:hyperlink r:id="rId38"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/target/target_training/userXX/geometrixx/women/fineapparel/silk_dress.html</w:t>
        </w:r>
      </w:hyperlink>
    </w:p>
    <w:p w14:paraId="2079D35C" w14:textId="77777777" w:rsidR="009F4AC8" w:rsidRPr="003E3F3F" w:rsidRDefault="009F4AC8" w:rsidP="009F4AC8">
      <w:pPr>
        <w:ind w:left="720"/>
        <w:rPr>
          <w:rFonts w:ascii="Calibri" w:eastAsia="Times New Roman" w:hAnsi="Calibri"/>
          <w:bCs/>
          <w:color w:val="000000"/>
          <w:sz w:val="20"/>
          <w:szCs w:val="20"/>
        </w:rPr>
      </w:pPr>
    </w:p>
    <w:p w14:paraId="7CAE2804"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color w:val="000000"/>
          <w:sz w:val="20"/>
          <w:szCs w:val="20"/>
        </w:rPr>
        <w:t>Add additional pages/sections that represent the same URL</w:t>
      </w:r>
    </w:p>
    <w:p w14:paraId="4042191D"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color w:val="000000"/>
          <w:sz w:val="20"/>
          <w:szCs w:val="20"/>
        </w:rPr>
        <w:t>Or &gt; URL &gt; ends with &gt; dress.html</w:t>
      </w:r>
    </w:p>
    <w:p w14:paraId="6599BA1D" w14:textId="77777777" w:rsidR="009F4AC8" w:rsidRPr="003E3F3F" w:rsidRDefault="009F4AC8" w:rsidP="009F4AC8">
      <w:pPr>
        <w:rPr>
          <w:rFonts w:ascii="Calibri" w:eastAsia="Times New Roman" w:hAnsi="Calibri"/>
          <w:color w:val="000000"/>
          <w:sz w:val="20"/>
          <w:szCs w:val="20"/>
        </w:rPr>
      </w:pPr>
    </w:p>
    <w:p w14:paraId="5585D6A8"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3.4 – Working with JavaScript Animated Sites</w:t>
      </w:r>
    </w:p>
    <w:p w14:paraId="0A88C8FF" w14:textId="77777777" w:rsidR="009F4AC8" w:rsidRPr="003E3F3F" w:rsidRDefault="009F4AC8" w:rsidP="009F4AC8">
      <w:pPr>
        <w:rPr>
          <w:rFonts w:ascii="Calibri" w:eastAsia="Times New Roman" w:hAnsi="Calibri"/>
          <w:color w:val="000000"/>
          <w:sz w:val="20"/>
          <w:szCs w:val="20"/>
        </w:rPr>
      </w:pPr>
    </w:p>
    <w:p w14:paraId="3C938992" w14:textId="77777777" w:rsidR="009F4AC8" w:rsidRPr="003E3F3F" w:rsidRDefault="009F4AC8"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Portraiture URL</w:t>
      </w:r>
    </w:p>
    <w:p w14:paraId="031182F4" w14:textId="69B52B4C" w:rsidR="009F4AC8" w:rsidRPr="003E3F3F" w:rsidRDefault="00D7595C" w:rsidP="009F4AC8">
      <w:pPr>
        <w:ind w:left="720"/>
        <w:rPr>
          <w:rFonts w:ascii="Calibri" w:eastAsia="Times New Roman" w:hAnsi="Calibri"/>
          <w:color w:val="000000"/>
          <w:sz w:val="20"/>
          <w:szCs w:val="20"/>
        </w:rPr>
      </w:pPr>
      <w:hyperlink r:id="rId39"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/target/target_training/userXX/demo/portraiture/index.html</w:t>
        </w:r>
      </w:hyperlink>
    </w:p>
    <w:p w14:paraId="2121070E" w14:textId="77777777" w:rsidR="009F4AC8" w:rsidRPr="003E3F3F" w:rsidRDefault="009F4AC8" w:rsidP="009F4AC8">
      <w:pPr>
        <w:rPr>
          <w:rFonts w:ascii="Calibri" w:eastAsia="Times New Roman" w:hAnsi="Calibri"/>
          <w:color w:val="000000"/>
          <w:sz w:val="20"/>
          <w:szCs w:val="20"/>
        </w:rPr>
      </w:pPr>
    </w:p>
    <w:p w14:paraId="713847E7"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3.5 – Mobile Viewports</w:t>
      </w:r>
    </w:p>
    <w:p w14:paraId="172B49CE" w14:textId="77777777" w:rsidR="009F4AC8" w:rsidRPr="003E3F3F" w:rsidRDefault="009F4AC8" w:rsidP="009F4AC8">
      <w:pPr>
        <w:rPr>
          <w:rFonts w:ascii="Calibri" w:eastAsia="Times New Roman" w:hAnsi="Calibri"/>
          <w:color w:val="000000"/>
          <w:sz w:val="20"/>
          <w:szCs w:val="20"/>
        </w:rPr>
      </w:pPr>
    </w:p>
    <w:p w14:paraId="72BB1210"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Portraiture URL</w:t>
      </w:r>
    </w:p>
    <w:p w14:paraId="0DB0F2CA" w14:textId="665E9B3E" w:rsidR="009F4AC8" w:rsidRPr="003E3F3F" w:rsidRDefault="00D7595C" w:rsidP="009F4AC8">
      <w:pPr>
        <w:ind w:left="720"/>
        <w:rPr>
          <w:rFonts w:ascii="Calibri" w:eastAsia="Times New Roman" w:hAnsi="Calibri"/>
          <w:bCs/>
          <w:color w:val="000000"/>
          <w:sz w:val="20"/>
          <w:szCs w:val="20"/>
        </w:rPr>
      </w:pPr>
      <w:hyperlink r:id="rId40" w:history="1">
        <w:r w:rsidR="009F4AC8" w:rsidRPr="003E3F3F">
          <w:rPr>
            <w:rStyle w:val="Hyperlink"/>
            <w:rFonts w:ascii="Calibri" w:eastAsia="Times New Roman" w:hAnsi="Calibri"/>
            <w:bCs/>
            <w:sz w:val="20"/>
            <w:szCs w:val="20"/>
          </w:rPr>
          <w:t>http:</w:t>
        </w:r>
        <w:r w:rsidR="003E3F3F" w:rsidRPr="003E3F3F">
          <w:rPr>
            <w:rStyle w:val="Hyperlink"/>
            <w:rFonts w:ascii="Calibri" w:eastAsia="Times New Roman" w:hAnsi="Calibri"/>
            <w:bCs/>
            <w:sz w:val="20"/>
            <w:szCs w:val="20"/>
          </w:rPr>
          <w:t>//ats-sb.adobe.com</w:t>
        </w:r>
        <w:r w:rsidR="009F4AC8" w:rsidRPr="003E3F3F">
          <w:rPr>
            <w:rStyle w:val="Hyperlink"/>
            <w:rFonts w:ascii="Calibri" w:eastAsia="Times New Roman" w:hAnsi="Calibri"/>
            <w:bCs/>
            <w:sz w:val="20"/>
            <w:szCs w:val="20"/>
          </w:rPr>
          <w:t>/target/target_training/userXX/demo/portraiture/index.html</w:t>
        </w:r>
      </w:hyperlink>
    </w:p>
    <w:p w14:paraId="585EF657" w14:textId="77777777" w:rsidR="009F4AC8" w:rsidRPr="003E3F3F" w:rsidRDefault="009F4AC8" w:rsidP="009F4AC8">
      <w:pPr>
        <w:ind w:left="120"/>
        <w:rPr>
          <w:rFonts w:ascii="Calibri" w:eastAsia="Times New Roman" w:hAnsi="Calibri"/>
          <w:bCs/>
          <w:color w:val="000000"/>
          <w:sz w:val="20"/>
          <w:szCs w:val="20"/>
        </w:rPr>
      </w:pPr>
    </w:p>
    <w:p w14:paraId="4E1D41F8"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Responsive Resources</w:t>
      </w:r>
    </w:p>
    <w:p w14:paraId="5378A32E" w14:textId="77777777" w:rsidR="009F4AC8" w:rsidRPr="003E3F3F" w:rsidRDefault="00D7595C" w:rsidP="009F4AC8">
      <w:pPr>
        <w:ind w:left="720"/>
        <w:rPr>
          <w:rFonts w:ascii="Calibri" w:eastAsia="Times New Roman" w:hAnsi="Calibri"/>
          <w:bCs/>
          <w:color w:val="000000"/>
          <w:sz w:val="20"/>
          <w:szCs w:val="20"/>
        </w:rPr>
      </w:pPr>
      <w:hyperlink r:id="rId41" w:history="1">
        <w:r w:rsidR="009F4AC8" w:rsidRPr="003E3F3F">
          <w:rPr>
            <w:rStyle w:val="Hyperlink"/>
            <w:rFonts w:ascii="Calibri" w:eastAsia="Times New Roman" w:hAnsi="Calibri"/>
            <w:bCs/>
            <w:sz w:val="20"/>
            <w:szCs w:val="20"/>
          </w:rPr>
          <w:t>http://designmodo.com/responsive-design-examples</w:t>
        </w:r>
      </w:hyperlink>
    </w:p>
    <w:p w14:paraId="5618FE9E" w14:textId="77777777" w:rsidR="009F4AC8" w:rsidRPr="003E3F3F" w:rsidRDefault="009F4AC8" w:rsidP="009F4AC8">
      <w:pPr>
        <w:ind w:left="720"/>
        <w:rPr>
          <w:rFonts w:ascii="Calibri" w:eastAsia="Times New Roman" w:hAnsi="Calibri"/>
          <w:bCs/>
          <w:color w:val="000000"/>
          <w:sz w:val="20"/>
          <w:szCs w:val="20"/>
        </w:rPr>
      </w:pPr>
    </w:p>
    <w:p w14:paraId="17ECC440" w14:textId="77777777" w:rsidR="009F4AC8" w:rsidRPr="003E3F3F" w:rsidRDefault="009F4AC8" w:rsidP="00FE00B9">
      <w:pPr>
        <w:ind w:left="720"/>
        <w:outlineLvl w:val="0"/>
        <w:rPr>
          <w:rFonts w:ascii="Calibri" w:eastAsia="Times New Roman" w:hAnsi="Calibri"/>
          <w:b/>
          <w:bCs/>
          <w:color w:val="000000"/>
          <w:sz w:val="20"/>
          <w:szCs w:val="20"/>
        </w:rPr>
      </w:pPr>
      <w:r w:rsidRPr="003E3F3F">
        <w:rPr>
          <w:rFonts w:ascii="Calibri" w:eastAsia="Times New Roman" w:hAnsi="Calibri"/>
          <w:b/>
          <w:bCs/>
          <w:color w:val="000000"/>
          <w:sz w:val="20"/>
          <w:szCs w:val="20"/>
        </w:rPr>
        <w:t>Viewport Size Chart</w:t>
      </w:r>
    </w:p>
    <w:p w14:paraId="71317E59" w14:textId="77777777" w:rsidR="009F4AC8" w:rsidRPr="003E3F3F" w:rsidRDefault="00D7595C" w:rsidP="009F4AC8">
      <w:pPr>
        <w:ind w:left="720"/>
        <w:rPr>
          <w:rFonts w:ascii="Calibri" w:eastAsia="Times New Roman" w:hAnsi="Calibri"/>
          <w:bCs/>
          <w:color w:val="000000"/>
          <w:sz w:val="20"/>
          <w:szCs w:val="20"/>
        </w:rPr>
      </w:pPr>
      <w:hyperlink r:id="rId42" w:history="1">
        <w:r w:rsidR="009F4AC8" w:rsidRPr="003E3F3F">
          <w:rPr>
            <w:rStyle w:val="Hyperlink"/>
            <w:rFonts w:ascii="Calibri" w:eastAsia="Times New Roman" w:hAnsi="Calibri"/>
            <w:bCs/>
            <w:sz w:val="20"/>
            <w:szCs w:val="20"/>
          </w:rPr>
          <w:t>http://viewportsizes.com</w:t>
        </w:r>
      </w:hyperlink>
    </w:p>
    <w:p w14:paraId="12C917E4" w14:textId="77777777" w:rsidR="009F4AC8" w:rsidRPr="003E3F3F" w:rsidRDefault="009F4AC8" w:rsidP="009F4AC8">
      <w:pPr>
        <w:ind w:left="120"/>
        <w:rPr>
          <w:rFonts w:ascii="Calibri" w:eastAsia="Times New Roman" w:hAnsi="Calibri"/>
          <w:color w:val="000000"/>
          <w:sz w:val="20"/>
          <w:szCs w:val="20"/>
        </w:rPr>
      </w:pPr>
    </w:p>
    <w:p w14:paraId="571BF63E" w14:textId="04890140" w:rsidR="008B7E86" w:rsidRDefault="008B7E86">
      <w:pPr>
        <w:rPr>
          <w:rFonts w:ascii="Calibri" w:eastAsia="Times New Roman" w:hAnsi="Calibri"/>
          <w:color w:val="000000"/>
          <w:sz w:val="20"/>
          <w:szCs w:val="20"/>
        </w:rPr>
      </w:pPr>
      <w:r>
        <w:rPr>
          <w:rFonts w:ascii="Calibri" w:eastAsia="Times New Roman" w:hAnsi="Calibri"/>
          <w:color w:val="000000"/>
          <w:sz w:val="20"/>
          <w:szCs w:val="20"/>
        </w:rPr>
        <w:br w:type="page"/>
      </w:r>
    </w:p>
    <w:p w14:paraId="1701A601" w14:textId="77777777" w:rsidR="005D27DD" w:rsidRPr="003E3F3F" w:rsidRDefault="005D27DD" w:rsidP="009F4AC8">
      <w:pPr>
        <w:rPr>
          <w:rFonts w:ascii="Calibri" w:eastAsia="Times New Roman" w:hAnsi="Calibri"/>
          <w:color w:val="000000"/>
          <w:sz w:val="20"/>
          <w:szCs w:val="20"/>
        </w:rPr>
      </w:pPr>
    </w:p>
    <w:p w14:paraId="651BCF98"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FF0000"/>
          <w:sz w:val="20"/>
          <w:szCs w:val="20"/>
          <w:u w:val="single"/>
        </w:rPr>
        <w:t>Switch to Power User Training </w:t>
      </w:r>
    </w:p>
    <w:p w14:paraId="76F7E0DE" w14:textId="77777777" w:rsidR="009F4AC8" w:rsidRPr="003E3F3F" w:rsidRDefault="009F4AC8" w:rsidP="009F4AC8">
      <w:pPr>
        <w:rPr>
          <w:rFonts w:ascii="Calibri" w:eastAsia="Times New Roman" w:hAnsi="Calibri"/>
          <w:color w:val="000000"/>
          <w:sz w:val="20"/>
          <w:szCs w:val="20"/>
        </w:rPr>
      </w:pPr>
    </w:p>
    <w:p w14:paraId="1E7A9F02" w14:textId="77777777" w:rsidR="009F4AC8" w:rsidRPr="003E3F3F" w:rsidRDefault="009F4AC8" w:rsidP="00FE00B9">
      <w:pPr>
        <w:outlineLvl w:val="0"/>
        <w:rPr>
          <w:rFonts w:ascii="Calibri" w:eastAsia="Times New Roman" w:hAnsi="Calibri"/>
          <w:color w:val="000000"/>
          <w:sz w:val="20"/>
          <w:szCs w:val="20"/>
        </w:rPr>
      </w:pPr>
      <w:r w:rsidRPr="003E3F3F">
        <w:rPr>
          <w:rFonts w:ascii="Calibri" w:eastAsia="Times New Roman" w:hAnsi="Calibri"/>
          <w:b/>
          <w:bCs/>
          <w:i/>
          <w:iCs/>
          <w:color w:val="000000"/>
          <w:sz w:val="20"/>
          <w:szCs w:val="20"/>
          <w:u w:val="single"/>
        </w:rPr>
        <w:t>Exercise 3.6 – Form–Based Activity Creation</w:t>
      </w:r>
    </w:p>
    <w:p w14:paraId="6132DB07" w14:textId="77777777" w:rsidR="009F4AC8" w:rsidRPr="003E3F3F" w:rsidRDefault="009F4AC8" w:rsidP="009F4AC8">
      <w:pPr>
        <w:rPr>
          <w:rFonts w:ascii="Calibri" w:eastAsia="Times New Roman" w:hAnsi="Calibri"/>
          <w:color w:val="000000"/>
          <w:sz w:val="20"/>
          <w:szCs w:val="20"/>
        </w:rPr>
      </w:pPr>
    </w:p>
    <w:p w14:paraId="77098A6F" w14:textId="77777777" w:rsidR="009F4AC8" w:rsidRPr="003E3F3F" w:rsidRDefault="009F4AC8" w:rsidP="00FE00B9">
      <w:pPr>
        <w:tabs>
          <w:tab w:val="left" w:pos="3090"/>
        </w:tabs>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Electronics Plus Site</w:t>
      </w:r>
      <w:r w:rsidRPr="003E3F3F">
        <w:rPr>
          <w:rFonts w:ascii="Calibri" w:eastAsia="Times New Roman" w:hAnsi="Calibri"/>
          <w:b/>
          <w:bCs/>
          <w:color w:val="000000"/>
          <w:sz w:val="20"/>
          <w:szCs w:val="20"/>
        </w:rPr>
        <w:tab/>
      </w:r>
    </w:p>
    <w:p w14:paraId="4410BDEF" w14:textId="1B091361" w:rsidR="009F4AC8" w:rsidRPr="003E3F3F" w:rsidRDefault="00D7595C" w:rsidP="009F4AC8">
      <w:pPr>
        <w:ind w:left="720"/>
        <w:rPr>
          <w:rFonts w:ascii="Calibri" w:eastAsia="Times New Roman" w:hAnsi="Calibri"/>
          <w:color w:val="000000"/>
          <w:sz w:val="20"/>
          <w:szCs w:val="20"/>
        </w:rPr>
      </w:pPr>
      <w:hyperlink r:id="rId43"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/userXX/electronicsplus/</w:t>
        </w:r>
      </w:hyperlink>
    </w:p>
    <w:p w14:paraId="51534C2B" w14:textId="77777777" w:rsidR="009F4AC8" w:rsidRPr="003E3F3F" w:rsidRDefault="009F4AC8" w:rsidP="009F4AC8">
      <w:pPr>
        <w:ind w:left="720"/>
        <w:rPr>
          <w:rFonts w:ascii="Calibri" w:eastAsia="Times New Roman" w:hAnsi="Calibri"/>
          <w:bCs/>
          <w:color w:val="000000"/>
          <w:sz w:val="20"/>
          <w:szCs w:val="20"/>
        </w:rPr>
      </w:pPr>
    </w:p>
    <w:p w14:paraId="039DFF5E"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Home Page Mboxes</w:t>
      </w:r>
    </w:p>
    <w:p w14:paraId="5F5A6248"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userXX_homePage_hero</w:t>
      </w:r>
    </w:p>
    <w:p w14:paraId="297959A5"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userxx_leftsidebar_specialoffer</w:t>
      </w:r>
    </w:p>
    <w:p w14:paraId="2F70E197"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userXX_homePage_leftsubitem</w:t>
      </w:r>
    </w:p>
    <w:p w14:paraId="188B1EBF"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userXX_homePage_rightsubitem</w:t>
      </w:r>
    </w:p>
    <w:p w14:paraId="2C274467" w14:textId="77777777" w:rsidR="009F4AC8" w:rsidRPr="003E3F3F" w:rsidRDefault="009F4AC8" w:rsidP="009F4AC8">
      <w:pPr>
        <w:ind w:left="720"/>
        <w:rPr>
          <w:rFonts w:ascii="Calibri" w:eastAsia="Times New Roman" w:hAnsi="Calibri"/>
          <w:color w:val="000000"/>
          <w:sz w:val="20"/>
          <w:szCs w:val="20"/>
        </w:rPr>
      </w:pPr>
    </w:p>
    <w:p w14:paraId="7977F40A"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Thank You Page Mboxes</w:t>
      </w:r>
    </w:p>
    <w:p w14:paraId="09DA0E8F"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userXX_leftsidebar_specialoffer</w:t>
      </w:r>
    </w:p>
    <w:p w14:paraId="0D6D3F39"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userXX_thankyouPage</w:t>
      </w:r>
    </w:p>
    <w:p w14:paraId="331F14D2"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userXX_orderConfirmPage</w:t>
      </w:r>
    </w:p>
    <w:p w14:paraId="4A6E8F16"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orderConfirmPage</w:t>
      </w:r>
    </w:p>
    <w:p w14:paraId="0E740DD2" w14:textId="77777777" w:rsidR="009F4AC8" w:rsidRPr="003E3F3F" w:rsidRDefault="009F4AC8" w:rsidP="009F4AC8">
      <w:pPr>
        <w:rPr>
          <w:rFonts w:ascii="Calibri" w:eastAsia="Times New Roman" w:hAnsi="Calibri"/>
          <w:color w:val="000000"/>
          <w:sz w:val="20"/>
          <w:szCs w:val="20"/>
        </w:rPr>
      </w:pPr>
    </w:p>
    <w:p w14:paraId="1542E811"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Electronics Plus Site – Success Metrics</w:t>
      </w:r>
    </w:p>
    <w:p w14:paraId="42CD7F2F" w14:textId="77777777" w:rsidR="009F4AC8" w:rsidRPr="003E3F3F" w:rsidRDefault="009F4AC8" w:rsidP="009F4AC8">
      <w:pPr>
        <w:rPr>
          <w:rFonts w:ascii="Calibri" w:eastAsia="Times New Roman" w:hAnsi="Calibri"/>
          <w:color w:val="000000"/>
          <w:sz w:val="20"/>
          <w:szCs w:val="20"/>
        </w:rPr>
      </w:pPr>
    </w:p>
    <w:p w14:paraId="609511F4"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Shopping Cart Page</w:t>
      </w:r>
    </w:p>
    <w:p w14:paraId="51DE9C59" w14:textId="14C93088" w:rsidR="009F4AC8" w:rsidRPr="003E3F3F" w:rsidRDefault="00D7595C" w:rsidP="009F4AC8">
      <w:pPr>
        <w:ind w:left="720"/>
        <w:rPr>
          <w:rFonts w:ascii="Calibri" w:eastAsia="Times New Roman" w:hAnsi="Calibri"/>
          <w:color w:val="000000"/>
          <w:sz w:val="20"/>
          <w:szCs w:val="20"/>
        </w:rPr>
      </w:pPr>
      <w:hyperlink r:id="rId44" w:history="1">
        <w:r w:rsidRPr="00DC6DEE">
          <w:rPr>
            <w:rStyle w:val="Hyperlink"/>
            <w:rFonts w:ascii="Calibri" w:eastAsia="Times New Roman" w:hAnsi="Calibri"/>
            <w:sz w:val="20"/>
            <w:szCs w:val="20"/>
          </w:rPr>
          <w:t>http://ats-sb.adobe.com/userXX/electronicsplus/cart.php</w:t>
        </w:r>
      </w:hyperlink>
    </w:p>
    <w:p w14:paraId="6420F2F3" w14:textId="77777777" w:rsidR="009F4AC8" w:rsidRPr="003E3F3F" w:rsidRDefault="009F4AC8" w:rsidP="009F4AC8">
      <w:pPr>
        <w:ind w:left="720"/>
        <w:rPr>
          <w:rFonts w:ascii="Calibri" w:eastAsia="Times New Roman" w:hAnsi="Calibri"/>
          <w:color w:val="000000"/>
          <w:sz w:val="20"/>
          <w:szCs w:val="20"/>
        </w:rPr>
      </w:pPr>
    </w:p>
    <w:p w14:paraId="5F152E57" w14:textId="77777777" w:rsidR="009F4AC8" w:rsidRPr="003E3F3F" w:rsidRDefault="009F4AC8"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Customer Information Page</w:t>
      </w:r>
    </w:p>
    <w:p w14:paraId="4A9FA62F" w14:textId="050FA7DB" w:rsidR="009F4AC8" w:rsidRPr="003E3F3F" w:rsidRDefault="00D7595C" w:rsidP="009F4AC8">
      <w:pPr>
        <w:ind w:left="720"/>
        <w:rPr>
          <w:rFonts w:ascii="Calibri" w:eastAsia="Times New Roman" w:hAnsi="Calibri"/>
          <w:color w:val="000000"/>
          <w:sz w:val="20"/>
          <w:szCs w:val="20"/>
        </w:rPr>
      </w:pPr>
      <w:hyperlink r:id="rId45"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/userXX/electronicsplus/buy1.php</w:t>
        </w:r>
      </w:hyperlink>
    </w:p>
    <w:p w14:paraId="14C365ED" w14:textId="77777777" w:rsidR="003E3F3F" w:rsidRPr="003E3F3F" w:rsidRDefault="003E3F3F" w:rsidP="008B7E86">
      <w:pPr>
        <w:rPr>
          <w:rFonts w:ascii="Calibri" w:eastAsia="Times New Roman" w:hAnsi="Calibri"/>
          <w:bCs/>
          <w:color w:val="000000"/>
          <w:sz w:val="20"/>
          <w:szCs w:val="20"/>
        </w:rPr>
      </w:pPr>
    </w:p>
    <w:p w14:paraId="323D82CC"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Shipping Information Page</w:t>
      </w:r>
    </w:p>
    <w:p w14:paraId="7CCF8D4B" w14:textId="5DBC7180" w:rsidR="009F4AC8" w:rsidRPr="003E3F3F" w:rsidRDefault="00D7595C" w:rsidP="009F4AC8">
      <w:pPr>
        <w:ind w:left="720"/>
        <w:rPr>
          <w:rFonts w:ascii="Calibri" w:eastAsia="Times New Roman" w:hAnsi="Calibri"/>
          <w:color w:val="000000"/>
          <w:sz w:val="20"/>
          <w:szCs w:val="20"/>
        </w:rPr>
      </w:pPr>
      <w:hyperlink r:id="rId46"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/userXX/electronicsplus/buy2.php</w:t>
        </w:r>
      </w:hyperlink>
    </w:p>
    <w:p w14:paraId="416C777F" w14:textId="77777777" w:rsidR="009F4AC8" w:rsidRPr="003E3F3F" w:rsidRDefault="009F4AC8" w:rsidP="009F4AC8">
      <w:pPr>
        <w:rPr>
          <w:rFonts w:ascii="Calibri" w:eastAsia="Times New Roman" w:hAnsi="Calibri"/>
          <w:bCs/>
          <w:color w:val="000000"/>
          <w:sz w:val="20"/>
          <w:szCs w:val="20"/>
        </w:rPr>
      </w:pPr>
    </w:p>
    <w:p w14:paraId="793129B6" w14:textId="77777777" w:rsidR="009F4AC8" w:rsidRPr="003E3F3F" w:rsidRDefault="009F4AC8"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Billing Information Page</w:t>
      </w:r>
    </w:p>
    <w:p w14:paraId="6E1A1E81" w14:textId="3F261294" w:rsidR="009F4AC8" w:rsidRPr="003E3F3F" w:rsidRDefault="00D7595C" w:rsidP="009F4AC8">
      <w:pPr>
        <w:ind w:left="720"/>
        <w:rPr>
          <w:rFonts w:ascii="Calibri" w:eastAsia="Times New Roman" w:hAnsi="Calibri"/>
          <w:color w:val="000000"/>
          <w:sz w:val="20"/>
          <w:szCs w:val="20"/>
        </w:rPr>
      </w:pPr>
      <w:hyperlink r:id="rId47" w:history="1">
        <w:r w:rsidR="009F4AC8"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9F4AC8" w:rsidRPr="003E3F3F">
          <w:rPr>
            <w:rStyle w:val="Hyperlink"/>
            <w:rFonts w:ascii="Calibri" w:eastAsia="Times New Roman" w:hAnsi="Calibri"/>
            <w:sz w:val="20"/>
            <w:szCs w:val="20"/>
          </w:rPr>
          <w:t>/userXX/electronicsplus/buy3.php</w:t>
        </w:r>
      </w:hyperlink>
    </w:p>
    <w:p w14:paraId="47277179" w14:textId="77777777" w:rsidR="009F4AC8" w:rsidRPr="003E3F3F" w:rsidRDefault="009F4AC8" w:rsidP="009F4AC8">
      <w:pPr>
        <w:rPr>
          <w:rFonts w:ascii="Calibri" w:eastAsia="Times New Roman" w:hAnsi="Calibri"/>
          <w:color w:val="000000"/>
          <w:sz w:val="20"/>
          <w:szCs w:val="20"/>
        </w:rPr>
      </w:pPr>
    </w:p>
    <w:p w14:paraId="4F39184E" w14:textId="77777777" w:rsidR="009F4AC8" w:rsidRPr="003E3F3F" w:rsidRDefault="009F4AC8" w:rsidP="00FE00B9">
      <w:pPr>
        <w:ind w:left="720"/>
        <w:outlineLvl w:val="0"/>
        <w:rPr>
          <w:rFonts w:ascii="Calibri" w:eastAsia="Times New Roman" w:hAnsi="Calibri"/>
          <w:b/>
          <w:color w:val="000000"/>
          <w:sz w:val="20"/>
          <w:szCs w:val="20"/>
        </w:rPr>
      </w:pPr>
      <w:r w:rsidRPr="003E3F3F">
        <w:rPr>
          <w:rFonts w:ascii="Calibri" w:eastAsia="Times New Roman" w:hAnsi="Calibri"/>
          <w:b/>
          <w:color w:val="000000"/>
          <w:sz w:val="20"/>
          <w:szCs w:val="20"/>
        </w:rPr>
        <w:t>Refinements &amp; Change Redirect Offer</w:t>
      </w:r>
    </w:p>
    <w:p w14:paraId="5C665102" w14:textId="77777777" w:rsidR="009F4AC8" w:rsidRPr="003E3F3F" w:rsidRDefault="009F4AC8" w:rsidP="009F4AC8">
      <w:pPr>
        <w:ind w:left="720"/>
        <w:rPr>
          <w:rFonts w:ascii="Calibri" w:eastAsia="Times New Roman" w:hAnsi="Calibri"/>
          <w:color w:val="000000"/>
          <w:sz w:val="20"/>
          <w:szCs w:val="20"/>
        </w:rPr>
      </w:pPr>
      <w:r w:rsidRPr="003E3F3F">
        <w:rPr>
          <w:rFonts w:ascii="Calibri" w:eastAsia="Times New Roman" w:hAnsi="Calibri"/>
          <w:color w:val="000000"/>
          <w:sz w:val="20"/>
          <w:szCs w:val="20"/>
        </w:rPr>
        <w:t>Form-Based Experience Composer: The Form-Based Experience Composer provides non-visual experience creation.</w:t>
      </w:r>
    </w:p>
    <w:p w14:paraId="5C3EB069" w14:textId="77777777" w:rsidR="009F4AC8" w:rsidRPr="003E3F3F" w:rsidRDefault="00D7595C" w:rsidP="009F4AC8">
      <w:pPr>
        <w:ind w:left="720"/>
        <w:rPr>
          <w:rFonts w:ascii="Calibri" w:eastAsia="Times New Roman" w:hAnsi="Calibri"/>
          <w:color w:val="000000"/>
          <w:sz w:val="20"/>
          <w:szCs w:val="20"/>
        </w:rPr>
      </w:pPr>
      <w:hyperlink r:id="rId48" w:history="1">
        <w:r w:rsidR="009F4AC8" w:rsidRPr="003E3F3F">
          <w:rPr>
            <w:rStyle w:val="Hyperlink"/>
            <w:rFonts w:ascii="Calibri" w:eastAsia="Times New Roman" w:hAnsi="Calibri"/>
            <w:sz w:val="20"/>
            <w:szCs w:val="20"/>
          </w:rPr>
          <w:t>https://marketing.adobe.com/resources/help/en_US/target/target/t_form_experience_composer.html</w:t>
        </w:r>
      </w:hyperlink>
    </w:p>
    <w:p w14:paraId="72538894" w14:textId="77777777" w:rsidR="005D27DD" w:rsidRPr="003E3F3F" w:rsidRDefault="005D27DD" w:rsidP="009F4AC8">
      <w:pPr>
        <w:rPr>
          <w:rFonts w:asciiTheme="minorHAnsi" w:eastAsia="Times New Roman" w:hAnsiTheme="minorHAnsi"/>
          <w:color w:val="000000"/>
          <w:sz w:val="20"/>
          <w:szCs w:val="20"/>
        </w:rPr>
      </w:pPr>
    </w:p>
    <w:p w14:paraId="74C9931B" w14:textId="77777777" w:rsidR="005D27DD" w:rsidRPr="003E3F3F" w:rsidRDefault="005D27DD" w:rsidP="00FE00B9">
      <w:pPr>
        <w:outlineLvl w:val="0"/>
        <w:rPr>
          <w:rFonts w:asciiTheme="minorHAnsi" w:hAnsiTheme="minorHAnsi"/>
          <w:color w:val="FF0000"/>
          <w:sz w:val="20"/>
          <w:szCs w:val="20"/>
        </w:rPr>
      </w:pPr>
      <w:r w:rsidRPr="003E3F3F">
        <w:rPr>
          <w:rFonts w:asciiTheme="minorHAnsi" w:hAnsiTheme="minorHAnsi"/>
          <w:b/>
          <w:bCs/>
          <w:i/>
          <w:iCs/>
          <w:color w:val="FF0000"/>
          <w:sz w:val="20"/>
          <w:szCs w:val="20"/>
          <w:u w:val="single"/>
        </w:rPr>
        <w:t>Switch to Essentials Training </w:t>
      </w:r>
    </w:p>
    <w:p w14:paraId="741D7136" w14:textId="77777777" w:rsidR="005D27DD" w:rsidRPr="003E3F3F" w:rsidRDefault="005D27DD" w:rsidP="005D27DD">
      <w:pPr>
        <w:rPr>
          <w:rFonts w:asciiTheme="minorHAnsi" w:hAnsiTheme="minorHAnsi"/>
          <w:sz w:val="20"/>
          <w:szCs w:val="20"/>
        </w:rPr>
      </w:pPr>
      <w:r w:rsidRPr="003E3F3F">
        <w:rPr>
          <w:rFonts w:asciiTheme="minorHAnsi" w:hAnsiTheme="minorHAnsi"/>
          <w:sz w:val="20"/>
          <w:szCs w:val="20"/>
        </w:rPr>
        <w:t> </w:t>
      </w:r>
    </w:p>
    <w:p w14:paraId="288D0EF1" w14:textId="77777777" w:rsidR="005D27DD" w:rsidRPr="003E3F3F" w:rsidRDefault="005D27DD" w:rsidP="00FE00B9">
      <w:pPr>
        <w:outlineLvl w:val="0"/>
        <w:rPr>
          <w:rFonts w:asciiTheme="minorHAnsi" w:hAnsiTheme="minorHAnsi"/>
          <w:sz w:val="20"/>
          <w:szCs w:val="20"/>
        </w:rPr>
      </w:pPr>
      <w:r w:rsidRPr="003E3F3F">
        <w:rPr>
          <w:rFonts w:asciiTheme="minorHAnsi" w:hAnsiTheme="minorHAnsi"/>
          <w:b/>
          <w:bCs/>
          <w:i/>
          <w:iCs/>
          <w:sz w:val="20"/>
          <w:szCs w:val="20"/>
          <w:u w:val="single"/>
        </w:rPr>
        <w:t>Exercise 5.2 – Understanding Profile Scripts</w:t>
      </w:r>
    </w:p>
    <w:p w14:paraId="468303CD" w14:textId="77777777" w:rsidR="005D27DD" w:rsidRPr="003E3F3F" w:rsidRDefault="005D27DD" w:rsidP="005D27DD">
      <w:pPr>
        <w:rPr>
          <w:rFonts w:asciiTheme="minorHAnsi" w:hAnsiTheme="minorHAnsi"/>
          <w:sz w:val="20"/>
          <w:szCs w:val="20"/>
        </w:rPr>
      </w:pPr>
      <w:r w:rsidRPr="003E3F3F">
        <w:rPr>
          <w:rFonts w:asciiTheme="minorHAnsi" w:hAnsiTheme="minorHAnsi"/>
          <w:sz w:val="20"/>
          <w:szCs w:val="20"/>
        </w:rPr>
        <w:t> </w:t>
      </w:r>
    </w:p>
    <w:p w14:paraId="2B35978E"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Profile Script Attributes</w:t>
      </w:r>
    </w:p>
    <w:p w14:paraId="4203F263"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Define a profile script attribute with its associated JavaScript code snippet.  You can use profile scripts to capture visitor attributes across multiple visits. Profile scripts are code snippets defined within Target using a form of server-side JavaScript. For example, you might use a profile script to capture how frequently a visitor visits your site, and when they last visited.</w:t>
      </w:r>
    </w:p>
    <w:p w14:paraId="2C76849A" w14:textId="77777777" w:rsidR="005D27DD" w:rsidRPr="003E3F3F" w:rsidRDefault="00D7595C" w:rsidP="005D27DD">
      <w:pPr>
        <w:ind w:left="720"/>
        <w:rPr>
          <w:rFonts w:asciiTheme="minorHAnsi" w:hAnsiTheme="minorHAnsi"/>
          <w:sz w:val="20"/>
          <w:szCs w:val="20"/>
        </w:rPr>
      </w:pPr>
      <w:hyperlink r:id="rId49" w:history="1">
        <w:r w:rsidR="005D27DD" w:rsidRPr="003E3F3F">
          <w:rPr>
            <w:rStyle w:val="Hyperlink"/>
            <w:rFonts w:asciiTheme="minorHAnsi" w:hAnsiTheme="minorHAnsi"/>
            <w:sz w:val="20"/>
            <w:szCs w:val="20"/>
          </w:rPr>
          <w:t>https://marketing.adobe.com/resources/help/en_US/target/target/c_script_profile_attributes.html</w:t>
        </w:r>
      </w:hyperlink>
    </w:p>
    <w:p w14:paraId="59C9CA1B"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2D5B568F"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Frequency</w:t>
      </w:r>
    </w:p>
    <w:p w14:paraId="2414833E"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If user intent is demonstrated by action, then repeated action increases confidence in that intent.  So why not deliver a different offer to a visitor who has purchased five times rather than once? You can also gain insight by measuring the frequency of certain clicks. For example, clicking repeatedly into a high-heeled shoe category provides information about a user's gender, valuable for targeted content.</w:t>
      </w:r>
    </w:p>
    <w:p w14:paraId="41FBAC74" w14:textId="77777777" w:rsidR="005D27DD" w:rsidRPr="003E3F3F" w:rsidRDefault="00D7595C" w:rsidP="005D27DD">
      <w:pPr>
        <w:ind w:left="720"/>
        <w:rPr>
          <w:rFonts w:asciiTheme="minorHAnsi" w:hAnsiTheme="minorHAnsi"/>
          <w:sz w:val="20"/>
          <w:szCs w:val="20"/>
        </w:rPr>
      </w:pPr>
      <w:hyperlink r:id="rId50" w:history="1">
        <w:r w:rsidR="005D27DD" w:rsidRPr="003E3F3F">
          <w:rPr>
            <w:rStyle w:val="Hyperlink"/>
            <w:rFonts w:asciiTheme="minorHAnsi" w:hAnsiTheme="minorHAnsi"/>
            <w:sz w:val="20"/>
            <w:szCs w:val="20"/>
          </w:rPr>
          <w:t>https://marketing.adobe.com/resources/help/en_US/target/target/c_target_frequency.html</w:t>
        </w:r>
      </w:hyperlink>
    </w:p>
    <w:p w14:paraId="6F13AA31"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607501A6"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JavaScript Expression Cheat Sheet (PDF)</w:t>
      </w:r>
    </w:p>
    <w:p w14:paraId="3EF6BA23" w14:textId="1A4FB13A" w:rsidR="008B7E86" w:rsidRDefault="00D7595C" w:rsidP="008B7E86">
      <w:pPr>
        <w:ind w:left="720"/>
        <w:rPr>
          <w:rStyle w:val="Hyperlink"/>
          <w:rFonts w:asciiTheme="minorHAnsi" w:hAnsiTheme="minorHAnsi"/>
          <w:sz w:val="20"/>
          <w:szCs w:val="20"/>
        </w:rPr>
      </w:pPr>
      <w:hyperlink r:id="rId51" w:history="1">
        <w:r w:rsidR="005D27DD" w:rsidRPr="003E3F3F">
          <w:rPr>
            <w:rStyle w:val="Hyperlink"/>
            <w:rFonts w:asciiTheme="minorHAnsi" w:hAnsiTheme="minorHAnsi"/>
            <w:sz w:val="20"/>
            <w:szCs w:val="20"/>
          </w:rPr>
          <w:t>https://marketing.adobe.com/resources/help/en_US/tnt/pdf/js_expression_cheat_sheet.pdf</w:t>
        </w:r>
      </w:hyperlink>
      <w:r w:rsidR="008B7E86">
        <w:rPr>
          <w:rStyle w:val="Hyperlink"/>
          <w:rFonts w:asciiTheme="minorHAnsi" w:hAnsiTheme="minorHAnsi"/>
          <w:sz w:val="20"/>
          <w:szCs w:val="20"/>
        </w:rPr>
        <w:br w:type="page"/>
      </w:r>
    </w:p>
    <w:p w14:paraId="5C458780"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lastRenderedPageBreak/>
        <w:t>Profile Script</w:t>
      </w:r>
    </w:p>
    <w:p w14:paraId="726C2611"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 xml:space="preserve">Name: </w:t>
      </w:r>
      <w:r w:rsidRPr="003E3F3F">
        <w:rPr>
          <w:rFonts w:asciiTheme="minorHAnsi" w:hAnsiTheme="minorHAnsi"/>
          <w:sz w:val="20"/>
          <w:szCs w:val="20"/>
        </w:rPr>
        <w:t>userXX_purchaseFrequency</w:t>
      </w:r>
    </w:p>
    <w:p w14:paraId="39FD61F2" w14:textId="77777777" w:rsidR="005D27DD" w:rsidRPr="003E3F3F" w:rsidRDefault="005D27DD" w:rsidP="005D27DD">
      <w:pPr>
        <w:ind w:left="720"/>
        <w:rPr>
          <w:rFonts w:asciiTheme="minorHAnsi" w:hAnsiTheme="minorHAnsi"/>
          <w:sz w:val="20"/>
          <w:szCs w:val="20"/>
        </w:rPr>
      </w:pPr>
      <w:r w:rsidRPr="003E3F3F">
        <w:rPr>
          <w:rFonts w:asciiTheme="minorHAnsi" w:hAnsiTheme="minorHAnsi"/>
          <w:b/>
          <w:bCs/>
          <w:sz w:val="20"/>
          <w:szCs w:val="20"/>
        </w:rPr>
        <w:t>Description:</w:t>
      </w:r>
      <w:r w:rsidRPr="003E3F3F">
        <w:rPr>
          <w:rFonts w:asciiTheme="minorHAnsi" w:hAnsiTheme="minorHAnsi"/>
          <w:sz w:val="20"/>
          <w:szCs w:val="20"/>
        </w:rPr>
        <w:t xml:space="preserve"> UserXX - Exercise 5.2 Purchase Frequency</w:t>
      </w:r>
    </w:p>
    <w:p w14:paraId="48A35FD9"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Script: </w:t>
      </w:r>
    </w:p>
    <w:p w14:paraId="3EA0E6FE"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3DCA6BF9" w14:textId="6C03C645"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if (mbox.name == ‘orderConfirmPage') {</w:t>
      </w:r>
    </w:p>
    <w:p w14:paraId="199D1729"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7E947B51" w14:textId="371BD1AF"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return (user.get('userXX_PF') || 0) + 1;</w:t>
      </w:r>
    </w:p>
    <w:p w14:paraId="214BBF99"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w:t>
      </w:r>
    </w:p>
    <w:p w14:paraId="72021D15"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562299ED"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Audiences</w:t>
      </w:r>
    </w:p>
    <w:p w14:paraId="0877F723"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sz w:val="20"/>
          <w:szCs w:val="20"/>
        </w:rPr>
        <w:t>UserXX - Ex 5.2 - 1st Purchase</w:t>
      </w:r>
    </w:p>
    <w:p w14:paraId="7D50AB9D" w14:textId="27E103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user.userXX_PF &gt; Equals (case insensitive) &gt; 1</w:t>
      </w:r>
    </w:p>
    <w:p w14:paraId="1AD4A531"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6AD205B7"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sz w:val="20"/>
          <w:szCs w:val="20"/>
        </w:rPr>
        <w:t>UserXX - Ex 5.2 - 2nd Purchase</w:t>
      </w:r>
    </w:p>
    <w:p w14:paraId="1632312C" w14:textId="34E706C9"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user.userXX_PF &gt; Equals (case insensitive) &gt; 2</w:t>
      </w:r>
    </w:p>
    <w:p w14:paraId="1E9529D9"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5B731A89"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sz w:val="20"/>
          <w:szCs w:val="20"/>
        </w:rPr>
        <w:t>UserXX - Ex 5.2 - 3rd Purchase</w:t>
      </w:r>
    </w:p>
    <w:p w14:paraId="69CDD627" w14:textId="46C96A1D"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user.userXX_PF &gt; Equals (case insensitive) &gt; 3</w:t>
      </w:r>
    </w:p>
    <w:p w14:paraId="4187A528" w14:textId="187A5F15" w:rsidR="003E3F3F" w:rsidRPr="003E3F3F" w:rsidRDefault="005D27DD" w:rsidP="00D75474">
      <w:pPr>
        <w:ind w:left="720"/>
        <w:rPr>
          <w:rFonts w:asciiTheme="minorHAnsi" w:hAnsiTheme="minorHAnsi"/>
          <w:sz w:val="20"/>
          <w:szCs w:val="20"/>
        </w:rPr>
      </w:pPr>
      <w:r w:rsidRPr="003E3F3F">
        <w:rPr>
          <w:rFonts w:asciiTheme="minorHAnsi" w:hAnsiTheme="minorHAnsi"/>
          <w:sz w:val="20"/>
          <w:szCs w:val="20"/>
        </w:rPr>
        <w:t> </w:t>
      </w:r>
    </w:p>
    <w:p w14:paraId="7067EEA3"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Electronics Plus Home Page</w:t>
      </w:r>
    </w:p>
    <w:p w14:paraId="5E3AE48A" w14:textId="47B11D82" w:rsidR="005D27DD" w:rsidRPr="003E3F3F" w:rsidRDefault="00D7595C" w:rsidP="005D27DD">
      <w:pPr>
        <w:ind w:left="720"/>
        <w:rPr>
          <w:rFonts w:asciiTheme="minorHAnsi" w:hAnsiTheme="minorHAnsi"/>
          <w:sz w:val="20"/>
          <w:szCs w:val="20"/>
        </w:rPr>
      </w:pPr>
      <w:hyperlink r:id="rId52" w:history="1">
        <w:r w:rsidR="005D27DD"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5D27DD" w:rsidRPr="003E3F3F">
          <w:rPr>
            <w:rStyle w:val="Hyperlink"/>
            <w:rFonts w:asciiTheme="minorHAnsi" w:hAnsiTheme="minorHAnsi"/>
            <w:sz w:val="20"/>
            <w:szCs w:val="20"/>
          </w:rPr>
          <w:t>/userXX/electronicsplus/</w:t>
        </w:r>
      </w:hyperlink>
    </w:p>
    <w:p w14:paraId="05F20EFE"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3235CB84"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Electronics Plus Order Conform Page</w:t>
      </w:r>
    </w:p>
    <w:p w14:paraId="54CD44FE" w14:textId="70723487" w:rsidR="005D27DD" w:rsidRPr="003E3F3F" w:rsidRDefault="00D7595C" w:rsidP="005D27DD">
      <w:pPr>
        <w:ind w:left="720"/>
        <w:rPr>
          <w:rFonts w:asciiTheme="minorHAnsi" w:hAnsiTheme="minorHAnsi"/>
          <w:sz w:val="20"/>
          <w:szCs w:val="20"/>
        </w:rPr>
      </w:pPr>
      <w:hyperlink r:id="rId53" w:history="1">
        <w:r w:rsidR="005D27DD"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5D27DD" w:rsidRPr="003E3F3F">
          <w:rPr>
            <w:rStyle w:val="Hyperlink"/>
            <w:rFonts w:asciiTheme="minorHAnsi" w:hAnsiTheme="minorHAnsi"/>
            <w:sz w:val="20"/>
            <w:szCs w:val="20"/>
          </w:rPr>
          <w:t>/userXX/electronicsplus/buy5.php</w:t>
        </w:r>
      </w:hyperlink>
    </w:p>
    <w:p w14:paraId="2729E8CD" w14:textId="77777777" w:rsidR="003E3F3F" w:rsidRPr="003E3F3F" w:rsidRDefault="003E3F3F" w:rsidP="00FE00B9">
      <w:pPr>
        <w:outlineLvl w:val="0"/>
        <w:rPr>
          <w:rFonts w:asciiTheme="minorHAnsi" w:hAnsiTheme="minorHAnsi"/>
          <w:bCs/>
          <w:iCs/>
          <w:sz w:val="20"/>
          <w:szCs w:val="20"/>
        </w:rPr>
      </w:pPr>
    </w:p>
    <w:p w14:paraId="69B9E387" w14:textId="0BD7CA46" w:rsidR="005D27DD" w:rsidRPr="003E3F3F" w:rsidRDefault="005D27DD" w:rsidP="00FE00B9">
      <w:pPr>
        <w:outlineLvl w:val="0"/>
        <w:rPr>
          <w:rFonts w:asciiTheme="minorHAnsi" w:hAnsiTheme="minorHAnsi"/>
          <w:sz w:val="20"/>
          <w:szCs w:val="20"/>
        </w:rPr>
      </w:pPr>
      <w:r w:rsidRPr="003E3F3F">
        <w:rPr>
          <w:rFonts w:asciiTheme="minorHAnsi" w:hAnsiTheme="minorHAnsi"/>
          <w:b/>
          <w:bCs/>
          <w:i/>
          <w:iCs/>
          <w:sz w:val="20"/>
          <w:szCs w:val="20"/>
          <w:u w:val="single"/>
        </w:rPr>
        <w:t>Exercise 5.2 – Extra Credit Profile Script Practice</w:t>
      </w:r>
    </w:p>
    <w:p w14:paraId="1B5AAEA7" w14:textId="77777777" w:rsidR="005D27DD" w:rsidRPr="003E3F3F" w:rsidRDefault="005D27DD" w:rsidP="005D27DD">
      <w:pPr>
        <w:rPr>
          <w:rFonts w:asciiTheme="minorHAnsi" w:hAnsiTheme="minorHAnsi"/>
          <w:sz w:val="20"/>
          <w:szCs w:val="20"/>
        </w:rPr>
      </w:pPr>
      <w:r w:rsidRPr="003E3F3F">
        <w:rPr>
          <w:rFonts w:asciiTheme="minorHAnsi" w:hAnsiTheme="minorHAnsi"/>
          <w:sz w:val="20"/>
          <w:szCs w:val="20"/>
        </w:rPr>
        <w:t> </w:t>
      </w:r>
    </w:p>
    <w:p w14:paraId="00EAF2C5"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Profile Script</w:t>
      </w:r>
    </w:p>
    <w:p w14:paraId="50702896"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Name: </w:t>
      </w:r>
      <w:r w:rsidRPr="003E3F3F">
        <w:rPr>
          <w:rFonts w:asciiTheme="minorHAnsi" w:hAnsiTheme="minorHAnsi"/>
          <w:sz w:val="20"/>
          <w:szCs w:val="20"/>
        </w:rPr>
        <w:t>userXX_geoCity</w:t>
      </w:r>
    </w:p>
    <w:p w14:paraId="79D1E519" w14:textId="77777777" w:rsidR="005D27DD" w:rsidRPr="003E3F3F" w:rsidRDefault="005D27DD" w:rsidP="005D27DD">
      <w:pPr>
        <w:ind w:left="720"/>
        <w:rPr>
          <w:rFonts w:asciiTheme="minorHAnsi" w:hAnsiTheme="minorHAnsi"/>
          <w:sz w:val="20"/>
          <w:szCs w:val="20"/>
        </w:rPr>
      </w:pPr>
      <w:r w:rsidRPr="003E3F3F">
        <w:rPr>
          <w:rFonts w:asciiTheme="minorHAnsi" w:hAnsiTheme="minorHAnsi"/>
          <w:b/>
          <w:bCs/>
          <w:sz w:val="20"/>
          <w:szCs w:val="20"/>
        </w:rPr>
        <w:t>Description:</w:t>
      </w:r>
      <w:r w:rsidRPr="003E3F3F">
        <w:rPr>
          <w:rFonts w:asciiTheme="minorHAnsi" w:hAnsiTheme="minorHAnsi"/>
          <w:sz w:val="20"/>
          <w:szCs w:val="20"/>
        </w:rPr>
        <w:t> UserXX - Exercise 5.2 Extra Credit Geo City</w:t>
      </w:r>
    </w:p>
    <w:p w14:paraId="044ED6E3" w14:textId="2678DDD7" w:rsidR="005D27DD" w:rsidRPr="003E3F3F" w:rsidRDefault="005D27DD" w:rsidP="005D27DD">
      <w:pPr>
        <w:ind w:left="720"/>
        <w:rPr>
          <w:rFonts w:asciiTheme="minorHAnsi" w:hAnsiTheme="minorHAnsi"/>
          <w:sz w:val="20"/>
          <w:szCs w:val="20"/>
        </w:rPr>
      </w:pPr>
      <w:r w:rsidRPr="003E3F3F">
        <w:rPr>
          <w:rFonts w:asciiTheme="minorHAnsi" w:hAnsiTheme="minorHAnsi"/>
          <w:b/>
          <w:bCs/>
          <w:sz w:val="20"/>
          <w:szCs w:val="20"/>
        </w:rPr>
        <w:t>Script for VEC:   </w:t>
      </w:r>
      <w:r w:rsidRPr="003E3F3F">
        <w:rPr>
          <w:rFonts w:asciiTheme="minorHAnsi" w:hAnsiTheme="minorHAnsi"/>
          <w:sz w:val="20"/>
          <w:szCs w:val="20"/>
        </w:rPr>
        <w:t>return profile.geolocation.city;</w:t>
      </w:r>
    </w:p>
    <w:p w14:paraId="5F967E08" w14:textId="77777777" w:rsidR="005D27DD" w:rsidRPr="003E3F3F" w:rsidRDefault="005D27DD" w:rsidP="005D27DD">
      <w:pPr>
        <w:rPr>
          <w:rFonts w:asciiTheme="minorHAnsi" w:hAnsiTheme="minorHAnsi"/>
          <w:sz w:val="20"/>
          <w:szCs w:val="20"/>
        </w:rPr>
      </w:pPr>
      <w:r w:rsidRPr="003E3F3F">
        <w:rPr>
          <w:rFonts w:asciiTheme="minorHAnsi" w:hAnsiTheme="minorHAnsi"/>
          <w:sz w:val="20"/>
          <w:szCs w:val="20"/>
        </w:rPr>
        <w:t> </w:t>
      </w:r>
    </w:p>
    <w:p w14:paraId="2B6DE242"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Garden Walkthrough Site</w:t>
      </w:r>
    </w:p>
    <w:p w14:paraId="318DC04A" w14:textId="4A194FB8" w:rsidR="005D27DD" w:rsidRPr="003E3F3F" w:rsidRDefault="00D7595C" w:rsidP="005D27DD">
      <w:pPr>
        <w:ind w:left="720"/>
        <w:rPr>
          <w:rFonts w:asciiTheme="minorHAnsi" w:hAnsiTheme="minorHAnsi"/>
          <w:sz w:val="20"/>
          <w:szCs w:val="20"/>
        </w:rPr>
      </w:pPr>
      <w:hyperlink r:id="rId54" w:history="1">
        <w:r w:rsidR="005D27DD"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5D27DD" w:rsidRPr="003E3F3F">
          <w:rPr>
            <w:rStyle w:val="Hyperlink"/>
            <w:rFonts w:asciiTheme="minorHAnsi" w:hAnsiTheme="minorHAnsi"/>
            <w:sz w:val="20"/>
            <w:szCs w:val="20"/>
          </w:rPr>
          <w:t>/target/target_training/userXX/index.html</w:t>
        </w:r>
      </w:hyperlink>
    </w:p>
    <w:p w14:paraId="2616A735"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4E196B4D"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HTML Offer – Added to VEC Garden Website Page</w:t>
      </w:r>
    </w:p>
    <w:p w14:paraId="40365B04"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sz w:val="20"/>
          <w:szCs w:val="20"/>
        </w:rPr>
        <w:t>Script: Special Offer only for our ${profile.geolocation.city} visitors!</w:t>
      </w:r>
    </w:p>
    <w:p w14:paraId="004E6D77" w14:textId="77777777" w:rsidR="005D27DD" w:rsidRPr="003E3F3F" w:rsidRDefault="005D27DD" w:rsidP="005D27DD">
      <w:pPr>
        <w:ind w:left="720"/>
        <w:rPr>
          <w:rFonts w:asciiTheme="minorHAnsi" w:hAnsiTheme="minorHAnsi"/>
          <w:sz w:val="20"/>
          <w:szCs w:val="20"/>
        </w:rPr>
      </w:pPr>
      <w:r w:rsidRPr="003E3F3F">
        <w:rPr>
          <w:rFonts w:asciiTheme="minorHAnsi" w:hAnsiTheme="minorHAnsi"/>
          <w:sz w:val="20"/>
          <w:szCs w:val="20"/>
        </w:rPr>
        <w:t> </w:t>
      </w:r>
    </w:p>
    <w:p w14:paraId="5BCA2CDF" w14:textId="12906EAE"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Garden Walkthrough Site with IPs</w:t>
      </w:r>
    </w:p>
    <w:p w14:paraId="76283B28" w14:textId="4A3809E8" w:rsidR="005D27DD" w:rsidRPr="003E3F3F" w:rsidRDefault="00D7595C" w:rsidP="005D27DD">
      <w:pPr>
        <w:ind w:left="720"/>
        <w:rPr>
          <w:rFonts w:asciiTheme="minorHAnsi" w:hAnsiTheme="minorHAnsi"/>
          <w:sz w:val="20"/>
          <w:szCs w:val="20"/>
        </w:rPr>
      </w:pPr>
      <w:hyperlink r:id="rId55" w:history="1">
        <w:r w:rsidR="005D27DD"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5D27DD" w:rsidRPr="003E3F3F">
          <w:rPr>
            <w:rStyle w:val="Hyperlink"/>
            <w:rFonts w:asciiTheme="minorHAnsi" w:hAnsiTheme="minorHAnsi"/>
            <w:sz w:val="20"/>
            <w:szCs w:val="20"/>
          </w:rPr>
          <w:t>/target/target_training/userXX/index.html?mboxOverride.browserIp=62.254.222.177</w:t>
        </w:r>
      </w:hyperlink>
    </w:p>
    <w:p w14:paraId="042B7767" w14:textId="77777777" w:rsidR="005D27DD" w:rsidRPr="003E3F3F" w:rsidRDefault="005D27DD" w:rsidP="005D27DD">
      <w:pPr>
        <w:ind w:left="720"/>
        <w:rPr>
          <w:rFonts w:asciiTheme="minorHAnsi" w:hAnsiTheme="minorHAnsi"/>
          <w:sz w:val="20"/>
          <w:szCs w:val="20"/>
        </w:rPr>
      </w:pPr>
    </w:p>
    <w:p w14:paraId="00725516" w14:textId="67539AFE" w:rsidR="005D27DD" w:rsidRPr="003E3F3F" w:rsidRDefault="00D7595C" w:rsidP="005D27DD">
      <w:pPr>
        <w:ind w:left="720"/>
        <w:rPr>
          <w:rFonts w:asciiTheme="minorHAnsi" w:hAnsiTheme="minorHAnsi"/>
          <w:sz w:val="20"/>
          <w:szCs w:val="20"/>
        </w:rPr>
      </w:pPr>
      <w:hyperlink r:id="rId56" w:history="1">
        <w:r w:rsidR="005D27DD"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5D27DD" w:rsidRPr="003E3F3F">
          <w:rPr>
            <w:rStyle w:val="Hyperlink"/>
            <w:rFonts w:asciiTheme="minorHAnsi" w:hAnsiTheme="minorHAnsi"/>
            <w:sz w:val="20"/>
            <w:szCs w:val="20"/>
          </w:rPr>
          <w:t>/target/target_training/userXX/index.html?mboxOverride.browserIp=65.124.161.144</w:t>
        </w:r>
      </w:hyperlink>
    </w:p>
    <w:p w14:paraId="1F920CCF" w14:textId="778C6291" w:rsidR="005D27DD" w:rsidRPr="003E3F3F" w:rsidRDefault="005D27DD" w:rsidP="005D27DD">
      <w:pPr>
        <w:rPr>
          <w:rFonts w:asciiTheme="minorHAnsi" w:hAnsiTheme="minorHAnsi"/>
          <w:sz w:val="20"/>
          <w:szCs w:val="20"/>
        </w:rPr>
      </w:pPr>
      <w:r w:rsidRPr="003E3F3F">
        <w:rPr>
          <w:rFonts w:asciiTheme="minorHAnsi" w:hAnsiTheme="minorHAnsi"/>
          <w:sz w:val="20"/>
          <w:szCs w:val="20"/>
        </w:rPr>
        <w:t> </w:t>
      </w:r>
    </w:p>
    <w:p w14:paraId="41022D8D" w14:textId="77777777" w:rsidR="005D27DD" w:rsidRPr="003E3F3F" w:rsidRDefault="005D27DD" w:rsidP="00FE00B9">
      <w:pPr>
        <w:outlineLvl w:val="0"/>
        <w:rPr>
          <w:rFonts w:asciiTheme="minorHAnsi" w:hAnsiTheme="minorHAnsi"/>
          <w:sz w:val="20"/>
          <w:szCs w:val="20"/>
        </w:rPr>
      </w:pPr>
      <w:r w:rsidRPr="003E3F3F">
        <w:rPr>
          <w:rFonts w:asciiTheme="minorHAnsi" w:hAnsiTheme="minorHAnsi"/>
          <w:b/>
          <w:bCs/>
          <w:i/>
          <w:iCs/>
          <w:sz w:val="20"/>
          <w:szCs w:val="20"/>
          <w:u w:val="single"/>
        </w:rPr>
        <w:t>Exercise 6.1 – Extra Credit</w:t>
      </w:r>
    </w:p>
    <w:p w14:paraId="0B9A5796" w14:textId="77777777" w:rsidR="005D27DD" w:rsidRPr="003E3F3F" w:rsidRDefault="005D27DD" w:rsidP="005D27DD">
      <w:pPr>
        <w:rPr>
          <w:rFonts w:asciiTheme="minorHAnsi" w:hAnsiTheme="minorHAnsi"/>
          <w:sz w:val="20"/>
          <w:szCs w:val="20"/>
        </w:rPr>
      </w:pPr>
      <w:r w:rsidRPr="003E3F3F">
        <w:rPr>
          <w:rFonts w:asciiTheme="minorHAnsi" w:hAnsiTheme="minorHAnsi"/>
          <w:sz w:val="20"/>
          <w:szCs w:val="20"/>
        </w:rPr>
        <w:t> </w:t>
      </w:r>
    </w:p>
    <w:p w14:paraId="3B1ED568" w14:textId="77777777" w:rsidR="005D27DD" w:rsidRPr="003E3F3F" w:rsidRDefault="005D27DD" w:rsidP="00FE00B9">
      <w:pPr>
        <w:ind w:left="720"/>
        <w:outlineLvl w:val="0"/>
        <w:rPr>
          <w:rFonts w:asciiTheme="minorHAnsi" w:hAnsiTheme="minorHAnsi"/>
          <w:sz w:val="20"/>
          <w:szCs w:val="20"/>
        </w:rPr>
      </w:pPr>
      <w:r w:rsidRPr="003E3F3F">
        <w:rPr>
          <w:rFonts w:asciiTheme="minorHAnsi" w:hAnsiTheme="minorHAnsi"/>
          <w:b/>
          <w:bCs/>
          <w:sz w:val="20"/>
          <w:szCs w:val="20"/>
        </w:rPr>
        <w:t>Garden Walkthrough Site</w:t>
      </w:r>
    </w:p>
    <w:p w14:paraId="28EDCE4D" w14:textId="4F733EBA" w:rsidR="005D27DD" w:rsidRPr="003E3F3F" w:rsidRDefault="00D7595C" w:rsidP="005D27DD">
      <w:pPr>
        <w:ind w:left="720"/>
        <w:rPr>
          <w:rFonts w:asciiTheme="minorHAnsi" w:hAnsiTheme="minorHAnsi"/>
          <w:sz w:val="20"/>
          <w:szCs w:val="20"/>
        </w:rPr>
      </w:pPr>
      <w:hyperlink r:id="rId57" w:history="1">
        <w:r w:rsidR="005D27DD"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5D27DD" w:rsidRPr="003E3F3F">
          <w:rPr>
            <w:rStyle w:val="Hyperlink"/>
            <w:rFonts w:asciiTheme="minorHAnsi" w:hAnsiTheme="minorHAnsi"/>
            <w:sz w:val="20"/>
            <w:szCs w:val="20"/>
          </w:rPr>
          <w:t>/target/target_training/userXX/index.html</w:t>
        </w:r>
      </w:hyperlink>
    </w:p>
    <w:p w14:paraId="6E9DD06B" w14:textId="6A3CE2D7" w:rsidR="005D27DD" w:rsidRPr="003E3F3F" w:rsidRDefault="005D27DD" w:rsidP="005D27DD">
      <w:pPr>
        <w:rPr>
          <w:rFonts w:asciiTheme="minorHAnsi" w:hAnsiTheme="minorHAnsi"/>
          <w:sz w:val="20"/>
          <w:szCs w:val="20"/>
        </w:rPr>
      </w:pPr>
      <w:r w:rsidRPr="003E3F3F">
        <w:rPr>
          <w:rFonts w:asciiTheme="minorHAnsi" w:hAnsiTheme="minorHAnsi"/>
          <w:sz w:val="20"/>
          <w:szCs w:val="20"/>
        </w:rPr>
        <w:t> </w:t>
      </w:r>
    </w:p>
    <w:p w14:paraId="4691D328" w14:textId="3CD74AD1"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Adobe Target Sample Size Calculator</w:t>
      </w:r>
    </w:p>
    <w:p w14:paraId="635E8C7B" w14:textId="77777777" w:rsidR="00E45735" w:rsidRPr="003E3F3F" w:rsidRDefault="00D7595C" w:rsidP="00E45735">
      <w:pPr>
        <w:ind w:left="720"/>
        <w:rPr>
          <w:rFonts w:asciiTheme="minorHAnsi" w:hAnsiTheme="minorHAnsi"/>
          <w:sz w:val="20"/>
          <w:szCs w:val="20"/>
        </w:rPr>
      </w:pPr>
      <w:hyperlink r:id="rId58" w:history="1">
        <w:r w:rsidR="00E45735" w:rsidRPr="003E3F3F">
          <w:rPr>
            <w:rStyle w:val="Hyperlink"/>
            <w:rFonts w:asciiTheme="minorHAnsi" w:hAnsiTheme="minorHAnsi"/>
            <w:sz w:val="20"/>
            <w:szCs w:val="20"/>
          </w:rPr>
          <w:t>http://adobe-target.com/testcalculator.html</w:t>
        </w:r>
      </w:hyperlink>
    </w:p>
    <w:p w14:paraId="3D403A8D" w14:textId="2A5DFF4E" w:rsidR="00E45735" w:rsidRDefault="00E45735" w:rsidP="00E45735">
      <w:pPr>
        <w:ind w:left="720"/>
        <w:rPr>
          <w:rFonts w:asciiTheme="minorHAnsi" w:hAnsiTheme="minorHAnsi"/>
          <w:sz w:val="20"/>
          <w:szCs w:val="20"/>
        </w:rPr>
      </w:pPr>
    </w:p>
    <w:p w14:paraId="5FAE4E35" w14:textId="3CFB3912" w:rsidR="008B7E86" w:rsidRDefault="008B7E86">
      <w:pPr>
        <w:rPr>
          <w:rFonts w:asciiTheme="minorHAnsi" w:hAnsiTheme="minorHAnsi"/>
          <w:sz w:val="20"/>
          <w:szCs w:val="20"/>
        </w:rPr>
      </w:pPr>
      <w:r>
        <w:rPr>
          <w:rFonts w:asciiTheme="minorHAnsi" w:hAnsiTheme="minorHAnsi"/>
          <w:sz w:val="20"/>
          <w:szCs w:val="20"/>
        </w:rPr>
        <w:br w:type="page"/>
      </w:r>
    </w:p>
    <w:p w14:paraId="64131454"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lastRenderedPageBreak/>
        <w:t>Plan Your A/B Test</w:t>
      </w:r>
    </w:p>
    <w:p w14:paraId="4AFFC3F0"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A successful A/B test requires an adequate number of visitors. The Target Sample Size Calculator helps you determine the sample size needed for a successful test. </w:t>
      </w:r>
    </w:p>
    <w:p w14:paraId="510CBDD4" w14:textId="77777777" w:rsidR="00E45735" w:rsidRPr="003E3F3F" w:rsidRDefault="00D7595C" w:rsidP="00E45735">
      <w:pPr>
        <w:numPr>
          <w:ilvl w:val="0"/>
          <w:numId w:val="1"/>
        </w:numPr>
        <w:ind w:left="1440"/>
        <w:rPr>
          <w:rFonts w:asciiTheme="minorHAnsi" w:hAnsiTheme="minorHAnsi"/>
          <w:sz w:val="20"/>
          <w:szCs w:val="20"/>
        </w:rPr>
      </w:pPr>
      <w:hyperlink r:id="rId59" w:anchor="concept_2801F552DB874C20B8A17C1B774C0383__section_8230FB9C6D1241D8B1786B72B379C3CD" w:history="1">
        <w:r w:rsidR="00E45735" w:rsidRPr="003E3F3F">
          <w:rPr>
            <w:rStyle w:val="Hyperlink"/>
            <w:rFonts w:asciiTheme="minorHAnsi" w:hAnsiTheme="minorHAnsi"/>
            <w:sz w:val="20"/>
            <w:szCs w:val="20"/>
          </w:rPr>
          <w:t>Statistical Significance</w:t>
        </w:r>
      </w:hyperlink>
    </w:p>
    <w:p w14:paraId="70DB6094" w14:textId="77777777" w:rsidR="00E45735" w:rsidRPr="003E3F3F" w:rsidRDefault="00D7595C" w:rsidP="00E45735">
      <w:pPr>
        <w:numPr>
          <w:ilvl w:val="0"/>
          <w:numId w:val="1"/>
        </w:numPr>
        <w:ind w:left="1440"/>
        <w:rPr>
          <w:rFonts w:asciiTheme="minorHAnsi" w:hAnsiTheme="minorHAnsi"/>
          <w:sz w:val="20"/>
          <w:szCs w:val="20"/>
        </w:rPr>
      </w:pPr>
      <w:hyperlink r:id="rId60" w:anchor="concept_2801F552DB874C20B8A17C1B774C0383__section_1169C27F8E4643719D38FB9D6EBEB535" w:history="1">
        <w:r w:rsidR="00E45735" w:rsidRPr="003E3F3F">
          <w:rPr>
            <w:rStyle w:val="Hyperlink"/>
            <w:rFonts w:asciiTheme="minorHAnsi" w:hAnsiTheme="minorHAnsi"/>
            <w:sz w:val="20"/>
            <w:szCs w:val="20"/>
          </w:rPr>
          <w:t>Statistical Power</w:t>
        </w:r>
      </w:hyperlink>
    </w:p>
    <w:p w14:paraId="2B15038E" w14:textId="77777777" w:rsidR="00E45735" w:rsidRPr="003E3F3F" w:rsidRDefault="00D7595C" w:rsidP="00E45735">
      <w:pPr>
        <w:numPr>
          <w:ilvl w:val="0"/>
          <w:numId w:val="1"/>
        </w:numPr>
        <w:ind w:left="1440"/>
        <w:rPr>
          <w:rFonts w:asciiTheme="minorHAnsi" w:hAnsiTheme="minorHAnsi"/>
          <w:sz w:val="20"/>
          <w:szCs w:val="20"/>
        </w:rPr>
      </w:pPr>
      <w:hyperlink r:id="rId61" w:anchor="concept_2801F552DB874C20B8A17C1B774C0383__section_6101367EE9634C298410BBC2148E33A9" w:history="1">
        <w:r w:rsidR="00E45735" w:rsidRPr="003E3F3F">
          <w:rPr>
            <w:rStyle w:val="Hyperlink"/>
            <w:rFonts w:asciiTheme="minorHAnsi" w:hAnsiTheme="minorHAnsi"/>
            <w:sz w:val="20"/>
            <w:szCs w:val="20"/>
          </w:rPr>
          <w:t>Minimum Reliably Detectable Lift</w:t>
        </w:r>
      </w:hyperlink>
    </w:p>
    <w:p w14:paraId="603626BE" w14:textId="77777777" w:rsidR="00E45735" w:rsidRPr="003E3F3F" w:rsidRDefault="00D7595C" w:rsidP="00E45735">
      <w:pPr>
        <w:numPr>
          <w:ilvl w:val="0"/>
          <w:numId w:val="1"/>
        </w:numPr>
        <w:ind w:left="1440"/>
        <w:rPr>
          <w:rFonts w:asciiTheme="minorHAnsi" w:hAnsiTheme="minorHAnsi"/>
          <w:sz w:val="20"/>
          <w:szCs w:val="20"/>
        </w:rPr>
      </w:pPr>
      <w:hyperlink r:id="rId62" w:anchor="concept_2801F552DB874C20B8A17C1B774C0383__section_39380C9CA3C649B6BE6E1F8A06178B05" w:history="1">
        <w:r w:rsidR="00E45735" w:rsidRPr="003E3F3F">
          <w:rPr>
            <w:rStyle w:val="Hyperlink"/>
            <w:rFonts w:asciiTheme="minorHAnsi" w:hAnsiTheme="minorHAnsi"/>
            <w:sz w:val="20"/>
            <w:szCs w:val="20"/>
          </w:rPr>
          <w:t>Baseline Conversion Rate</w:t>
        </w:r>
      </w:hyperlink>
    </w:p>
    <w:p w14:paraId="18791DCB" w14:textId="77777777" w:rsidR="00E45735" w:rsidRPr="003E3F3F" w:rsidRDefault="00D7595C" w:rsidP="00E45735">
      <w:pPr>
        <w:numPr>
          <w:ilvl w:val="0"/>
          <w:numId w:val="1"/>
        </w:numPr>
        <w:ind w:left="1440"/>
        <w:rPr>
          <w:rFonts w:asciiTheme="minorHAnsi" w:hAnsiTheme="minorHAnsi"/>
          <w:sz w:val="20"/>
          <w:szCs w:val="20"/>
        </w:rPr>
      </w:pPr>
      <w:hyperlink r:id="rId63" w:anchor="concept_2801F552DB874C20B8A17C1B774C0383__section_19009F165505429E95291E6976E498DD" w:history="1">
        <w:r w:rsidR="00E45735" w:rsidRPr="003E3F3F">
          <w:rPr>
            <w:rStyle w:val="Hyperlink"/>
            <w:rFonts w:asciiTheme="minorHAnsi" w:hAnsiTheme="minorHAnsi"/>
            <w:sz w:val="20"/>
            <w:szCs w:val="20"/>
          </w:rPr>
          <w:t>Estimating the Sample Size</w:t>
        </w:r>
      </w:hyperlink>
    </w:p>
    <w:p w14:paraId="7978B542" w14:textId="77777777" w:rsidR="00E45735" w:rsidRPr="003E3F3F" w:rsidRDefault="00D7595C" w:rsidP="00E45735">
      <w:pPr>
        <w:numPr>
          <w:ilvl w:val="0"/>
          <w:numId w:val="1"/>
        </w:numPr>
        <w:ind w:left="1440"/>
        <w:rPr>
          <w:rFonts w:asciiTheme="minorHAnsi" w:hAnsiTheme="minorHAnsi"/>
          <w:sz w:val="20"/>
          <w:szCs w:val="20"/>
        </w:rPr>
      </w:pPr>
      <w:hyperlink r:id="rId64" w:anchor="concept_2801F552DB874C20B8A17C1B774C0383__section_C704C0861C9B4641AB02E911648D2DC2" w:history="1">
        <w:r w:rsidR="00E45735" w:rsidRPr="003E3F3F">
          <w:rPr>
            <w:rStyle w:val="Hyperlink"/>
            <w:rFonts w:asciiTheme="minorHAnsi" w:hAnsiTheme="minorHAnsi"/>
            <w:sz w:val="20"/>
            <w:szCs w:val="20"/>
          </w:rPr>
          <w:t>Revenue per Visit Metric</w:t>
        </w:r>
      </w:hyperlink>
    </w:p>
    <w:p w14:paraId="26CE8DE1" w14:textId="77777777" w:rsidR="00E45735" w:rsidRPr="003E3F3F" w:rsidRDefault="00D7595C" w:rsidP="00E45735">
      <w:pPr>
        <w:numPr>
          <w:ilvl w:val="0"/>
          <w:numId w:val="1"/>
        </w:numPr>
        <w:ind w:left="1440"/>
        <w:rPr>
          <w:rFonts w:asciiTheme="minorHAnsi" w:hAnsiTheme="minorHAnsi"/>
          <w:sz w:val="20"/>
          <w:szCs w:val="20"/>
        </w:rPr>
      </w:pPr>
      <w:hyperlink r:id="rId65" w:anchor="concept_2801F552DB874C20B8A17C1B774C0383__section_1474113764224D0B85472D8B023CCA15" w:history="1">
        <w:r w:rsidR="00E45735" w:rsidRPr="003E3F3F">
          <w:rPr>
            <w:rStyle w:val="Hyperlink"/>
            <w:rFonts w:asciiTheme="minorHAnsi" w:hAnsiTheme="minorHAnsi"/>
            <w:sz w:val="20"/>
            <w:szCs w:val="20"/>
          </w:rPr>
          <w:t>Correction for Comparing Multiple Offers</w:t>
        </w:r>
      </w:hyperlink>
    </w:p>
    <w:p w14:paraId="5D25AF9A" w14:textId="77777777" w:rsidR="00E45735" w:rsidRPr="003E3F3F" w:rsidRDefault="00D7595C" w:rsidP="00E45735">
      <w:pPr>
        <w:numPr>
          <w:ilvl w:val="0"/>
          <w:numId w:val="1"/>
        </w:numPr>
        <w:ind w:left="1440"/>
        <w:rPr>
          <w:rFonts w:asciiTheme="minorHAnsi" w:hAnsiTheme="minorHAnsi"/>
          <w:sz w:val="20"/>
          <w:szCs w:val="20"/>
        </w:rPr>
      </w:pPr>
      <w:hyperlink r:id="rId66" w:anchor="concept_2801F552DB874C20B8A17C1B774C0383__section_AEA2427B90AE4E9395C7FF4F9C5CA066" w:history="1">
        <w:r w:rsidR="00E45735" w:rsidRPr="003E3F3F">
          <w:rPr>
            <w:rStyle w:val="Hyperlink"/>
            <w:rFonts w:asciiTheme="minorHAnsi" w:hAnsiTheme="minorHAnsi"/>
            <w:sz w:val="20"/>
            <w:szCs w:val="20"/>
          </w:rPr>
          <w:t>Conclusion</w:t>
        </w:r>
      </w:hyperlink>
    </w:p>
    <w:p w14:paraId="09CE9000" w14:textId="77777777" w:rsidR="00E45735" w:rsidRPr="003E3F3F" w:rsidRDefault="00D7595C" w:rsidP="00E45735">
      <w:pPr>
        <w:ind w:left="720"/>
        <w:rPr>
          <w:rFonts w:asciiTheme="minorHAnsi" w:hAnsiTheme="minorHAnsi"/>
          <w:sz w:val="20"/>
          <w:szCs w:val="20"/>
        </w:rPr>
      </w:pPr>
      <w:hyperlink r:id="rId67" w:history="1">
        <w:r w:rsidR="00E45735" w:rsidRPr="003E3F3F">
          <w:rPr>
            <w:rStyle w:val="Hyperlink"/>
            <w:rFonts w:asciiTheme="minorHAnsi" w:hAnsiTheme="minorHAnsi"/>
            <w:sz w:val="20"/>
            <w:szCs w:val="20"/>
          </w:rPr>
          <w:t>https://marketing.adobe.com/resources/help/en_US/target/target/c_sample_size_determination.html</w:t>
        </w:r>
      </w:hyperlink>
    </w:p>
    <w:p w14:paraId="25C43CCA" w14:textId="1F5C9DBB" w:rsidR="00E45735" w:rsidRPr="003E3F3F" w:rsidRDefault="00E45735" w:rsidP="008B7E86">
      <w:pPr>
        <w:ind w:left="720"/>
        <w:rPr>
          <w:rFonts w:asciiTheme="minorHAnsi" w:hAnsiTheme="minorHAnsi"/>
          <w:sz w:val="20"/>
          <w:szCs w:val="20"/>
        </w:rPr>
      </w:pPr>
      <w:r w:rsidRPr="003E3F3F">
        <w:rPr>
          <w:rFonts w:asciiTheme="minorHAnsi" w:hAnsiTheme="minorHAnsi"/>
          <w:sz w:val="20"/>
          <w:szCs w:val="20"/>
        </w:rPr>
        <w:t> </w:t>
      </w:r>
    </w:p>
    <w:p w14:paraId="292FD599" w14:textId="77777777" w:rsidR="00E45735" w:rsidRPr="003E3F3F" w:rsidRDefault="00E45735" w:rsidP="00FE00B9">
      <w:pPr>
        <w:outlineLvl w:val="0"/>
        <w:rPr>
          <w:rFonts w:asciiTheme="minorHAnsi" w:hAnsiTheme="minorHAnsi"/>
          <w:sz w:val="20"/>
          <w:szCs w:val="20"/>
        </w:rPr>
      </w:pPr>
      <w:r w:rsidRPr="003E3F3F">
        <w:rPr>
          <w:rFonts w:asciiTheme="minorHAnsi" w:hAnsiTheme="minorHAnsi"/>
          <w:b/>
          <w:bCs/>
          <w:i/>
          <w:iCs/>
          <w:sz w:val="20"/>
          <w:szCs w:val="20"/>
          <w:u w:val="single"/>
        </w:rPr>
        <w:t>Exercise 7.2 – Experience Targeting Practice</w:t>
      </w:r>
    </w:p>
    <w:p w14:paraId="2B221A30" w14:textId="77777777" w:rsidR="00E45735" w:rsidRPr="003E3F3F" w:rsidRDefault="00E45735" w:rsidP="00E45735">
      <w:pPr>
        <w:rPr>
          <w:rFonts w:asciiTheme="minorHAnsi" w:hAnsiTheme="minorHAnsi"/>
          <w:sz w:val="20"/>
          <w:szCs w:val="20"/>
        </w:rPr>
      </w:pPr>
      <w:r w:rsidRPr="003E3F3F">
        <w:rPr>
          <w:rFonts w:asciiTheme="minorHAnsi" w:hAnsiTheme="minorHAnsi"/>
          <w:sz w:val="20"/>
          <w:szCs w:val="20"/>
        </w:rPr>
        <w:t> </w:t>
      </w:r>
    </w:p>
    <w:p w14:paraId="5653617A"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Glissade Site</w:t>
      </w:r>
    </w:p>
    <w:p w14:paraId="57CF6E72" w14:textId="0EAE39D2" w:rsidR="00E45735" w:rsidRPr="003E3F3F" w:rsidRDefault="00D7595C" w:rsidP="00E45735">
      <w:pPr>
        <w:ind w:left="720"/>
        <w:rPr>
          <w:rFonts w:asciiTheme="minorHAnsi" w:hAnsiTheme="minorHAnsi"/>
          <w:sz w:val="20"/>
          <w:szCs w:val="20"/>
        </w:rPr>
      </w:pPr>
      <w:hyperlink r:id="rId68" w:history="1">
        <w:r w:rsidR="00E45735" w:rsidRPr="003E3F3F">
          <w:rPr>
            <w:rStyle w:val="Hyperlink"/>
            <w:rFonts w:asciiTheme="minorHAnsi" w:hAnsiTheme="minorHAnsi"/>
            <w:sz w:val="20"/>
            <w:szCs w:val="20"/>
          </w:rPr>
          <w:t>http:</w:t>
        </w:r>
        <w:r w:rsidR="00FE00B9" w:rsidRPr="003E3F3F">
          <w:rPr>
            <w:rStyle w:val="Hyperlink"/>
            <w:rFonts w:asciiTheme="minorHAnsi" w:hAnsiTheme="minorHAnsi"/>
            <w:sz w:val="20"/>
            <w:szCs w:val="20"/>
          </w:rPr>
          <w:t>//ats-sb.adobe.com</w:t>
        </w:r>
        <w:r w:rsidR="00E45735" w:rsidRPr="003E3F3F">
          <w:rPr>
            <w:rStyle w:val="Hyperlink"/>
            <w:rFonts w:asciiTheme="minorHAnsi" w:hAnsiTheme="minorHAnsi"/>
            <w:sz w:val="20"/>
            <w:szCs w:val="20"/>
          </w:rPr>
          <w:t>/target/target_training/userXX/demo/glissade/index.html</w:t>
        </w:r>
      </w:hyperlink>
    </w:p>
    <w:p w14:paraId="4BCCDF2F"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0D9AEAC4"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Audiences</w:t>
      </w:r>
    </w:p>
    <w:p w14:paraId="0B2D08C5"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UserXX - URL color=red</w:t>
      </w:r>
    </w:p>
    <w:p w14:paraId="59B61D72"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Current Page &gt; URL &gt; Contains &gt; color=red</w:t>
      </w:r>
    </w:p>
    <w:p w14:paraId="3A947AE0"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6D3AC2C2"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UserXX - URL color=blue</w:t>
      </w:r>
    </w:p>
    <w:p w14:paraId="024E6F16"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Current Page &gt; URL &gt; Contains &gt; color=blue</w:t>
      </w:r>
    </w:p>
    <w:p w14:paraId="160853F8"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588A14AE"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UserXX - URL color=purple</w:t>
      </w:r>
    </w:p>
    <w:p w14:paraId="444841E9"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Current Page &gt; URL &gt; Contains &gt; color=purple</w:t>
      </w:r>
    </w:p>
    <w:p w14:paraId="2315544C"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044FBA7C"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Experience and Targets</w:t>
      </w:r>
    </w:p>
    <w:p w14:paraId="01B1D67B"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Experience A: UserXX - URL color=red</w:t>
      </w:r>
    </w:p>
    <w:p w14:paraId="1E7DDF56"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5DEDB7FD"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Experience B: UserXX - URL color=blue</w:t>
      </w:r>
    </w:p>
    <w:p w14:paraId="03B85C46"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52B8AA77"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Experience C: UserXX - URL color=purple</w:t>
      </w:r>
    </w:p>
    <w:p w14:paraId="11708A8C"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257FE53E" w14:textId="58A004F9"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Q/A URLs</w:t>
      </w:r>
    </w:p>
    <w:p w14:paraId="368A40D5"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Red</w:t>
      </w:r>
    </w:p>
    <w:p w14:paraId="70E605E4" w14:textId="34FF01D1" w:rsidR="00E45735" w:rsidRPr="003E3F3F" w:rsidRDefault="00D7595C" w:rsidP="00E45735">
      <w:pPr>
        <w:ind w:left="720"/>
        <w:rPr>
          <w:rFonts w:asciiTheme="minorHAnsi" w:hAnsiTheme="minorHAnsi"/>
          <w:sz w:val="20"/>
          <w:szCs w:val="20"/>
        </w:rPr>
      </w:pPr>
      <w:hyperlink r:id="rId69" w:history="1">
        <w:r w:rsidR="00E45735" w:rsidRPr="003E3F3F">
          <w:rPr>
            <w:rStyle w:val="Hyperlink"/>
            <w:rFonts w:asciiTheme="minorHAnsi" w:hAnsiTheme="minorHAnsi"/>
            <w:sz w:val="20"/>
            <w:szCs w:val="20"/>
          </w:rPr>
          <w:t>http:</w:t>
        </w:r>
        <w:r w:rsidR="00FE00B9" w:rsidRPr="003E3F3F">
          <w:rPr>
            <w:rStyle w:val="Hyperlink"/>
            <w:rFonts w:asciiTheme="minorHAnsi" w:hAnsiTheme="minorHAnsi"/>
            <w:sz w:val="20"/>
            <w:szCs w:val="20"/>
          </w:rPr>
          <w:t>//ats-sb.adobe.com</w:t>
        </w:r>
        <w:r w:rsidR="00E45735" w:rsidRPr="003E3F3F">
          <w:rPr>
            <w:rStyle w:val="Hyperlink"/>
            <w:rFonts w:asciiTheme="minorHAnsi" w:hAnsiTheme="minorHAnsi"/>
            <w:sz w:val="20"/>
            <w:szCs w:val="20"/>
          </w:rPr>
          <w:t>/target/target_training/userXX/demo/glissade/index.html?color=red</w:t>
        </w:r>
      </w:hyperlink>
    </w:p>
    <w:p w14:paraId="437CE5DA"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298AB6EF"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Blue</w:t>
      </w:r>
    </w:p>
    <w:p w14:paraId="4998C764" w14:textId="27E5B4DE" w:rsidR="00E45735" w:rsidRPr="003E3F3F" w:rsidRDefault="00D7595C" w:rsidP="00E45735">
      <w:pPr>
        <w:ind w:left="720"/>
        <w:rPr>
          <w:rFonts w:asciiTheme="minorHAnsi" w:hAnsiTheme="minorHAnsi"/>
          <w:sz w:val="20"/>
          <w:szCs w:val="20"/>
        </w:rPr>
      </w:pPr>
      <w:hyperlink r:id="rId70" w:history="1">
        <w:r w:rsidR="00E45735" w:rsidRPr="003E3F3F">
          <w:rPr>
            <w:rStyle w:val="Hyperlink"/>
            <w:rFonts w:asciiTheme="minorHAnsi" w:hAnsiTheme="minorHAnsi"/>
            <w:sz w:val="20"/>
            <w:szCs w:val="20"/>
          </w:rPr>
          <w:t>http:</w:t>
        </w:r>
        <w:r w:rsidR="00FE00B9" w:rsidRPr="003E3F3F">
          <w:rPr>
            <w:rStyle w:val="Hyperlink"/>
            <w:rFonts w:asciiTheme="minorHAnsi" w:hAnsiTheme="minorHAnsi"/>
            <w:sz w:val="20"/>
            <w:szCs w:val="20"/>
          </w:rPr>
          <w:t>//ats-sb.adobe.com</w:t>
        </w:r>
        <w:r w:rsidR="00E45735" w:rsidRPr="003E3F3F">
          <w:rPr>
            <w:rStyle w:val="Hyperlink"/>
            <w:rFonts w:asciiTheme="minorHAnsi" w:hAnsiTheme="minorHAnsi"/>
            <w:sz w:val="20"/>
            <w:szCs w:val="20"/>
          </w:rPr>
          <w:t>/target/target_training/userXX/demo/glissade/index.html?color=blue</w:t>
        </w:r>
      </w:hyperlink>
    </w:p>
    <w:p w14:paraId="052615A2"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21189436"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Purple</w:t>
      </w:r>
    </w:p>
    <w:p w14:paraId="46FAA379" w14:textId="069BBDB8" w:rsidR="00E45735" w:rsidRPr="003E3F3F" w:rsidRDefault="00D7595C" w:rsidP="00E45735">
      <w:pPr>
        <w:ind w:left="720"/>
        <w:rPr>
          <w:rFonts w:asciiTheme="minorHAnsi" w:hAnsiTheme="minorHAnsi"/>
          <w:sz w:val="20"/>
          <w:szCs w:val="20"/>
        </w:rPr>
      </w:pPr>
      <w:hyperlink r:id="rId71" w:history="1">
        <w:r w:rsidR="00E45735" w:rsidRPr="003E3F3F">
          <w:rPr>
            <w:rStyle w:val="Hyperlink"/>
            <w:rFonts w:asciiTheme="minorHAnsi" w:hAnsiTheme="minorHAnsi"/>
            <w:sz w:val="20"/>
            <w:szCs w:val="20"/>
          </w:rPr>
          <w:t>http:</w:t>
        </w:r>
        <w:r w:rsidR="00FE00B9" w:rsidRPr="003E3F3F">
          <w:rPr>
            <w:rStyle w:val="Hyperlink"/>
            <w:rFonts w:asciiTheme="minorHAnsi" w:hAnsiTheme="minorHAnsi"/>
            <w:sz w:val="20"/>
            <w:szCs w:val="20"/>
          </w:rPr>
          <w:t>//ats-sb.adobe.com</w:t>
        </w:r>
        <w:r w:rsidR="00E45735" w:rsidRPr="003E3F3F">
          <w:rPr>
            <w:rStyle w:val="Hyperlink"/>
            <w:rFonts w:asciiTheme="minorHAnsi" w:hAnsiTheme="minorHAnsi"/>
            <w:sz w:val="20"/>
            <w:szCs w:val="20"/>
          </w:rPr>
          <w:t>/target/target_training/userXX/demo/glissade/index.html?color=purple</w:t>
        </w:r>
      </w:hyperlink>
    </w:p>
    <w:p w14:paraId="71EC20FA" w14:textId="2BB8315F" w:rsidR="00E45735" w:rsidRPr="003E3F3F" w:rsidRDefault="00E45735" w:rsidP="00E45735">
      <w:pPr>
        <w:rPr>
          <w:rFonts w:asciiTheme="minorHAnsi" w:hAnsiTheme="minorHAnsi"/>
          <w:sz w:val="20"/>
          <w:szCs w:val="20"/>
        </w:rPr>
      </w:pPr>
      <w:r w:rsidRPr="003E3F3F">
        <w:rPr>
          <w:rFonts w:asciiTheme="minorHAnsi" w:hAnsiTheme="minorHAnsi"/>
          <w:sz w:val="20"/>
          <w:szCs w:val="20"/>
        </w:rPr>
        <w:t> </w:t>
      </w:r>
    </w:p>
    <w:p w14:paraId="1C5A9DA9" w14:textId="745CD50A" w:rsidR="00E45735" w:rsidRPr="003E3F3F" w:rsidRDefault="00E45735" w:rsidP="00FE00B9">
      <w:pPr>
        <w:outlineLvl w:val="0"/>
        <w:rPr>
          <w:rFonts w:asciiTheme="minorHAnsi" w:hAnsiTheme="minorHAnsi"/>
          <w:sz w:val="20"/>
          <w:szCs w:val="20"/>
        </w:rPr>
      </w:pPr>
      <w:r w:rsidRPr="003E3F3F">
        <w:rPr>
          <w:rFonts w:asciiTheme="minorHAnsi" w:hAnsiTheme="minorHAnsi"/>
          <w:sz w:val="20"/>
          <w:szCs w:val="20"/>
        </w:rPr>
        <w:t> </w:t>
      </w:r>
      <w:r w:rsidRPr="003E3F3F">
        <w:rPr>
          <w:rFonts w:asciiTheme="minorHAnsi" w:hAnsiTheme="minorHAnsi"/>
          <w:b/>
          <w:bCs/>
          <w:i/>
          <w:iCs/>
          <w:sz w:val="20"/>
          <w:szCs w:val="20"/>
          <w:u w:val="single"/>
        </w:rPr>
        <w:t>Exercise 7.3 – Creating a Multivariate Test</w:t>
      </w:r>
    </w:p>
    <w:p w14:paraId="5B5F24C6" w14:textId="77777777" w:rsidR="00E45735" w:rsidRPr="003E3F3F" w:rsidRDefault="00E45735" w:rsidP="00E45735">
      <w:pPr>
        <w:rPr>
          <w:rFonts w:asciiTheme="minorHAnsi" w:hAnsiTheme="minorHAnsi"/>
          <w:sz w:val="20"/>
          <w:szCs w:val="20"/>
        </w:rPr>
      </w:pPr>
      <w:r w:rsidRPr="003E3F3F">
        <w:rPr>
          <w:rFonts w:asciiTheme="minorHAnsi" w:hAnsiTheme="minorHAnsi"/>
          <w:sz w:val="20"/>
          <w:szCs w:val="20"/>
        </w:rPr>
        <w:t> </w:t>
      </w:r>
    </w:p>
    <w:p w14:paraId="6C12AB99"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Royale Site</w:t>
      </w:r>
    </w:p>
    <w:p w14:paraId="234E0D76" w14:textId="1FB59C8F" w:rsidR="00E45735" w:rsidRPr="003E3F3F" w:rsidRDefault="00D7595C" w:rsidP="00E45735">
      <w:pPr>
        <w:ind w:left="720"/>
        <w:rPr>
          <w:rFonts w:asciiTheme="minorHAnsi" w:hAnsiTheme="minorHAnsi"/>
          <w:sz w:val="20"/>
          <w:szCs w:val="20"/>
        </w:rPr>
      </w:pPr>
      <w:hyperlink r:id="rId72" w:history="1">
        <w:r w:rsidR="00E45735" w:rsidRPr="003E3F3F">
          <w:rPr>
            <w:rStyle w:val="Hyperlink"/>
            <w:rFonts w:asciiTheme="minorHAnsi" w:hAnsiTheme="minorHAnsi"/>
            <w:sz w:val="20"/>
            <w:szCs w:val="20"/>
          </w:rPr>
          <w:t>http:</w:t>
        </w:r>
        <w:r w:rsidR="00FE00B9" w:rsidRPr="003E3F3F">
          <w:rPr>
            <w:rStyle w:val="Hyperlink"/>
            <w:rFonts w:asciiTheme="minorHAnsi" w:hAnsiTheme="minorHAnsi"/>
            <w:sz w:val="20"/>
            <w:szCs w:val="20"/>
          </w:rPr>
          <w:t>//ats-sb.adobe.com</w:t>
        </w:r>
        <w:r w:rsidR="00E45735" w:rsidRPr="003E3F3F">
          <w:rPr>
            <w:rStyle w:val="Hyperlink"/>
            <w:rFonts w:asciiTheme="minorHAnsi" w:hAnsiTheme="minorHAnsi"/>
            <w:sz w:val="20"/>
            <w:szCs w:val="20"/>
          </w:rPr>
          <w:t>/target/target_training/userXX/demo/royale/index.html</w:t>
        </w:r>
      </w:hyperlink>
    </w:p>
    <w:p w14:paraId="04672B88"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04FDB4B6"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Create a Multivariate Test</w:t>
      </w:r>
    </w:p>
    <w:p w14:paraId="140A555B"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The Visual Experience Composer in Target makes it easy to create your test right on a Target-enabled page and to modify portions of the page within Target. </w:t>
      </w:r>
    </w:p>
    <w:p w14:paraId="6B79301D" w14:textId="77777777" w:rsidR="00E45735" w:rsidRPr="003E3F3F" w:rsidRDefault="00D7595C" w:rsidP="00E45735">
      <w:pPr>
        <w:ind w:left="720"/>
        <w:rPr>
          <w:rFonts w:asciiTheme="minorHAnsi" w:hAnsiTheme="minorHAnsi"/>
          <w:sz w:val="20"/>
          <w:szCs w:val="20"/>
        </w:rPr>
      </w:pPr>
      <w:hyperlink r:id="rId73" w:history="1">
        <w:r w:rsidR="00E45735" w:rsidRPr="003E3F3F">
          <w:rPr>
            <w:rStyle w:val="Hyperlink"/>
            <w:rFonts w:asciiTheme="minorHAnsi" w:hAnsiTheme="minorHAnsi"/>
            <w:sz w:val="20"/>
            <w:szCs w:val="20"/>
          </w:rPr>
          <w:t>https://marketing.adobe.com/resources/help/en_US/target/mvt/t_create_multivariate_test.html</w:t>
        </w:r>
      </w:hyperlink>
    </w:p>
    <w:p w14:paraId="2337C13F" w14:textId="371A70F1" w:rsidR="00D75474" w:rsidRDefault="00D75474">
      <w:pPr>
        <w:rPr>
          <w:rFonts w:asciiTheme="minorHAnsi" w:hAnsiTheme="minorHAnsi"/>
          <w:sz w:val="20"/>
          <w:szCs w:val="20"/>
        </w:rPr>
      </w:pPr>
      <w:r>
        <w:rPr>
          <w:rFonts w:asciiTheme="minorHAnsi" w:hAnsiTheme="minorHAnsi"/>
          <w:sz w:val="20"/>
          <w:szCs w:val="20"/>
        </w:rPr>
        <w:br w:type="page"/>
      </w:r>
    </w:p>
    <w:p w14:paraId="5CEDF50D" w14:textId="77777777" w:rsidR="00B049AD" w:rsidRPr="003E3F3F" w:rsidRDefault="00B049AD" w:rsidP="00FE00B9">
      <w:pPr>
        <w:ind w:left="720"/>
        <w:outlineLvl w:val="0"/>
        <w:rPr>
          <w:rFonts w:asciiTheme="minorHAnsi" w:hAnsiTheme="minorHAnsi"/>
          <w:b/>
          <w:bCs/>
          <w:sz w:val="20"/>
          <w:szCs w:val="20"/>
        </w:rPr>
      </w:pPr>
      <w:r w:rsidRPr="003E3F3F">
        <w:rPr>
          <w:rFonts w:asciiTheme="minorHAnsi" w:hAnsiTheme="minorHAnsi"/>
          <w:b/>
          <w:bCs/>
          <w:sz w:val="20"/>
          <w:szCs w:val="20"/>
        </w:rPr>
        <w:lastRenderedPageBreak/>
        <w:t>Preview Experiences for a Multivariate Test</w:t>
      </w:r>
    </w:p>
    <w:p w14:paraId="2FDEDC79" w14:textId="77777777" w:rsidR="00B049AD" w:rsidRPr="003E3F3F" w:rsidRDefault="00B049AD" w:rsidP="00B049AD">
      <w:pPr>
        <w:ind w:left="720"/>
        <w:rPr>
          <w:rFonts w:asciiTheme="minorHAnsi" w:hAnsiTheme="minorHAnsi"/>
          <w:sz w:val="20"/>
          <w:szCs w:val="20"/>
        </w:rPr>
      </w:pPr>
      <w:r w:rsidRPr="003E3F3F">
        <w:rPr>
          <w:rFonts w:asciiTheme="minorHAnsi" w:hAnsiTheme="minorHAnsi"/>
          <w:sz w:val="20"/>
          <w:szCs w:val="20"/>
        </w:rPr>
        <w:t xml:space="preserve">Because a multivariate test compares multiple experiences on a page, it is helpful to preview the page with each experience. </w:t>
      </w:r>
    </w:p>
    <w:p w14:paraId="0142D831" w14:textId="5FA7A333" w:rsidR="00B650DA" w:rsidRPr="003E3F3F" w:rsidRDefault="00D7595C" w:rsidP="00B049AD">
      <w:pPr>
        <w:ind w:left="720"/>
        <w:rPr>
          <w:rFonts w:asciiTheme="minorHAnsi" w:hAnsiTheme="minorHAnsi"/>
          <w:sz w:val="20"/>
          <w:szCs w:val="20"/>
        </w:rPr>
      </w:pPr>
      <w:hyperlink r:id="rId74" w:history="1">
        <w:r w:rsidR="00B049AD" w:rsidRPr="003E3F3F">
          <w:rPr>
            <w:rStyle w:val="Hyperlink"/>
            <w:rFonts w:asciiTheme="minorHAnsi" w:hAnsiTheme="minorHAnsi"/>
            <w:sz w:val="20"/>
            <w:szCs w:val="20"/>
          </w:rPr>
          <w:t>https://marketing.adobe.com/resources/help/en_US/target/mvt/t_preview_experiences.html</w:t>
        </w:r>
      </w:hyperlink>
    </w:p>
    <w:p w14:paraId="544ADA49" w14:textId="77777777" w:rsidR="008B7E86" w:rsidRDefault="008B7E86" w:rsidP="00FE00B9">
      <w:pPr>
        <w:ind w:left="720"/>
        <w:outlineLvl w:val="0"/>
        <w:rPr>
          <w:rFonts w:asciiTheme="minorHAnsi" w:hAnsiTheme="minorHAnsi"/>
          <w:b/>
          <w:bCs/>
          <w:sz w:val="20"/>
          <w:szCs w:val="20"/>
        </w:rPr>
      </w:pPr>
    </w:p>
    <w:p w14:paraId="2CFD5957"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Estimate the Traffic Required for a Successful Test</w:t>
      </w:r>
    </w:p>
    <w:p w14:paraId="0F55E4E9" w14:textId="3B2C35EC"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Because a multivariate test compares multiple experiences, it is important to know how much traffic is required to provide meaningful results. The Traffic Estimator uses statistics about your page and the number of experiences being tested to estimate the amount of traffic and the test duration needed to make the test successful. </w:t>
      </w:r>
    </w:p>
    <w:p w14:paraId="6D3B6B4D" w14:textId="77777777" w:rsidR="00E45735" w:rsidRPr="003E3F3F" w:rsidRDefault="00D7595C" w:rsidP="00E45735">
      <w:pPr>
        <w:ind w:left="720"/>
        <w:rPr>
          <w:rFonts w:asciiTheme="minorHAnsi" w:hAnsiTheme="minorHAnsi"/>
          <w:sz w:val="20"/>
          <w:szCs w:val="20"/>
        </w:rPr>
      </w:pPr>
      <w:hyperlink r:id="rId75" w:history="1">
        <w:r w:rsidR="00E45735" w:rsidRPr="003E3F3F">
          <w:rPr>
            <w:rStyle w:val="Hyperlink"/>
            <w:rFonts w:asciiTheme="minorHAnsi" w:hAnsiTheme="minorHAnsi"/>
            <w:sz w:val="20"/>
            <w:szCs w:val="20"/>
          </w:rPr>
          <w:t>https://marketing.adobe.com/resources/help/en_US/target/mvt/t_traffic_estimator.html</w:t>
        </w:r>
      </w:hyperlink>
    </w:p>
    <w:p w14:paraId="40EE0BA0" w14:textId="56A4F504" w:rsidR="00E45735" w:rsidRPr="003E3F3F" w:rsidRDefault="00E45735" w:rsidP="00E45735">
      <w:pPr>
        <w:rPr>
          <w:rFonts w:asciiTheme="minorHAnsi" w:hAnsiTheme="minorHAnsi"/>
          <w:sz w:val="20"/>
          <w:szCs w:val="20"/>
        </w:rPr>
      </w:pPr>
    </w:p>
    <w:p w14:paraId="0740CE52" w14:textId="77777777" w:rsidR="00E45735" w:rsidRPr="003E3F3F" w:rsidRDefault="00E45735" w:rsidP="00FE00B9">
      <w:pPr>
        <w:outlineLvl w:val="0"/>
        <w:rPr>
          <w:rFonts w:asciiTheme="minorHAnsi" w:hAnsiTheme="minorHAnsi"/>
          <w:sz w:val="20"/>
          <w:szCs w:val="20"/>
        </w:rPr>
      </w:pPr>
      <w:r w:rsidRPr="003E3F3F">
        <w:rPr>
          <w:rFonts w:asciiTheme="minorHAnsi" w:hAnsiTheme="minorHAnsi"/>
          <w:b/>
          <w:bCs/>
          <w:i/>
          <w:iCs/>
          <w:sz w:val="20"/>
          <w:szCs w:val="20"/>
          <w:u w:val="single"/>
        </w:rPr>
        <w:t>Exercise 8.1 – Using the Adobe Debugger</w:t>
      </w:r>
    </w:p>
    <w:p w14:paraId="5C37E76B" w14:textId="7ECFE79F" w:rsidR="00E45735" w:rsidRPr="003E3F3F" w:rsidRDefault="00E45735" w:rsidP="00E45735">
      <w:pPr>
        <w:rPr>
          <w:rFonts w:asciiTheme="minorHAnsi" w:hAnsiTheme="minorHAnsi"/>
          <w:sz w:val="20"/>
          <w:szCs w:val="20"/>
        </w:rPr>
      </w:pPr>
    </w:p>
    <w:p w14:paraId="67B5E696"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Debugger Installation Instructions</w:t>
      </w:r>
    </w:p>
    <w:p w14:paraId="485BE5DA" w14:textId="77777777" w:rsidR="00E45735" w:rsidRPr="003E3F3F" w:rsidRDefault="00D7595C" w:rsidP="00E45735">
      <w:pPr>
        <w:ind w:left="720"/>
        <w:rPr>
          <w:rFonts w:asciiTheme="minorHAnsi" w:hAnsiTheme="minorHAnsi"/>
          <w:sz w:val="20"/>
          <w:szCs w:val="20"/>
        </w:rPr>
      </w:pPr>
      <w:hyperlink r:id="rId76" w:history="1">
        <w:r w:rsidR="00E45735" w:rsidRPr="003E3F3F">
          <w:rPr>
            <w:rStyle w:val="Hyperlink"/>
            <w:rFonts w:asciiTheme="minorHAnsi" w:hAnsiTheme="minorHAnsi"/>
            <w:sz w:val="20"/>
            <w:szCs w:val="20"/>
          </w:rPr>
          <w:t>https://marketing.adobe.com/resources/help/en_US/sc/implement/debugger_install.html</w:t>
        </w:r>
      </w:hyperlink>
    </w:p>
    <w:p w14:paraId="088DC27A"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416A7379"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Debugger Code</w:t>
      </w:r>
    </w:p>
    <w:p w14:paraId="7CECF789"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javascript:void(window.open("","dp_debugger","width=600,height=600,location=0,menubar=0,status=1,toolbar=0,resizable=1,scrollbars=1").document.write("&lt;script language='JavaScript' id=dbg src='https://www.adobetag.com/d1/digitalpulsedebugger/live/DPD.js'&gt;&lt;/"+"script&gt;"));</w:t>
      </w:r>
    </w:p>
    <w:p w14:paraId="29E14D63"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xml:space="preserve"> </w:t>
      </w:r>
    </w:p>
    <w:p w14:paraId="0A2F324D"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Google</w:t>
      </w:r>
    </w:p>
    <w:p w14:paraId="4FA979CE" w14:textId="77777777" w:rsidR="00E45735" w:rsidRPr="003E3F3F" w:rsidRDefault="00D7595C" w:rsidP="00E45735">
      <w:pPr>
        <w:ind w:left="720"/>
        <w:rPr>
          <w:rFonts w:asciiTheme="minorHAnsi" w:hAnsiTheme="minorHAnsi"/>
          <w:sz w:val="20"/>
          <w:szCs w:val="20"/>
        </w:rPr>
      </w:pPr>
      <w:hyperlink r:id="rId77" w:history="1">
        <w:r w:rsidR="00E45735" w:rsidRPr="003E3F3F">
          <w:rPr>
            <w:rStyle w:val="Hyperlink"/>
            <w:rFonts w:asciiTheme="minorHAnsi" w:hAnsiTheme="minorHAnsi"/>
            <w:sz w:val="20"/>
            <w:szCs w:val="20"/>
          </w:rPr>
          <w:t>http://www.google.com</w:t>
        </w:r>
      </w:hyperlink>
    </w:p>
    <w:p w14:paraId="33B2B8C4"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6A670461"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Garden Walkthrough Site</w:t>
      </w:r>
    </w:p>
    <w:p w14:paraId="0D1FDA87" w14:textId="1BAE7C84" w:rsidR="00E45735" w:rsidRPr="003E3F3F" w:rsidRDefault="00D7595C" w:rsidP="00E45735">
      <w:pPr>
        <w:ind w:left="720"/>
        <w:rPr>
          <w:rFonts w:asciiTheme="minorHAnsi" w:hAnsiTheme="minorHAnsi"/>
          <w:sz w:val="20"/>
          <w:szCs w:val="20"/>
        </w:rPr>
      </w:pPr>
      <w:hyperlink r:id="rId78" w:history="1">
        <w:r w:rsidR="00E45735"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E45735" w:rsidRPr="003E3F3F">
          <w:rPr>
            <w:rStyle w:val="Hyperlink"/>
            <w:rFonts w:asciiTheme="minorHAnsi" w:hAnsiTheme="minorHAnsi"/>
            <w:sz w:val="20"/>
            <w:szCs w:val="20"/>
          </w:rPr>
          <w:t>/target/target_training/userXX/index.html</w:t>
        </w:r>
      </w:hyperlink>
    </w:p>
    <w:p w14:paraId="1A0F25FE" w14:textId="1906C300" w:rsidR="00E45735" w:rsidRPr="003E3F3F" w:rsidRDefault="00E45735" w:rsidP="00E45735">
      <w:pPr>
        <w:ind w:left="720"/>
        <w:rPr>
          <w:rFonts w:asciiTheme="minorHAnsi" w:hAnsiTheme="minorHAnsi"/>
          <w:sz w:val="20"/>
          <w:szCs w:val="20"/>
        </w:rPr>
      </w:pPr>
    </w:p>
    <w:p w14:paraId="49BA26A5" w14:textId="77777777" w:rsidR="00105277" w:rsidRPr="003E3F3F" w:rsidRDefault="00105277" w:rsidP="00FE00B9">
      <w:pPr>
        <w:ind w:left="720"/>
        <w:outlineLvl w:val="0"/>
        <w:rPr>
          <w:rFonts w:ascii="Calibri" w:eastAsia="Times New Roman" w:hAnsi="Calibri"/>
          <w:color w:val="000000"/>
          <w:sz w:val="20"/>
          <w:szCs w:val="20"/>
        </w:rPr>
      </w:pPr>
      <w:r w:rsidRPr="003E3F3F">
        <w:rPr>
          <w:rFonts w:ascii="Calibri" w:eastAsia="Times New Roman" w:hAnsi="Calibri"/>
          <w:b/>
          <w:bCs/>
          <w:color w:val="000000"/>
          <w:sz w:val="20"/>
          <w:szCs w:val="20"/>
        </w:rPr>
        <w:t>Electronics Plus Site</w:t>
      </w:r>
    </w:p>
    <w:p w14:paraId="0569612F" w14:textId="5D40CFE5" w:rsidR="00105277" w:rsidRPr="003E3F3F" w:rsidRDefault="00D7595C" w:rsidP="00105277">
      <w:pPr>
        <w:ind w:left="720"/>
        <w:rPr>
          <w:rFonts w:ascii="Calibri" w:eastAsia="Times New Roman" w:hAnsi="Calibri"/>
          <w:color w:val="000000"/>
          <w:sz w:val="20"/>
          <w:szCs w:val="20"/>
        </w:rPr>
      </w:pPr>
      <w:hyperlink r:id="rId79" w:history="1">
        <w:r w:rsidR="00105277" w:rsidRPr="003E3F3F">
          <w:rPr>
            <w:rStyle w:val="Hyperlink"/>
            <w:rFonts w:ascii="Calibri" w:eastAsia="Times New Roman" w:hAnsi="Calibri"/>
            <w:sz w:val="20"/>
            <w:szCs w:val="20"/>
          </w:rPr>
          <w:t>http:</w:t>
        </w:r>
        <w:r w:rsidR="003E3F3F" w:rsidRPr="003E3F3F">
          <w:rPr>
            <w:rStyle w:val="Hyperlink"/>
            <w:rFonts w:ascii="Calibri" w:eastAsia="Times New Roman" w:hAnsi="Calibri"/>
            <w:sz w:val="20"/>
            <w:szCs w:val="20"/>
          </w:rPr>
          <w:t>//ats-sb.adobe.com</w:t>
        </w:r>
        <w:r w:rsidR="00105277" w:rsidRPr="003E3F3F">
          <w:rPr>
            <w:rStyle w:val="Hyperlink"/>
            <w:rFonts w:ascii="Calibri" w:eastAsia="Times New Roman" w:hAnsi="Calibri"/>
            <w:sz w:val="20"/>
            <w:szCs w:val="20"/>
          </w:rPr>
          <w:t>/userXX/electronicsplus/</w:t>
        </w:r>
      </w:hyperlink>
    </w:p>
    <w:p w14:paraId="71C2656E" w14:textId="77777777" w:rsidR="00105277" w:rsidRPr="003E3F3F" w:rsidRDefault="00105277" w:rsidP="00105277">
      <w:pPr>
        <w:ind w:left="720"/>
        <w:rPr>
          <w:rFonts w:asciiTheme="minorHAnsi" w:hAnsiTheme="minorHAnsi"/>
          <w:sz w:val="20"/>
          <w:szCs w:val="20"/>
        </w:rPr>
      </w:pPr>
    </w:p>
    <w:p w14:paraId="5231368C"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Glissade Site</w:t>
      </w:r>
    </w:p>
    <w:p w14:paraId="45067851" w14:textId="7E25809E" w:rsidR="00E45735" w:rsidRPr="003E3F3F" w:rsidRDefault="00D7595C" w:rsidP="00E45735">
      <w:pPr>
        <w:ind w:left="720"/>
        <w:rPr>
          <w:rFonts w:asciiTheme="minorHAnsi" w:hAnsiTheme="minorHAnsi"/>
          <w:sz w:val="20"/>
          <w:szCs w:val="20"/>
        </w:rPr>
      </w:pPr>
      <w:hyperlink r:id="rId80" w:history="1">
        <w:r w:rsidR="00E45735"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00E45735" w:rsidRPr="003E3F3F">
          <w:rPr>
            <w:rStyle w:val="Hyperlink"/>
            <w:rFonts w:asciiTheme="minorHAnsi" w:hAnsiTheme="minorHAnsi"/>
            <w:sz w:val="20"/>
            <w:szCs w:val="20"/>
          </w:rPr>
          <w:t>/target/target_training/userXX/demo/glissade/index.html</w:t>
        </w:r>
      </w:hyperlink>
    </w:p>
    <w:p w14:paraId="2BC0C838" w14:textId="095E13D4" w:rsidR="00E45735" w:rsidRPr="003E3F3F" w:rsidRDefault="00E45735" w:rsidP="00E45735">
      <w:pPr>
        <w:rPr>
          <w:rFonts w:asciiTheme="minorHAnsi" w:hAnsiTheme="minorHAnsi"/>
          <w:sz w:val="20"/>
          <w:szCs w:val="20"/>
        </w:rPr>
      </w:pPr>
      <w:r w:rsidRPr="003E3F3F">
        <w:rPr>
          <w:rFonts w:asciiTheme="minorHAnsi" w:hAnsiTheme="minorHAnsi"/>
          <w:sz w:val="20"/>
          <w:szCs w:val="20"/>
        </w:rPr>
        <w:t> </w:t>
      </w:r>
    </w:p>
    <w:p w14:paraId="1DCDD04E" w14:textId="77777777" w:rsidR="00E45735" w:rsidRPr="003E3F3F" w:rsidRDefault="00E45735" w:rsidP="00FE00B9">
      <w:pPr>
        <w:outlineLvl w:val="0"/>
        <w:rPr>
          <w:rFonts w:asciiTheme="minorHAnsi" w:hAnsiTheme="minorHAnsi"/>
          <w:sz w:val="20"/>
          <w:szCs w:val="20"/>
        </w:rPr>
      </w:pPr>
      <w:r w:rsidRPr="003E3F3F">
        <w:rPr>
          <w:rFonts w:asciiTheme="minorHAnsi" w:hAnsiTheme="minorHAnsi"/>
          <w:b/>
          <w:bCs/>
          <w:i/>
          <w:iCs/>
          <w:sz w:val="20"/>
          <w:szCs w:val="20"/>
          <w:u w:val="single"/>
        </w:rPr>
        <w:t>Exercise 8.2 – Using mboxTrace</w:t>
      </w:r>
    </w:p>
    <w:p w14:paraId="7BBD1082" w14:textId="77777777" w:rsidR="00E45735" w:rsidRPr="003E3F3F" w:rsidRDefault="00E45735" w:rsidP="00E45735">
      <w:pPr>
        <w:rPr>
          <w:rFonts w:asciiTheme="minorHAnsi" w:hAnsiTheme="minorHAnsi"/>
          <w:sz w:val="20"/>
          <w:szCs w:val="20"/>
        </w:rPr>
      </w:pPr>
      <w:r w:rsidRPr="003E3F3F">
        <w:rPr>
          <w:rFonts w:asciiTheme="minorHAnsi" w:hAnsiTheme="minorHAnsi"/>
          <w:sz w:val="20"/>
          <w:szCs w:val="20"/>
        </w:rPr>
        <w:t> </w:t>
      </w:r>
    </w:p>
    <w:p w14:paraId="1F2F32B4" w14:textId="77777777" w:rsidR="00E45735" w:rsidRPr="003E3F3F" w:rsidRDefault="00E45735" w:rsidP="00E45735">
      <w:pPr>
        <w:ind w:left="720"/>
        <w:rPr>
          <w:rFonts w:asciiTheme="minorHAnsi" w:hAnsiTheme="minorHAnsi"/>
          <w:sz w:val="20"/>
          <w:szCs w:val="20"/>
        </w:rPr>
      </w:pPr>
      <w:r w:rsidRPr="003E3F3F">
        <w:rPr>
          <w:rFonts w:asciiTheme="minorHAnsi" w:hAnsiTheme="minorHAnsi"/>
          <w:b/>
          <w:bCs/>
          <w:sz w:val="20"/>
          <w:szCs w:val="20"/>
        </w:rPr>
        <w:t>mboxTrace</w:t>
      </w:r>
    </w:p>
    <w:p w14:paraId="70B8F762" w14:textId="77777777" w:rsidR="00E45735" w:rsidRPr="003E3F3F" w:rsidRDefault="00D7595C" w:rsidP="00E45735">
      <w:pPr>
        <w:ind w:left="720"/>
        <w:rPr>
          <w:rFonts w:asciiTheme="minorHAnsi" w:hAnsiTheme="minorHAnsi"/>
          <w:sz w:val="20"/>
          <w:szCs w:val="20"/>
        </w:rPr>
      </w:pPr>
      <w:hyperlink r:id="rId81" w:history="1">
        <w:r w:rsidR="00E45735" w:rsidRPr="003E3F3F">
          <w:rPr>
            <w:rStyle w:val="Hyperlink"/>
            <w:rFonts w:asciiTheme="minorHAnsi" w:hAnsiTheme="minorHAnsi"/>
            <w:sz w:val="20"/>
            <w:szCs w:val="20"/>
          </w:rPr>
          <w:t>https://marketing.adobe.com/resources/help/en_US/target/?q=mboxTrace;q1=target;x1=t0</w:t>
        </w:r>
      </w:hyperlink>
    </w:p>
    <w:p w14:paraId="02F75C32"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6698ABB9"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Troubleshooting Content Delivery</w:t>
      </w:r>
    </w:p>
    <w:p w14:paraId="0A00D5F1"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If your page does not display the expected content, there are a few steps you can take to debug content delivery. </w:t>
      </w:r>
    </w:p>
    <w:p w14:paraId="5D1C4116" w14:textId="77777777" w:rsidR="00E45735" w:rsidRPr="003E3F3F" w:rsidRDefault="00D7595C" w:rsidP="00E45735">
      <w:pPr>
        <w:ind w:left="720"/>
        <w:rPr>
          <w:rFonts w:asciiTheme="minorHAnsi" w:hAnsiTheme="minorHAnsi"/>
          <w:sz w:val="20"/>
          <w:szCs w:val="20"/>
        </w:rPr>
      </w:pPr>
      <w:hyperlink r:id="rId82" w:history="1">
        <w:r w:rsidR="00E45735" w:rsidRPr="003E3F3F">
          <w:rPr>
            <w:rStyle w:val="Hyperlink"/>
            <w:rFonts w:asciiTheme="minorHAnsi" w:hAnsiTheme="minorHAnsi"/>
            <w:sz w:val="20"/>
            <w:szCs w:val="20"/>
          </w:rPr>
          <w:t>https://marketing.adobe.com/resources/help/en_US/target/target/c_content_trouble.html</w:t>
        </w:r>
      </w:hyperlink>
    </w:p>
    <w:p w14:paraId="1FF9CE39"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 </w:t>
      </w:r>
    </w:p>
    <w:p w14:paraId="4D692365"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Troubleshooting the Visual Experience Composer</w:t>
      </w:r>
    </w:p>
    <w:p w14:paraId="557FA67E" w14:textId="77777777" w:rsidR="00E45735" w:rsidRPr="003E3F3F" w:rsidRDefault="00E45735" w:rsidP="00E45735">
      <w:pPr>
        <w:ind w:left="720"/>
        <w:rPr>
          <w:rFonts w:asciiTheme="minorHAnsi" w:hAnsiTheme="minorHAnsi"/>
          <w:sz w:val="20"/>
          <w:szCs w:val="20"/>
        </w:rPr>
      </w:pPr>
      <w:r w:rsidRPr="003E3F3F">
        <w:rPr>
          <w:rFonts w:asciiTheme="minorHAnsi" w:hAnsiTheme="minorHAnsi"/>
          <w:sz w:val="20"/>
          <w:szCs w:val="20"/>
        </w:rPr>
        <w:t>Display problems sometimes occur in the Visual Experience Composer under certain conditions. </w:t>
      </w:r>
    </w:p>
    <w:p w14:paraId="1D231095" w14:textId="77777777" w:rsidR="00E45735" w:rsidRPr="003E3F3F" w:rsidRDefault="00D7595C" w:rsidP="00E45735">
      <w:pPr>
        <w:ind w:left="720"/>
        <w:rPr>
          <w:rFonts w:asciiTheme="minorHAnsi" w:hAnsiTheme="minorHAnsi"/>
          <w:sz w:val="20"/>
          <w:szCs w:val="20"/>
        </w:rPr>
      </w:pPr>
      <w:hyperlink r:id="rId83" w:history="1">
        <w:r w:rsidR="00E45735" w:rsidRPr="003E3F3F">
          <w:rPr>
            <w:rStyle w:val="Hyperlink"/>
            <w:rFonts w:asciiTheme="minorHAnsi" w:hAnsiTheme="minorHAnsi"/>
            <w:sz w:val="20"/>
            <w:szCs w:val="20"/>
          </w:rPr>
          <w:t>https://marketing.adobe.com/resources/help/en_US/target/target/r_troubleshoot_composer.html</w:t>
        </w:r>
      </w:hyperlink>
    </w:p>
    <w:p w14:paraId="4CC7ABC8" w14:textId="2BA77035" w:rsidR="00105277" w:rsidRPr="003E3F3F" w:rsidRDefault="00E45735" w:rsidP="006F6EFA">
      <w:pPr>
        <w:rPr>
          <w:rFonts w:asciiTheme="minorHAnsi" w:hAnsiTheme="minorHAnsi"/>
          <w:sz w:val="20"/>
          <w:szCs w:val="20"/>
        </w:rPr>
      </w:pPr>
      <w:r w:rsidRPr="003E3F3F">
        <w:rPr>
          <w:rFonts w:asciiTheme="minorHAnsi" w:hAnsiTheme="minorHAnsi"/>
          <w:sz w:val="20"/>
          <w:szCs w:val="20"/>
        </w:rPr>
        <w:t> </w:t>
      </w:r>
    </w:p>
    <w:p w14:paraId="713E821E" w14:textId="25E4DB99" w:rsidR="00E45735" w:rsidRPr="003E3F3F" w:rsidRDefault="00E45735" w:rsidP="00FE00B9">
      <w:pPr>
        <w:outlineLvl w:val="0"/>
        <w:rPr>
          <w:rFonts w:asciiTheme="minorHAnsi" w:hAnsiTheme="minorHAnsi"/>
          <w:sz w:val="20"/>
          <w:szCs w:val="20"/>
        </w:rPr>
      </w:pPr>
      <w:r w:rsidRPr="003E3F3F">
        <w:rPr>
          <w:rFonts w:asciiTheme="minorHAnsi" w:hAnsiTheme="minorHAnsi"/>
          <w:b/>
          <w:bCs/>
          <w:i/>
          <w:iCs/>
          <w:sz w:val="20"/>
          <w:szCs w:val="20"/>
          <w:u w:val="single"/>
        </w:rPr>
        <w:t>Exercise 8.3 – Troubleshooting Practice</w:t>
      </w:r>
    </w:p>
    <w:p w14:paraId="0612A94B" w14:textId="77777777" w:rsidR="00E45735" w:rsidRPr="003E3F3F" w:rsidRDefault="00E45735" w:rsidP="00E45735">
      <w:pPr>
        <w:rPr>
          <w:rFonts w:asciiTheme="minorHAnsi" w:hAnsiTheme="minorHAnsi"/>
          <w:sz w:val="20"/>
          <w:szCs w:val="20"/>
        </w:rPr>
      </w:pPr>
      <w:r w:rsidRPr="003E3F3F">
        <w:rPr>
          <w:rFonts w:asciiTheme="minorHAnsi" w:hAnsiTheme="minorHAnsi"/>
          <w:sz w:val="20"/>
          <w:szCs w:val="20"/>
        </w:rPr>
        <w:t> </w:t>
      </w:r>
    </w:p>
    <w:p w14:paraId="14F56768"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Debug Activity 1</w:t>
      </w:r>
    </w:p>
    <w:p w14:paraId="258CCD5C"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Activity name:  Debug Activity 1 - DO NOT DELETE</w:t>
      </w:r>
    </w:p>
    <w:p w14:paraId="25AF0E53" w14:textId="5EC55E15"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 xml:space="preserve">Activity URL: </w:t>
      </w:r>
      <w:hyperlink r:id="rId84" w:history="1">
        <w:r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Pr="003E3F3F">
          <w:rPr>
            <w:rStyle w:val="Hyperlink"/>
            <w:rFonts w:asciiTheme="minorHAnsi" w:hAnsiTheme="minorHAnsi"/>
            <w:sz w:val="20"/>
            <w:szCs w:val="20"/>
          </w:rPr>
          <w:t>/target/target_training/debug1/index.html</w:t>
        </w:r>
      </w:hyperlink>
    </w:p>
    <w:p w14:paraId="57C949C2" w14:textId="77777777" w:rsidR="00E45735" w:rsidRPr="003E3F3F" w:rsidRDefault="00E45735" w:rsidP="00E45735">
      <w:pPr>
        <w:ind w:left="720"/>
        <w:rPr>
          <w:rFonts w:asciiTheme="minorHAnsi" w:hAnsiTheme="minorHAnsi"/>
          <w:bCs/>
          <w:sz w:val="20"/>
          <w:szCs w:val="20"/>
        </w:rPr>
      </w:pPr>
    </w:p>
    <w:p w14:paraId="54C0E86D"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t>Debug Activity 2</w:t>
      </w:r>
    </w:p>
    <w:p w14:paraId="07A17E8F"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Activity name: Debug Activity 2 - DO NOT DELETE</w:t>
      </w:r>
    </w:p>
    <w:p w14:paraId="5980E912" w14:textId="10C95969"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 xml:space="preserve">Activity URL: </w:t>
      </w:r>
      <w:hyperlink r:id="rId85" w:history="1">
        <w:r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Pr="003E3F3F">
          <w:rPr>
            <w:rStyle w:val="Hyperlink"/>
            <w:rFonts w:asciiTheme="minorHAnsi" w:hAnsiTheme="minorHAnsi"/>
            <w:sz w:val="20"/>
            <w:szCs w:val="20"/>
          </w:rPr>
          <w:t>/target/target_training/debug2/</w:t>
        </w:r>
      </w:hyperlink>
    </w:p>
    <w:p w14:paraId="601F74C3" w14:textId="77777777" w:rsidR="00E45735" w:rsidRDefault="00E45735" w:rsidP="00E45735">
      <w:pPr>
        <w:ind w:left="720"/>
        <w:rPr>
          <w:rFonts w:asciiTheme="minorHAnsi" w:hAnsiTheme="minorHAnsi"/>
          <w:bCs/>
          <w:sz w:val="20"/>
          <w:szCs w:val="20"/>
        </w:rPr>
      </w:pPr>
    </w:p>
    <w:p w14:paraId="64274217" w14:textId="77777777" w:rsidR="00D7595C" w:rsidRDefault="00D7595C" w:rsidP="00E45735">
      <w:pPr>
        <w:ind w:left="720"/>
        <w:rPr>
          <w:rFonts w:asciiTheme="minorHAnsi" w:hAnsiTheme="minorHAnsi"/>
          <w:bCs/>
          <w:sz w:val="20"/>
          <w:szCs w:val="20"/>
        </w:rPr>
      </w:pPr>
    </w:p>
    <w:p w14:paraId="511F5986" w14:textId="77777777" w:rsidR="00D7595C" w:rsidRPr="003E3F3F" w:rsidRDefault="00D7595C" w:rsidP="00E45735">
      <w:pPr>
        <w:ind w:left="720"/>
        <w:rPr>
          <w:rFonts w:asciiTheme="minorHAnsi" w:hAnsiTheme="minorHAnsi"/>
          <w:bCs/>
          <w:sz w:val="20"/>
          <w:szCs w:val="20"/>
        </w:rPr>
      </w:pPr>
      <w:bookmarkStart w:id="0" w:name="_GoBack"/>
      <w:bookmarkEnd w:id="0"/>
    </w:p>
    <w:p w14:paraId="2CD3C19F"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b/>
          <w:bCs/>
          <w:sz w:val="20"/>
          <w:szCs w:val="20"/>
        </w:rPr>
        <w:lastRenderedPageBreak/>
        <w:t>Debug Activity 3</w:t>
      </w:r>
    </w:p>
    <w:p w14:paraId="52B7C6EE" w14:textId="77777777"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Activity name: Debug Activity 3 - DO NOT DELETE</w:t>
      </w:r>
    </w:p>
    <w:p w14:paraId="6F576DF4" w14:textId="69D5ACE3" w:rsidR="00E45735" w:rsidRPr="003E3F3F" w:rsidRDefault="00E45735" w:rsidP="00FE00B9">
      <w:pPr>
        <w:ind w:left="720"/>
        <w:outlineLvl w:val="0"/>
        <w:rPr>
          <w:rFonts w:asciiTheme="minorHAnsi" w:hAnsiTheme="minorHAnsi"/>
          <w:sz w:val="20"/>
          <w:szCs w:val="20"/>
        </w:rPr>
      </w:pPr>
      <w:r w:rsidRPr="003E3F3F">
        <w:rPr>
          <w:rFonts w:asciiTheme="minorHAnsi" w:hAnsiTheme="minorHAnsi"/>
          <w:sz w:val="20"/>
          <w:szCs w:val="20"/>
        </w:rPr>
        <w:t xml:space="preserve">Activity URL: </w:t>
      </w:r>
      <w:hyperlink r:id="rId86" w:history="1">
        <w:r w:rsidRPr="003E3F3F">
          <w:rPr>
            <w:rStyle w:val="Hyperlink"/>
            <w:rFonts w:asciiTheme="minorHAnsi" w:hAnsiTheme="minorHAnsi"/>
            <w:sz w:val="20"/>
            <w:szCs w:val="20"/>
          </w:rPr>
          <w:t>http:</w:t>
        </w:r>
        <w:r w:rsidR="003E3F3F" w:rsidRPr="003E3F3F">
          <w:rPr>
            <w:rStyle w:val="Hyperlink"/>
            <w:rFonts w:asciiTheme="minorHAnsi" w:hAnsiTheme="minorHAnsi"/>
            <w:sz w:val="20"/>
            <w:szCs w:val="20"/>
          </w:rPr>
          <w:t>//ats-sb.adobe.com</w:t>
        </w:r>
        <w:r w:rsidRPr="003E3F3F">
          <w:rPr>
            <w:rStyle w:val="Hyperlink"/>
            <w:rFonts w:asciiTheme="minorHAnsi" w:hAnsiTheme="minorHAnsi"/>
            <w:sz w:val="20"/>
            <w:szCs w:val="20"/>
          </w:rPr>
          <w:t>/target/target_training/debug3/index.html</w:t>
        </w:r>
      </w:hyperlink>
    </w:p>
    <w:p w14:paraId="16A2B4A5" w14:textId="77777777" w:rsidR="00F52447" w:rsidRPr="003E3F3F" w:rsidRDefault="00F52447" w:rsidP="00E45735">
      <w:pPr>
        <w:rPr>
          <w:rFonts w:asciiTheme="minorHAnsi" w:hAnsiTheme="minorHAnsi"/>
          <w:bCs/>
          <w:sz w:val="20"/>
          <w:szCs w:val="20"/>
        </w:rPr>
      </w:pPr>
    </w:p>
    <w:p w14:paraId="17D5646A" w14:textId="77777777" w:rsidR="0032224A" w:rsidRPr="003E3F3F" w:rsidRDefault="0032224A" w:rsidP="00E45735">
      <w:pPr>
        <w:rPr>
          <w:rFonts w:asciiTheme="minorHAnsi" w:hAnsiTheme="minorHAnsi"/>
          <w:bCs/>
          <w:sz w:val="20"/>
          <w:szCs w:val="20"/>
        </w:rPr>
      </w:pPr>
    </w:p>
    <w:p w14:paraId="7079E6E9" w14:textId="77777777" w:rsidR="0032224A" w:rsidRPr="003E3F3F" w:rsidRDefault="0032224A" w:rsidP="00E45735">
      <w:pPr>
        <w:rPr>
          <w:rFonts w:asciiTheme="minorHAnsi" w:hAnsiTheme="minorHAnsi"/>
          <w:bCs/>
          <w:sz w:val="20"/>
          <w:szCs w:val="20"/>
        </w:rPr>
      </w:pPr>
    </w:p>
    <w:sectPr w:rsidR="0032224A" w:rsidRPr="003E3F3F" w:rsidSect="008B7E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C8"/>
    <w:rsid w:val="000505BB"/>
    <w:rsid w:val="00105277"/>
    <w:rsid w:val="0026311E"/>
    <w:rsid w:val="0029545F"/>
    <w:rsid w:val="0032224A"/>
    <w:rsid w:val="003B02FF"/>
    <w:rsid w:val="003E3F3F"/>
    <w:rsid w:val="005109C4"/>
    <w:rsid w:val="005D27DD"/>
    <w:rsid w:val="005F39C7"/>
    <w:rsid w:val="006A7F08"/>
    <w:rsid w:val="006F6EFA"/>
    <w:rsid w:val="007926ED"/>
    <w:rsid w:val="00884B24"/>
    <w:rsid w:val="008B7E86"/>
    <w:rsid w:val="009846B3"/>
    <w:rsid w:val="009F4AC8"/>
    <w:rsid w:val="00B049AD"/>
    <w:rsid w:val="00B6268A"/>
    <w:rsid w:val="00B650DA"/>
    <w:rsid w:val="00BA5A14"/>
    <w:rsid w:val="00BE5EC7"/>
    <w:rsid w:val="00D75474"/>
    <w:rsid w:val="00D7595C"/>
    <w:rsid w:val="00E45735"/>
    <w:rsid w:val="00F52447"/>
    <w:rsid w:val="00F65180"/>
    <w:rsid w:val="00FE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D1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AC8"/>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AC8"/>
    <w:rPr>
      <w:color w:val="0563C1" w:themeColor="hyperlink"/>
      <w:u w:val="single"/>
    </w:rPr>
  </w:style>
  <w:style w:type="character" w:styleId="FollowedHyperlink">
    <w:name w:val="FollowedHyperlink"/>
    <w:basedOn w:val="DefaultParagraphFont"/>
    <w:uiPriority w:val="99"/>
    <w:semiHidden/>
    <w:unhideWhenUsed/>
    <w:rsid w:val="009F4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16877">
      <w:bodyDiv w:val="1"/>
      <w:marLeft w:val="0"/>
      <w:marRight w:val="0"/>
      <w:marTop w:val="0"/>
      <w:marBottom w:val="0"/>
      <w:divBdr>
        <w:top w:val="none" w:sz="0" w:space="0" w:color="auto"/>
        <w:left w:val="none" w:sz="0" w:space="0" w:color="auto"/>
        <w:bottom w:val="none" w:sz="0" w:space="0" w:color="auto"/>
        <w:right w:val="none" w:sz="0" w:space="0" w:color="auto"/>
      </w:divBdr>
    </w:div>
    <w:div w:id="925916406">
      <w:bodyDiv w:val="1"/>
      <w:marLeft w:val="0"/>
      <w:marRight w:val="0"/>
      <w:marTop w:val="0"/>
      <w:marBottom w:val="0"/>
      <w:divBdr>
        <w:top w:val="none" w:sz="0" w:space="0" w:color="auto"/>
        <w:left w:val="none" w:sz="0" w:space="0" w:color="auto"/>
        <w:bottom w:val="none" w:sz="0" w:space="0" w:color="auto"/>
        <w:right w:val="none" w:sz="0" w:space="0" w:color="auto"/>
      </w:divBdr>
    </w:div>
    <w:div w:id="1155219327">
      <w:bodyDiv w:val="1"/>
      <w:marLeft w:val="0"/>
      <w:marRight w:val="0"/>
      <w:marTop w:val="0"/>
      <w:marBottom w:val="0"/>
      <w:divBdr>
        <w:top w:val="none" w:sz="0" w:space="0" w:color="auto"/>
        <w:left w:val="none" w:sz="0" w:space="0" w:color="auto"/>
        <w:bottom w:val="none" w:sz="0" w:space="0" w:color="auto"/>
        <w:right w:val="none" w:sz="0" w:space="0" w:color="auto"/>
      </w:divBdr>
      <w:divsChild>
        <w:div w:id="1947542082">
          <w:marLeft w:val="0"/>
          <w:marRight w:val="0"/>
          <w:marTop w:val="0"/>
          <w:marBottom w:val="0"/>
          <w:divBdr>
            <w:top w:val="none" w:sz="0" w:space="0" w:color="auto"/>
            <w:left w:val="none" w:sz="0" w:space="0" w:color="auto"/>
            <w:bottom w:val="none" w:sz="0" w:space="0" w:color="auto"/>
            <w:right w:val="none" w:sz="0" w:space="0" w:color="auto"/>
          </w:divBdr>
        </w:div>
      </w:divsChild>
    </w:div>
    <w:div w:id="1649939696">
      <w:bodyDiv w:val="1"/>
      <w:marLeft w:val="0"/>
      <w:marRight w:val="0"/>
      <w:marTop w:val="0"/>
      <w:marBottom w:val="0"/>
      <w:divBdr>
        <w:top w:val="none" w:sz="0" w:space="0" w:color="auto"/>
        <w:left w:val="none" w:sz="0" w:space="0" w:color="auto"/>
        <w:bottom w:val="none" w:sz="0" w:space="0" w:color="auto"/>
        <w:right w:val="none" w:sz="0" w:space="0" w:color="auto"/>
      </w:divBdr>
      <w:divsChild>
        <w:div w:id="6675562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rketing.adobe.com/resources/help/en_US/target/" TargetMode="External"/><Relationship Id="rId6" Type="http://schemas.openxmlformats.org/officeDocument/2006/relationships/hyperlink" Target="https://marketing.adobe.com" TargetMode="External"/><Relationship Id="rId7" Type="http://schemas.openxmlformats.org/officeDocument/2006/relationships/hyperlink" Target="mailto:target_training+userXX@adobetest.com" TargetMode="External"/><Relationship Id="rId8" Type="http://schemas.openxmlformats.org/officeDocument/2006/relationships/hyperlink" Target="http://ats-sb.adobe.com/target/target_training/cvalenti" TargetMode="External"/><Relationship Id="rId9" Type="http://schemas.openxmlformats.org/officeDocument/2006/relationships/hyperlink" Target="http://ats-sb.adobe.com/target/target_training/cvalenti/demo" TargetMode="External"/><Relationship Id="rId10" Type="http://schemas.openxmlformats.org/officeDocument/2006/relationships/hyperlink" Target="http://ats-sb.adobe.com/target/target_training/cvalenti/geometrixx" TargetMode="External"/><Relationship Id="rId11" Type="http://schemas.openxmlformats.org/officeDocument/2006/relationships/hyperlink" Target="https://marketing.adobe.com/resources/help/en_US/sc/implement/debugger_install.html" TargetMode="External"/><Relationship Id="rId12" Type="http://schemas.openxmlformats.org/officeDocument/2006/relationships/hyperlink" Target="http://ats.adobe.com/target/target_training/userXX/demo/index.html" TargetMode="External"/><Relationship Id="rId13" Type="http://schemas.openxmlformats.org/officeDocument/2006/relationships/hyperlink" Target="http://ats.adobe.com/target/target_training/userXX/index.html" TargetMode="External"/><Relationship Id="rId14" Type="http://schemas.openxmlformats.org/officeDocument/2006/relationships/hyperlink" Target="http://ats.adobe.com/target/target_training/userXX/geometrixx/index.html" TargetMode="External"/><Relationship Id="rId15" Type="http://schemas.openxmlformats.org/officeDocument/2006/relationships/hyperlink" Target="http://ats.adobe.com/target/target_training/userXX/demo/portraiture/index.html" TargetMode="External"/><Relationship Id="rId16" Type="http://schemas.openxmlformats.org/officeDocument/2006/relationships/hyperlink" Target="http://ats.adobe.com/userXX/electronicsplus/" TargetMode="External"/><Relationship Id="rId17" Type="http://schemas.openxmlformats.org/officeDocument/2006/relationships/hyperlink" Target="http://ats.adobe.com/target/target_training/userXX/demo/coloregiallo/index.html" TargetMode="External"/><Relationship Id="rId18" Type="http://schemas.openxmlformats.org/officeDocument/2006/relationships/hyperlink" Target="http://ats.adobe.com/target/target_training/userXX/demo/glissade/index.html" TargetMode="External"/><Relationship Id="rId19" Type="http://schemas.openxmlformats.org/officeDocument/2006/relationships/hyperlink" Target="http://ats.adobe.com/target/target_training/userXX/demo/royale/index.html" TargetMode="External"/><Relationship Id="rId30" Type="http://schemas.openxmlformats.org/officeDocument/2006/relationships/hyperlink" Target="http://ats.adobe.com/target/target_training/userXX/geometrixx/checkout/confirmreceipt4.html" TargetMode="External"/><Relationship Id="rId31" Type="http://schemas.openxmlformats.org/officeDocument/2006/relationships/hyperlink" Target="http://ats.adobe.com/target/target_training/userXX/index.html" TargetMode="External"/><Relationship Id="rId32" Type="http://schemas.openxmlformats.org/officeDocument/2006/relationships/hyperlink" Target="http://ats.adobe.com/target/target_training/userXX/index.html" TargetMode="External"/><Relationship Id="rId33" Type="http://schemas.openxmlformats.org/officeDocument/2006/relationships/hyperlink" Target="http://ats.adobe.com/target/target_training/userXX/geometrixx/index.html" TargetMode="External"/><Relationship Id="rId34" Type="http://schemas.openxmlformats.org/officeDocument/2006/relationships/hyperlink" Target="http://ats.adobe.com/target/target_training/userXX/geometrixx/women/fineapparel/fineapparel.html" TargetMode="External"/><Relationship Id="rId35" Type="http://schemas.openxmlformats.org/officeDocument/2006/relationships/hyperlink" Target="http://ats.adobe.com/target/target_training/userXX/geometrixx/women/fineapparel/black_dress.html" TargetMode="External"/><Relationship Id="rId36" Type="http://schemas.openxmlformats.org/officeDocument/2006/relationships/hyperlink" Target="http://ats.adobe.com/target/target_training/userXX/geometrixx/women/fineapparel/red_dress.html" TargetMode="External"/><Relationship Id="rId37" Type="http://schemas.openxmlformats.org/officeDocument/2006/relationships/hyperlink" Target="http://ats.adobe.com/target/target_training/userXX/geometrixx/women/fineapparel/sequin_dress.html" TargetMode="External"/><Relationship Id="rId38" Type="http://schemas.openxmlformats.org/officeDocument/2006/relationships/hyperlink" Target="http://ats.adobe.com/target/target_training/userXX/geometrixx/women/fineapparel/silk_dress.html" TargetMode="External"/><Relationship Id="rId39" Type="http://schemas.openxmlformats.org/officeDocument/2006/relationships/hyperlink" Target="http://ats.adobe.com/target/target_training/userXX/demo/portraiture/index.html" TargetMode="External"/><Relationship Id="rId50" Type="http://schemas.openxmlformats.org/officeDocument/2006/relationships/hyperlink" Target="https://marketing.adobe.com/resources/help/en_US/target/target/c_target_frequency.html" TargetMode="External"/><Relationship Id="rId51" Type="http://schemas.openxmlformats.org/officeDocument/2006/relationships/hyperlink" Target="https://marketing.adobe.com/resources/help/en_US/tnt/pdf/js_expression_cheat_sheet.pdf" TargetMode="External"/><Relationship Id="rId52" Type="http://schemas.openxmlformats.org/officeDocument/2006/relationships/hyperlink" Target="http://ats.adobe.com/userXX/electronicsplus/" TargetMode="External"/><Relationship Id="rId53" Type="http://schemas.openxmlformats.org/officeDocument/2006/relationships/hyperlink" Target="http://ats.adobe.com/userXX/electronicsplus/buy5.php" TargetMode="External"/><Relationship Id="rId54" Type="http://schemas.openxmlformats.org/officeDocument/2006/relationships/hyperlink" Target="http://ats.adobe.com/target/target_training/userXX/index.html" TargetMode="External"/><Relationship Id="rId55" Type="http://schemas.openxmlformats.org/officeDocument/2006/relationships/hyperlink" Target="http://ats.adobe.com/target/target_training/userXX/index.html?mboxOverride.browserIp=62.254.222.177" TargetMode="External"/><Relationship Id="rId56" Type="http://schemas.openxmlformats.org/officeDocument/2006/relationships/hyperlink" Target="http://ats.adobe.com/target/target_training/userXX/index.html?mboxOverride.browserIp=65.124.161.144" TargetMode="External"/><Relationship Id="rId57" Type="http://schemas.openxmlformats.org/officeDocument/2006/relationships/hyperlink" Target="http://ats.adobe.com/target/target_training/userXX/index.html" TargetMode="External"/><Relationship Id="rId58" Type="http://schemas.openxmlformats.org/officeDocument/2006/relationships/hyperlink" Target="http://adobe-target.com/testcalculator.html" TargetMode="External"/><Relationship Id="rId59" Type="http://schemas.openxmlformats.org/officeDocument/2006/relationships/hyperlink" Target="https://marketing.adobe.com/resources/help/en_US/target/target/c_sample_size_determination.html" TargetMode="External"/><Relationship Id="rId70" Type="http://schemas.openxmlformats.org/officeDocument/2006/relationships/hyperlink" Target="http://ats.adobe.com/target/target_training/userXX/demo/glissade/index.html?color=blue" TargetMode="External"/><Relationship Id="rId71" Type="http://schemas.openxmlformats.org/officeDocument/2006/relationships/hyperlink" Target="http://ats.adobe.com/target/target_training/userXX/demo/glissade/index.html?color=purple" TargetMode="External"/><Relationship Id="rId72" Type="http://schemas.openxmlformats.org/officeDocument/2006/relationships/hyperlink" Target="http://ats.adobe.com/target/target_training/userXX/demo/royale/index.html" TargetMode="External"/><Relationship Id="rId73" Type="http://schemas.openxmlformats.org/officeDocument/2006/relationships/hyperlink" Target="https://marketing.adobe.com/resources/help/en_US/target/mvt/t_create_multivariate_test.html" TargetMode="External"/><Relationship Id="rId74" Type="http://schemas.openxmlformats.org/officeDocument/2006/relationships/hyperlink" Target="https://marketing.adobe.com/resources/help/en_US/target/mvt/t_preview_experiences.html" TargetMode="External"/><Relationship Id="rId75" Type="http://schemas.openxmlformats.org/officeDocument/2006/relationships/hyperlink" Target="https://marketing.adobe.com/resources/help/en_US/target/mvt/t_traffic_estimator.html" TargetMode="External"/><Relationship Id="rId76" Type="http://schemas.openxmlformats.org/officeDocument/2006/relationships/hyperlink" Target="https://marketing.adobe.com/resources/help/en_US/sc/implement/debugger_install.html" TargetMode="External"/><Relationship Id="rId77" Type="http://schemas.openxmlformats.org/officeDocument/2006/relationships/hyperlink" Target="http://www.google.com/" TargetMode="External"/><Relationship Id="rId78" Type="http://schemas.openxmlformats.org/officeDocument/2006/relationships/hyperlink" Target="http://ats.adobe.com/target/target_training/userXX/index.html" TargetMode="External"/><Relationship Id="rId79" Type="http://schemas.openxmlformats.org/officeDocument/2006/relationships/hyperlink" Target="http://ats.adobe.com/userXX/electronicsplus/" TargetMode="External"/><Relationship Id="rId20" Type="http://schemas.openxmlformats.org/officeDocument/2006/relationships/hyperlink" Target="http://ats.adobe.com/target/target_training/userXX/index.html" TargetMode="External"/><Relationship Id="rId21" Type="http://schemas.openxmlformats.org/officeDocument/2006/relationships/hyperlink" Target="http://ats.adobe.com/target/target_training/userXX/index.html?happy=true" TargetMode="External"/><Relationship Id="rId22" Type="http://schemas.openxmlformats.org/officeDocument/2006/relationships/hyperlink" Target="http://ats.adobe.com/target/target_training/userXX/geometrixx/index.html" TargetMode="External"/><Relationship Id="rId23" Type="http://schemas.openxmlformats.org/officeDocument/2006/relationships/hyperlink" Target="http://ats.adobe.com/target/target_training/userXX/geometrixx/checkout/confirmreceipt4.html" TargetMode="External"/><Relationship Id="rId24" Type="http://schemas.openxmlformats.org/officeDocument/2006/relationships/hyperlink" Target="http://ats.adobe.com/target/target_training/userXX/geometrixx/index.html" TargetMode="External"/><Relationship Id="rId25" Type="http://schemas.openxmlformats.org/officeDocument/2006/relationships/hyperlink" Target="http://ats.adobe.com/target/target_training/userXX/geometrixx/men/activewear/corduroy_blazer.html" TargetMode="External"/><Relationship Id="rId26" Type="http://schemas.openxmlformats.org/officeDocument/2006/relationships/hyperlink" Target="http://ats-sb.adobe.com/target/target_training/userXX/geometrixx/checkout/shoppingcart.html" TargetMode="External"/><Relationship Id="rId27" Type="http://schemas.openxmlformats.org/officeDocument/2006/relationships/hyperlink" Target="http://ats.adobe.com/target/target_training/userXX/geometrixx/checkout/shipping1.html" TargetMode="External"/><Relationship Id="rId28" Type="http://schemas.openxmlformats.org/officeDocument/2006/relationships/hyperlink" Target="http://ats.adobe.com/target/target_training/userXX/geometrixx/checkout/payment2.html" TargetMode="External"/><Relationship Id="rId29" Type="http://schemas.openxmlformats.org/officeDocument/2006/relationships/hyperlink" Target="http://ats-sb.adobe.com/target/target_training/userXX/geometrixx/checkout/orderreview3.html" TargetMode="External"/><Relationship Id="rId40" Type="http://schemas.openxmlformats.org/officeDocument/2006/relationships/hyperlink" Target="http://ats.adobe.com/target/target_training/userXX/demo/portraiture/index.html" TargetMode="External"/><Relationship Id="rId41" Type="http://schemas.openxmlformats.org/officeDocument/2006/relationships/hyperlink" Target="http://designmodo.com/responsive-design-examples" TargetMode="External"/><Relationship Id="rId42" Type="http://schemas.openxmlformats.org/officeDocument/2006/relationships/hyperlink" Target="http://viewportsizes.com" TargetMode="External"/><Relationship Id="rId43" Type="http://schemas.openxmlformats.org/officeDocument/2006/relationships/hyperlink" Target="http://ats.adobe.com/userXX/electronicsplus/" TargetMode="External"/><Relationship Id="rId44" Type="http://schemas.openxmlformats.org/officeDocument/2006/relationships/hyperlink" Target="http://ats-sb.adobe.com/userXX/electronicsplus/cart.php" TargetMode="External"/><Relationship Id="rId45" Type="http://schemas.openxmlformats.org/officeDocument/2006/relationships/hyperlink" Target="http://ats.adobe.com/userXX/electronicsplus/buy1.php" TargetMode="External"/><Relationship Id="rId46" Type="http://schemas.openxmlformats.org/officeDocument/2006/relationships/hyperlink" Target="http://ats.adobe.com/userXX/electronicsplus/buy2.php" TargetMode="External"/><Relationship Id="rId47" Type="http://schemas.openxmlformats.org/officeDocument/2006/relationships/hyperlink" Target="http://ats.adobe.com/userXX/electronicsplus/buy3.php" TargetMode="External"/><Relationship Id="rId48" Type="http://schemas.openxmlformats.org/officeDocument/2006/relationships/hyperlink" Target="https://marketing.adobe.com/resources/help/en_US/target/target/t_form_experience_composer.html" TargetMode="External"/><Relationship Id="rId49" Type="http://schemas.openxmlformats.org/officeDocument/2006/relationships/hyperlink" Target="https://marketing.adobe.com/resources/help/en_US/target/target/c_script_profile_attributes.html" TargetMode="External"/><Relationship Id="rId60" Type="http://schemas.openxmlformats.org/officeDocument/2006/relationships/hyperlink" Target="https://marketing.adobe.com/resources/help/en_US/target/target/c_sample_size_determination.html" TargetMode="External"/><Relationship Id="rId61" Type="http://schemas.openxmlformats.org/officeDocument/2006/relationships/hyperlink" Target="https://marketing.adobe.com/resources/help/en_US/target/target/c_sample_size_determination.html" TargetMode="External"/><Relationship Id="rId62" Type="http://schemas.openxmlformats.org/officeDocument/2006/relationships/hyperlink" Target="https://marketing.adobe.com/resources/help/en_US/target/target/c_sample_size_determination.html" TargetMode="External"/><Relationship Id="rId63" Type="http://schemas.openxmlformats.org/officeDocument/2006/relationships/hyperlink" Target="https://marketing.adobe.com/resources/help/en_US/target/target/c_sample_size_determination.html" TargetMode="External"/><Relationship Id="rId64" Type="http://schemas.openxmlformats.org/officeDocument/2006/relationships/hyperlink" Target="https://marketing.adobe.com/resources/help/en_US/target/target/c_sample_size_determination.html" TargetMode="External"/><Relationship Id="rId65" Type="http://schemas.openxmlformats.org/officeDocument/2006/relationships/hyperlink" Target="https://marketing.adobe.com/resources/help/en_US/target/target/c_sample_size_determination.html" TargetMode="External"/><Relationship Id="rId66" Type="http://schemas.openxmlformats.org/officeDocument/2006/relationships/hyperlink" Target="https://marketing.adobe.com/resources/help/en_US/target/target/c_sample_size_determination.html" TargetMode="External"/><Relationship Id="rId67" Type="http://schemas.openxmlformats.org/officeDocument/2006/relationships/hyperlink" Target="https://marketing.adobe.com/resources/help/en_US/target/target/c_sample_size_determination.html" TargetMode="External"/><Relationship Id="rId68" Type="http://schemas.openxmlformats.org/officeDocument/2006/relationships/hyperlink" Target="http://ats.adobe.com/target/target_training/userXX/demo/glissade/index.html" TargetMode="External"/><Relationship Id="rId69" Type="http://schemas.openxmlformats.org/officeDocument/2006/relationships/hyperlink" Target="http://ats.adobe.com/target/target_training/userXX/demo/glissade/index.html?color=red" TargetMode="External"/><Relationship Id="rId80" Type="http://schemas.openxmlformats.org/officeDocument/2006/relationships/hyperlink" Target="http://ats.adobe.com/target/target_training/userXX/demo/glissade/index.html" TargetMode="External"/><Relationship Id="rId81" Type="http://schemas.openxmlformats.org/officeDocument/2006/relationships/hyperlink" Target="https://marketing.adobe.com/resources/help/en_US/target/?q=mboxTrace;q1=target;x1=t0" TargetMode="External"/><Relationship Id="rId82" Type="http://schemas.openxmlformats.org/officeDocument/2006/relationships/hyperlink" Target="https://marketing.adobe.com/resources/help/en_US/target/target/c_content_trouble.html" TargetMode="External"/><Relationship Id="rId83" Type="http://schemas.openxmlformats.org/officeDocument/2006/relationships/hyperlink" Target="https://marketing.adobe.com/resources/help/en_US/target/target/r_troubleshoot_composer.html" TargetMode="External"/><Relationship Id="rId84" Type="http://schemas.openxmlformats.org/officeDocument/2006/relationships/hyperlink" Target="http://ats.adobe.com/target/target_training/debug1/index.html" TargetMode="External"/><Relationship Id="rId85" Type="http://schemas.openxmlformats.org/officeDocument/2006/relationships/hyperlink" Target="http://ats.adobe.com/target/target_training/debug2/" TargetMode="External"/><Relationship Id="rId86" Type="http://schemas.openxmlformats.org/officeDocument/2006/relationships/hyperlink" Target="http://ats.adobe.com/target/target_training/debug3/index.html" TargetMode="Externa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3156</Words>
  <Characters>17995</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Valentine</dc:creator>
  <cp:keywords/>
  <dc:description/>
  <cp:lastModifiedBy>Chris Valentine</cp:lastModifiedBy>
  <cp:revision>10</cp:revision>
  <dcterms:created xsi:type="dcterms:W3CDTF">2016-07-21T00:56:00Z</dcterms:created>
  <dcterms:modified xsi:type="dcterms:W3CDTF">2016-09-09T18:57:00Z</dcterms:modified>
</cp:coreProperties>
</file>