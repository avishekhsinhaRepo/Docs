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HAnsi"/>
          <w:color w:val="auto"/>
          <w:sz w:val="21"/>
          <w:szCs w:val="21"/>
        </w:rPr>
        <w:id w:val="-6561521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5E4EBA" w14:textId="52DB50C5" w:rsidR="00807BC3" w:rsidRPr="00DB2ABB" w:rsidRDefault="00807BC3">
          <w:pPr>
            <w:pStyle w:val="TOCHeading"/>
            <w:rPr>
              <w:rFonts w:asciiTheme="minorHAnsi" w:hAnsiTheme="minorHAnsi" w:cstheme="minorHAnsi"/>
            </w:rPr>
          </w:pPr>
          <w:r w:rsidRPr="00DB2ABB">
            <w:rPr>
              <w:rFonts w:asciiTheme="minorHAnsi" w:hAnsiTheme="minorHAnsi" w:cstheme="minorHAnsi"/>
            </w:rPr>
            <w:t>Table of Contents</w:t>
          </w:r>
        </w:p>
        <w:p w14:paraId="5DFD4B37" w14:textId="18DCBE09" w:rsidR="00B10484" w:rsidRDefault="00807BC3">
          <w:pPr>
            <w:pStyle w:val="TOC1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r w:rsidRPr="00DB2ABB">
            <w:rPr>
              <w:rFonts w:cstheme="minorHAnsi"/>
            </w:rPr>
            <w:fldChar w:fldCharType="begin"/>
          </w:r>
          <w:r w:rsidRPr="00DB2ABB">
            <w:rPr>
              <w:rFonts w:cstheme="minorHAnsi"/>
            </w:rPr>
            <w:instrText xml:space="preserve"> TOC \o "1-3" \h \z \u </w:instrText>
          </w:r>
          <w:r w:rsidRPr="00DB2ABB">
            <w:rPr>
              <w:rFonts w:cstheme="minorHAnsi"/>
            </w:rPr>
            <w:fldChar w:fldCharType="separate"/>
          </w:r>
          <w:hyperlink w:anchor="_Toc65948967" w:history="1">
            <w:r w:rsidR="00B10484" w:rsidRPr="00457F1F">
              <w:rPr>
                <w:rStyle w:val="Hyperlink"/>
                <w:noProof/>
              </w:rPr>
              <w:t>Java 8 Features</w:t>
            </w:r>
            <w:r w:rsidR="00B10484">
              <w:rPr>
                <w:noProof/>
                <w:webHidden/>
              </w:rPr>
              <w:tab/>
            </w:r>
            <w:r w:rsidR="00B10484">
              <w:rPr>
                <w:noProof/>
                <w:webHidden/>
              </w:rPr>
              <w:fldChar w:fldCharType="begin"/>
            </w:r>
            <w:r w:rsidR="00B10484">
              <w:rPr>
                <w:noProof/>
                <w:webHidden/>
              </w:rPr>
              <w:instrText xml:space="preserve"> PAGEREF _Toc65948967 \h </w:instrText>
            </w:r>
            <w:r w:rsidR="00B10484">
              <w:rPr>
                <w:noProof/>
                <w:webHidden/>
              </w:rPr>
            </w:r>
            <w:r w:rsidR="00B10484">
              <w:rPr>
                <w:noProof/>
                <w:webHidden/>
              </w:rPr>
              <w:fldChar w:fldCharType="separate"/>
            </w:r>
            <w:r w:rsidR="00B10484">
              <w:rPr>
                <w:noProof/>
                <w:webHidden/>
              </w:rPr>
              <w:t>2</w:t>
            </w:r>
            <w:r w:rsidR="00B10484">
              <w:rPr>
                <w:noProof/>
                <w:webHidden/>
              </w:rPr>
              <w:fldChar w:fldCharType="end"/>
            </w:r>
          </w:hyperlink>
        </w:p>
        <w:p w14:paraId="593B59E5" w14:textId="79D2FC7A" w:rsidR="00B10484" w:rsidRDefault="00DD4166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65948968" w:history="1">
            <w:r w:rsidR="00B10484" w:rsidRPr="00457F1F">
              <w:rPr>
                <w:rStyle w:val="Hyperlink"/>
                <w:rFonts w:cstheme="minorHAnsi"/>
                <w:noProof/>
              </w:rPr>
              <w:t>INTERFACES IN JAVA 8</w:t>
            </w:r>
            <w:r w:rsidR="00B10484">
              <w:rPr>
                <w:noProof/>
                <w:webHidden/>
              </w:rPr>
              <w:tab/>
            </w:r>
            <w:r w:rsidR="00B10484">
              <w:rPr>
                <w:noProof/>
                <w:webHidden/>
              </w:rPr>
              <w:fldChar w:fldCharType="begin"/>
            </w:r>
            <w:r w:rsidR="00B10484">
              <w:rPr>
                <w:noProof/>
                <w:webHidden/>
              </w:rPr>
              <w:instrText xml:space="preserve"> PAGEREF _Toc65948968 \h </w:instrText>
            </w:r>
            <w:r w:rsidR="00B10484">
              <w:rPr>
                <w:noProof/>
                <w:webHidden/>
              </w:rPr>
            </w:r>
            <w:r w:rsidR="00B10484">
              <w:rPr>
                <w:noProof/>
                <w:webHidden/>
              </w:rPr>
              <w:fldChar w:fldCharType="separate"/>
            </w:r>
            <w:r w:rsidR="00B10484">
              <w:rPr>
                <w:noProof/>
                <w:webHidden/>
              </w:rPr>
              <w:t>2</w:t>
            </w:r>
            <w:r w:rsidR="00B10484">
              <w:rPr>
                <w:noProof/>
                <w:webHidden/>
              </w:rPr>
              <w:fldChar w:fldCharType="end"/>
            </w:r>
          </w:hyperlink>
        </w:p>
        <w:p w14:paraId="54F479A9" w14:textId="5456DF9F" w:rsidR="00B10484" w:rsidRDefault="00DD4166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65948969" w:history="1">
            <w:r w:rsidR="00B10484" w:rsidRPr="00457F1F">
              <w:rPr>
                <w:rStyle w:val="Hyperlink"/>
                <w:noProof/>
              </w:rPr>
              <w:t>DEFAULT METHODS IN MULTIPLE INHERITANCE</w:t>
            </w:r>
            <w:r w:rsidR="00B10484">
              <w:rPr>
                <w:noProof/>
                <w:webHidden/>
              </w:rPr>
              <w:tab/>
            </w:r>
            <w:r w:rsidR="00B10484">
              <w:rPr>
                <w:noProof/>
                <w:webHidden/>
              </w:rPr>
              <w:fldChar w:fldCharType="begin"/>
            </w:r>
            <w:r w:rsidR="00B10484">
              <w:rPr>
                <w:noProof/>
                <w:webHidden/>
              </w:rPr>
              <w:instrText xml:space="preserve"> PAGEREF _Toc65948969 \h </w:instrText>
            </w:r>
            <w:r w:rsidR="00B10484">
              <w:rPr>
                <w:noProof/>
                <w:webHidden/>
              </w:rPr>
            </w:r>
            <w:r w:rsidR="00B10484">
              <w:rPr>
                <w:noProof/>
                <w:webHidden/>
              </w:rPr>
              <w:fldChar w:fldCharType="separate"/>
            </w:r>
            <w:r w:rsidR="00B10484">
              <w:rPr>
                <w:noProof/>
                <w:webHidden/>
              </w:rPr>
              <w:t>2</w:t>
            </w:r>
            <w:r w:rsidR="00B10484">
              <w:rPr>
                <w:noProof/>
                <w:webHidden/>
              </w:rPr>
              <w:fldChar w:fldCharType="end"/>
            </w:r>
          </w:hyperlink>
        </w:p>
        <w:p w14:paraId="41EC2F92" w14:textId="04639354" w:rsidR="00B10484" w:rsidRDefault="00DD4166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65948970" w:history="1">
            <w:r w:rsidR="00B10484" w:rsidRPr="00457F1F">
              <w:rPr>
                <w:rStyle w:val="Hyperlink"/>
                <w:rFonts w:cstheme="minorHAnsi"/>
                <w:noProof/>
              </w:rPr>
              <w:t>WHY LAMBDAS?</w:t>
            </w:r>
            <w:r w:rsidR="00B10484">
              <w:rPr>
                <w:noProof/>
                <w:webHidden/>
              </w:rPr>
              <w:tab/>
            </w:r>
            <w:r w:rsidR="00B10484">
              <w:rPr>
                <w:noProof/>
                <w:webHidden/>
              </w:rPr>
              <w:fldChar w:fldCharType="begin"/>
            </w:r>
            <w:r w:rsidR="00B10484">
              <w:rPr>
                <w:noProof/>
                <w:webHidden/>
              </w:rPr>
              <w:instrText xml:space="preserve"> PAGEREF _Toc65948970 \h </w:instrText>
            </w:r>
            <w:r w:rsidR="00B10484">
              <w:rPr>
                <w:noProof/>
                <w:webHidden/>
              </w:rPr>
            </w:r>
            <w:r w:rsidR="00B10484">
              <w:rPr>
                <w:noProof/>
                <w:webHidden/>
              </w:rPr>
              <w:fldChar w:fldCharType="separate"/>
            </w:r>
            <w:r w:rsidR="00B10484">
              <w:rPr>
                <w:noProof/>
                <w:webHidden/>
              </w:rPr>
              <w:t>3</w:t>
            </w:r>
            <w:r w:rsidR="00B10484">
              <w:rPr>
                <w:noProof/>
                <w:webHidden/>
              </w:rPr>
              <w:fldChar w:fldCharType="end"/>
            </w:r>
          </w:hyperlink>
        </w:p>
        <w:p w14:paraId="1CE9D274" w14:textId="0EA9494E" w:rsidR="00B10484" w:rsidRDefault="00DD4166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65948971" w:history="1">
            <w:r w:rsidR="00B10484" w:rsidRPr="00457F1F">
              <w:rPr>
                <w:rStyle w:val="Hyperlink"/>
                <w:rFonts w:cstheme="minorHAnsi"/>
                <w:noProof/>
              </w:rPr>
              <w:t>CONCEPTS OF LAMBDA</w:t>
            </w:r>
            <w:r w:rsidR="00B10484">
              <w:rPr>
                <w:noProof/>
                <w:webHidden/>
              </w:rPr>
              <w:tab/>
            </w:r>
            <w:r w:rsidR="00B10484">
              <w:rPr>
                <w:noProof/>
                <w:webHidden/>
              </w:rPr>
              <w:fldChar w:fldCharType="begin"/>
            </w:r>
            <w:r w:rsidR="00B10484">
              <w:rPr>
                <w:noProof/>
                <w:webHidden/>
              </w:rPr>
              <w:instrText xml:space="preserve"> PAGEREF _Toc65948971 \h </w:instrText>
            </w:r>
            <w:r w:rsidR="00B10484">
              <w:rPr>
                <w:noProof/>
                <w:webHidden/>
              </w:rPr>
            </w:r>
            <w:r w:rsidR="00B10484">
              <w:rPr>
                <w:noProof/>
                <w:webHidden/>
              </w:rPr>
              <w:fldChar w:fldCharType="separate"/>
            </w:r>
            <w:r w:rsidR="00B10484">
              <w:rPr>
                <w:noProof/>
                <w:webHidden/>
              </w:rPr>
              <w:t>3</w:t>
            </w:r>
            <w:r w:rsidR="00B10484">
              <w:rPr>
                <w:noProof/>
                <w:webHidden/>
              </w:rPr>
              <w:fldChar w:fldCharType="end"/>
            </w:r>
          </w:hyperlink>
        </w:p>
        <w:p w14:paraId="513B5A85" w14:textId="5D7BB008" w:rsidR="00B10484" w:rsidRDefault="00DD4166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65948972" w:history="1">
            <w:r w:rsidR="00B10484" w:rsidRPr="00457F1F">
              <w:rPr>
                <w:rStyle w:val="Hyperlink"/>
                <w:noProof/>
              </w:rPr>
              <w:t>LAMBDA EXPRESSIONS</w:t>
            </w:r>
            <w:r w:rsidR="00B10484">
              <w:rPr>
                <w:noProof/>
                <w:webHidden/>
              </w:rPr>
              <w:tab/>
            </w:r>
            <w:r w:rsidR="00B10484">
              <w:rPr>
                <w:noProof/>
                <w:webHidden/>
              </w:rPr>
              <w:fldChar w:fldCharType="begin"/>
            </w:r>
            <w:r w:rsidR="00B10484">
              <w:rPr>
                <w:noProof/>
                <w:webHidden/>
              </w:rPr>
              <w:instrText xml:space="preserve"> PAGEREF _Toc65948972 \h </w:instrText>
            </w:r>
            <w:r w:rsidR="00B10484">
              <w:rPr>
                <w:noProof/>
                <w:webHidden/>
              </w:rPr>
            </w:r>
            <w:r w:rsidR="00B10484">
              <w:rPr>
                <w:noProof/>
                <w:webHidden/>
              </w:rPr>
              <w:fldChar w:fldCharType="separate"/>
            </w:r>
            <w:r w:rsidR="00B10484">
              <w:rPr>
                <w:noProof/>
                <w:webHidden/>
              </w:rPr>
              <w:t>4</w:t>
            </w:r>
            <w:r w:rsidR="00B10484">
              <w:rPr>
                <w:noProof/>
                <w:webHidden/>
              </w:rPr>
              <w:fldChar w:fldCharType="end"/>
            </w:r>
          </w:hyperlink>
        </w:p>
        <w:p w14:paraId="6D0C8ADD" w14:textId="4C32C52C" w:rsidR="00B10484" w:rsidRDefault="00DD4166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65948973" w:history="1">
            <w:r w:rsidR="00B10484" w:rsidRPr="00457F1F">
              <w:rPr>
                <w:rStyle w:val="Hyperlink"/>
                <w:noProof/>
              </w:rPr>
              <w:t>VALID AND INVALID LAMBDA EXPRESSIONS</w:t>
            </w:r>
            <w:r w:rsidR="00B10484">
              <w:rPr>
                <w:noProof/>
                <w:webHidden/>
              </w:rPr>
              <w:tab/>
            </w:r>
            <w:r w:rsidR="00B10484">
              <w:rPr>
                <w:noProof/>
                <w:webHidden/>
              </w:rPr>
              <w:fldChar w:fldCharType="begin"/>
            </w:r>
            <w:r w:rsidR="00B10484">
              <w:rPr>
                <w:noProof/>
                <w:webHidden/>
              </w:rPr>
              <w:instrText xml:space="preserve"> PAGEREF _Toc65948973 \h </w:instrText>
            </w:r>
            <w:r w:rsidR="00B10484">
              <w:rPr>
                <w:noProof/>
                <w:webHidden/>
              </w:rPr>
            </w:r>
            <w:r w:rsidR="00B10484">
              <w:rPr>
                <w:noProof/>
                <w:webHidden/>
              </w:rPr>
              <w:fldChar w:fldCharType="separate"/>
            </w:r>
            <w:r w:rsidR="00B10484">
              <w:rPr>
                <w:noProof/>
                <w:webHidden/>
              </w:rPr>
              <w:t>4</w:t>
            </w:r>
            <w:r w:rsidR="00B10484">
              <w:rPr>
                <w:noProof/>
                <w:webHidden/>
              </w:rPr>
              <w:fldChar w:fldCharType="end"/>
            </w:r>
          </w:hyperlink>
        </w:p>
        <w:p w14:paraId="1538255E" w14:textId="251C660A" w:rsidR="00B10484" w:rsidRDefault="00DD4166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65948974" w:history="1">
            <w:r w:rsidR="00B10484" w:rsidRPr="00457F1F">
              <w:rPr>
                <w:rStyle w:val="Hyperlink"/>
                <w:noProof/>
              </w:rPr>
              <w:t>FUNCTIONAL INTERFACE</w:t>
            </w:r>
            <w:r w:rsidR="00B10484">
              <w:rPr>
                <w:noProof/>
                <w:webHidden/>
              </w:rPr>
              <w:tab/>
            </w:r>
            <w:r w:rsidR="00B10484">
              <w:rPr>
                <w:noProof/>
                <w:webHidden/>
              </w:rPr>
              <w:fldChar w:fldCharType="begin"/>
            </w:r>
            <w:r w:rsidR="00B10484">
              <w:rPr>
                <w:noProof/>
                <w:webHidden/>
              </w:rPr>
              <w:instrText xml:space="preserve"> PAGEREF _Toc65948974 \h </w:instrText>
            </w:r>
            <w:r w:rsidR="00B10484">
              <w:rPr>
                <w:noProof/>
                <w:webHidden/>
              </w:rPr>
            </w:r>
            <w:r w:rsidR="00B10484">
              <w:rPr>
                <w:noProof/>
                <w:webHidden/>
              </w:rPr>
              <w:fldChar w:fldCharType="separate"/>
            </w:r>
            <w:r w:rsidR="00B10484">
              <w:rPr>
                <w:noProof/>
                <w:webHidden/>
              </w:rPr>
              <w:t>4</w:t>
            </w:r>
            <w:r w:rsidR="00B10484">
              <w:rPr>
                <w:noProof/>
                <w:webHidden/>
              </w:rPr>
              <w:fldChar w:fldCharType="end"/>
            </w:r>
          </w:hyperlink>
        </w:p>
        <w:p w14:paraId="25FE3BFA" w14:textId="3A8638EF" w:rsidR="00B10484" w:rsidRDefault="00DD4166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65948975" w:history="1">
            <w:r w:rsidR="00B10484" w:rsidRPr="00457F1F">
              <w:rPr>
                <w:rStyle w:val="Hyperlink"/>
                <w:noProof/>
              </w:rPr>
              <w:t>FUNCTIONAL INTERFACES IN INHERITANCE</w:t>
            </w:r>
            <w:r w:rsidR="00B10484">
              <w:rPr>
                <w:noProof/>
                <w:webHidden/>
              </w:rPr>
              <w:tab/>
            </w:r>
            <w:r w:rsidR="00B10484">
              <w:rPr>
                <w:noProof/>
                <w:webHidden/>
              </w:rPr>
              <w:fldChar w:fldCharType="begin"/>
            </w:r>
            <w:r w:rsidR="00B10484">
              <w:rPr>
                <w:noProof/>
                <w:webHidden/>
              </w:rPr>
              <w:instrText xml:space="preserve"> PAGEREF _Toc65948975 \h </w:instrText>
            </w:r>
            <w:r w:rsidR="00B10484">
              <w:rPr>
                <w:noProof/>
                <w:webHidden/>
              </w:rPr>
            </w:r>
            <w:r w:rsidR="00B10484">
              <w:rPr>
                <w:noProof/>
                <w:webHidden/>
              </w:rPr>
              <w:fldChar w:fldCharType="separate"/>
            </w:r>
            <w:r w:rsidR="00B10484">
              <w:rPr>
                <w:noProof/>
                <w:webHidden/>
              </w:rPr>
              <w:t>5</w:t>
            </w:r>
            <w:r w:rsidR="00B10484">
              <w:rPr>
                <w:noProof/>
                <w:webHidden/>
              </w:rPr>
              <w:fldChar w:fldCharType="end"/>
            </w:r>
          </w:hyperlink>
        </w:p>
        <w:p w14:paraId="254F9B79" w14:textId="645CD0CA" w:rsidR="00B10484" w:rsidRDefault="00DD4166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65948976" w:history="1">
            <w:r w:rsidR="00B10484" w:rsidRPr="00457F1F">
              <w:rPr>
                <w:rStyle w:val="Hyperlink"/>
                <w:noProof/>
              </w:rPr>
              <w:t>USING LAMBDA EXPRESSION</w:t>
            </w:r>
            <w:r w:rsidR="00B10484">
              <w:rPr>
                <w:noProof/>
                <w:webHidden/>
              </w:rPr>
              <w:tab/>
            </w:r>
            <w:r w:rsidR="00B10484">
              <w:rPr>
                <w:noProof/>
                <w:webHidden/>
              </w:rPr>
              <w:fldChar w:fldCharType="begin"/>
            </w:r>
            <w:r w:rsidR="00B10484">
              <w:rPr>
                <w:noProof/>
                <w:webHidden/>
              </w:rPr>
              <w:instrText xml:space="preserve"> PAGEREF _Toc65948976 \h </w:instrText>
            </w:r>
            <w:r w:rsidR="00B10484">
              <w:rPr>
                <w:noProof/>
                <w:webHidden/>
              </w:rPr>
            </w:r>
            <w:r w:rsidR="00B10484">
              <w:rPr>
                <w:noProof/>
                <w:webHidden/>
              </w:rPr>
              <w:fldChar w:fldCharType="separate"/>
            </w:r>
            <w:r w:rsidR="00B10484">
              <w:rPr>
                <w:noProof/>
                <w:webHidden/>
              </w:rPr>
              <w:t>5</w:t>
            </w:r>
            <w:r w:rsidR="00B10484">
              <w:rPr>
                <w:noProof/>
                <w:webHidden/>
              </w:rPr>
              <w:fldChar w:fldCharType="end"/>
            </w:r>
          </w:hyperlink>
        </w:p>
        <w:p w14:paraId="7A0C2687" w14:textId="5D344FF6" w:rsidR="00B10484" w:rsidRDefault="00DD4166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65948977" w:history="1">
            <w:r w:rsidR="00B10484" w:rsidRPr="00457F1F">
              <w:rPr>
                <w:rStyle w:val="Hyperlink"/>
                <w:noProof/>
              </w:rPr>
              <w:t>EXAMPLES</w:t>
            </w:r>
            <w:r w:rsidR="00B10484">
              <w:rPr>
                <w:noProof/>
                <w:webHidden/>
              </w:rPr>
              <w:tab/>
            </w:r>
            <w:r w:rsidR="00B10484">
              <w:rPr>
                <w:noProof/>
                <w:webHidden/>
              </w:rPr>
              <w:fldChar w:fldCharType="begin"/>
            </w:r>
            <w:r w:rsidR="00B10484">
              <w:rPr>
                <w:noProof/>
                <w:webHidden/>
              </w:rPr>
              <w:instrText xml:space="preserve"> PAGEREF _Toc65948977 \h </w:instrText>
            </w:r>
            <w:r w:rsidR="00B10484">
              <w:rPr>
                <w:noProof/>
                <w:webHidden/>
              </w:rPr>
            </w:r>
            <w:r w:rsidR="00B10484">
              <w:rPr>
                <w:noProof/>
                <w:webHidden/>
              </w:rPr>
              <w:fldChar w:fldCharType="separate"/>
            </w:r>
            <w:r w:rsidR="00B10484">
              <w:rPr>
                <w:noProof/>
                <w:webHidden/>
              </w:rPr>
              <w:t>6</w:t>
            </w:r>
            <w:r w:rsidR="00B10484">
              <w:rPr>
                <w:noProof/>
                <w:webHidden/>
              </w:rPr>
              <w:fldChar w:fldCharType="end"/>
            </w:r>
          </w:hyperlink>
        </w:p>
        <w:p w14:paraId="3F2F0460" w14:textId="1A015BB3" w:rsidR="00B10484" w:rsidRDefault="00DD4166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65948978" w:history="1">
            <w:r w:rsidR="00B10484" w:rsidRPr="00457F1F">
              <w:rPr>
                <w:rStyle w:val="Hyperlink"/>
                <w:noProof/>
              </w:rPr>
              <w:t>STREAMS API</w:t>
            </w:r>
            <w:r w:rsidR="00B10484">
              <w:rPr>
                <w:noProof/>
                <w:webHidden/>
              </w:rPr>
              <w:tab/>
            </w:r>
            <w:r w:rsidR="00B10484">
              <w:rPr>
                <w:noProof/>
                <w:webHidden/>
              </w:rPr>
              <w:fldChar w:fldCharType="begin"/>
            </w:r>
            <w:r w:rsidR="00B10484">
              <w:rPr>
                <w:noProof/>
                <w:webHidden/>
              </w:rPr>
              <w:instrText xml:space="preserve"> PAGEREF _Toc65948978 \h </w:instrText>
            </w:r>
            <w:r w:rsidR="00B10484">
              <w:rPr>
                <w:noProof/>
                <w:webHidden/>
              </w:rPr>
            </w:r>
            <w:r w:rsidR="00B10484">
              <w:rPr>
                <w:noProof/>
                <w:webHidden/>
              </w:rPr>
              <w:fldChar w:fldCharType="separate"/>
            </w:r>
            <w:r w:rsidR="00B10484">
              <w:rPr>
                <w:noProof/>
                <w:webHidden/>
              </w:rPr>
              <w:t>8</w:t>
            </w:r>
            <w:r w:rsidR="00B10484">
              <w:rPr>
                <w:noProof/>
                <w:webHidden/>
              </w:rPr>
              <w:fldChar w:fldCharType="end"/>
            </w:r>
          </w:hyperlink>
        </w:p>
        <w:p w14:paraId="09C7B01E" w14:textId="279A7160" w:rsidR="00B10484" w:rsidRDefault="00DD4166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65948979" w:history="1">
            <w:r w:rsidR="00B10484" w:rsidRPr="00457F1F">
              <w:rPr>
                <w:rStyle w:val="Hyperlink"/>
                <w:noProof/>
              </w:rPr>
              <w:t>ANALOGY OF STREAMS</w:t>
            </w:r>
            <w:r w:rsidR="00B10484">
              <w:rPr>
                <w:noProof/>
                <w:webHidden/>
              </w:rPr>
              <w:tab/>
            </w:r>
            <w:r w:rsidR="00B10484">
              <w:rPr>
                <w:noProof/>
                <w:webHidden/>
              </w:rPr>
              <w:fldChar w:fldCharType="begin"/>
            </w:r>
            <w:r w:rsidR="00B10484">
              <w:rPr>
                <w:noProof/>
                <w:webHidden/>
              </w:rPr>
              <w:instrText xml:space="preserve"> PAGEREF _Toc65948979 \h </w:instrText>
            </w:r>
            <w:r w:rsidR="00B10484">
              <w:rPr>
                <w:noProof/>
                <w:webHidden/>
              </w:rPr>
            </w:r>
            <w:r w:rsidR="00B10484">
              <w:rPr>
                <w:noProof/>
                <w:webHidden/>
              </w:rPr>
              <w:fldChar w:fldCharType="separate"/>
            </w:r>
            <w:r w:rsidR="00B10484">
              <w:rPr>
                <w:noProof/>
                <w:webHidden/>
              </w:rPr>
              <w:t>8</w:t>
            </w:r>
            <w:r w:rsidR="00B10484">
              <w:rPr>
                <w:noProof/>
                <w:webHidden/>
              </w:rPr>
              <w:fldChar w:fldCharType="end"/>
            </w:r>
          </w:hyperlink>
        </w:p>
        <w:p w14:paraId="4CBC2F30" w14:textId="4E2B9CA9" w:rsidR="00B10484" w:rsidRDefault="00DD4166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65948980" w:history="1">
            <w:r w:rsidR="00B10484" w:rsidRPr="00457F1F">
              <w:rPr>
                <w:rStyle w:val="Hyperlink"/>
                <w:noProof/>
              </w:rPr>
              <w:t>CONCEPTS OF STREAMS</w:t>
            </w:r>
            <w:r w:rsidR="00B10484">
              <w:rPr>
                <w:noProof/>
                <w:webHidden/>
              </w:rPr>
              <w:tab/>
            </w:r>
            <w:r w:rsidR="00B10484">
              <w:rPr>
                <w:noProof/>
                <w:webHidden/>
              </w:rPr>
              <w:fldChar w:fldCharType="begin"/>
            </w:r>
            <w:r w:rsidR="00B10484">
              <w:rPr>
                <w:noProof/>
                <w:webHidden/>
              </w:rPr>
              <w:instrText xml:space="preserve"> PAGEREF _Toc65948980 \h </w:instrText>
            </w:r>
            <w:r w:rsidR="00B10484">
              <w:rPr>
                <w:noProof/>
                <w:webHidden/>
              </w:rPr>
            </w:r>
            <w:r w:rsidR="00B10484">
              <w:rPr>
                <w:noProof/>
                <w:webHidden/>
              </w:rPr>
              <w:fldChar w:fldCharType="separate"/>
            </w:r>
            <w:r w:rsidR="00B10484">
              <w:rPr>
                <w:noProof/>
                <w:webHidden/>
              </w:rPr>
              <w:t>8</w:t>
            </w:r>
            <w:r w:rsidR="00B10484">
              <w:rPr>
                <w:noProof/>
                <w:webHidden/>
              </w:rPr>
              <w:fldChar w:fldCharType="end"/>
            </w:r>
          </w:hyperlink>
        </w:p>
        <w:p w14:paraId="3CFEF1D0" w14:textId="6A6B186E" w:rsidR="00807BC3" w:rsidRPr="00DB2ABB" w:rsidRDefault="00807BC3">
          <w:pPr>
            <w:rPr>
              <w:rFonts w:cstheme="minorHAnsi"/>
            </w:rPr>
          </w:pPr>
          <w:r w:rsidRPr="00DB2ABB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6EA483B0" w14:textId="7392CB1B" w:rsidR="00807BC3" w:rsidRPr="00DB2ABB" w:rsidRDefault="00807BC3">
      <w:pPr>
        <w:rPr>
          <w:rFonts w:cstheme="minorHAnsi"/>
        </w:rPr>
      </w:pPr>
      <w:r w:rsidRPr="00DB2ABB">
        <w:rPr>
          <w:rFonts w:cstheme="minorHAnsi"/>
        </w:rPr>
        <w:br w:type="page"/>
      </w:r>
    </w:p>
    <w:p w14:paraId="61D23B69" w14:textId="71753320" w:rsidR="00807BC3" w:rsidRPr="00A63DB3" w:rsidRDefault="00807BC3" w:rsidP="00A63DB3">
      <w:pPr>
        <w:pStyle w:val="Heading1"/>
      </w:pPr>
      <w:bookmarkStart w:id="0" w:name="_Toc65948967"/>
      <w:bookmarkStart w:id="1" w:name="_Toc64225020"/>
      <w:r w:rsidRPr="00A63DB3">
        <w:lastRenderedPageBreak/>
        <w:t>Java 8 Features</w:t>
      </w:r>
      <w:bookmarkEnd w:id="0"/>
      <w:r w:rsidRPr="00A63DB3">
        <w:t xml:space="preserve"> </w:t>
      </w:r>
      <w:bookmarkEnd w:id="1"/>
    </w:p>
    <w:p w14:paraId="4CE5BB60" w14:textId="77777777" w:rsidR="005F22F4" w:rsidRDefault="005F22F4" w:rsidP="00807BC3">
      <w:pPr>
        <w:pStyle w:val="ListParagraph"/>
        <w:numPr>
          <w:ilvl w:val="0"/>
          <w:numId w:val="28"/>
        </w:numPr>
        <w:rPr>
          <w:rFonts w:cstheme="minorHAnsi"/>
          <w:b/>
          <w:iCs/>
          <w:sz w:val="22"/>
          <w:szCs w:val="22"/>
        </w:rPr>
        <w:sectPr w:rsidR="005F22F4" w:rsidSect="00807BC3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93E1F35" w14:textId="1A731B29" w:rsidR="00807BC3" w:rsidRPr="005F22F4" w:rsidRDefault="00DB2ABB" w:rsidP="00807BC3">
      <w:pPr>
        <w:pStyle w:val="ListParagraph"/>
        <w:numPr>
          <w:ilvl w:val="0"/>
          <w:numId w:val="28"/>
        </w:numPr>
        <w:rPr>
          <w:rFonts w:cstheme="minorHAnsi"/>
          <w:b/>
          <w:iCs/>
          <w:sz w:val="22"/>
          <w:szCs w:val="22"/>
        </w:rPr>
      </w:pPr>
      <w:r w:rsidRPr="005F22F4">
        <w:rPr>
          <w:rFonts w:cstheme="minorHAnsi"/>
          <w:b/>
          <w:iCs/>
          <w:sz w:val="22"/>
          <w:szCs w:val="22"/>
        </w:rPr>
        <w:t>LAMBDA EXPRESSIONS</w:t>
      </w:r>
    </w:p>
    <w:p w14:paraId="3F401BF4" w14:textId="4D1C80EA" w:rsidR="00807BC3" w:rsidRPr="005F22F4" w:rsidRDefault="00DB2ABB" w:rsidP="00807BC3">
      <w:pPr>
        <w:pStyle w:val="ListParagraph"/>
        <w:numPr>
          <w:ilvl w:val="0"/>
          <w:numId w:val="28"/>
        </w:numPr>
        <w:rPr>
          <w:rFonts w:cstheme="minorHAnsi"/>
          <w:b/>
          <w:iCs/>
          <w:sz w:val="22"/>
          <w:szCs w:val="22"/>
        </w:rPr>
      </w:pPr>
      <w:r w:rsidRPr="005F22F4">
        <w:rPr>
          <w:rFonts w:cstheme="minorHAnsi"/>
          <w:b/>
          <w:iCs/>
          <w:sz w:val="22"/>
          <w:szCs w:val="22"/>
        </w:rPr>
        <w:t>FUNCTIONAL INTERFACE</w:t>
      </w:r>
    </w:p>
    <w:p w14:paraId="197D4878" w14:textId="35CB9258" w:rsidR="00807BC3" w:rsidRPr="005F22F4" w:rsidRDefault="00DB2ABB" w:rsidP="00807BC3">
      <w:pPr>
        <w:pStyle w:val="ListParagraph"/>
        <w:numPr>
          <w:ilvl w:val="0"/>
          <w:numId w:val="28"/>
        </w:numPr>
        <w:rPr>
          <w:rFonts w:cstheme="minorHAnsi"/>
          <w:b/>
          <w:iCs/>
          <w:sz w:val="22"/>
          <w:szCs w:val="22"/>
        </w:rPr>
      </w:pPr>
      <w:r w:rsidRPr="005F22F4">
        <w:rPr>
          <w:rFonts w:cstheme="minorHAnsi"/>
          <w:b/>
          <w:iCs/>
          <w:sz w:val="22"/>
          <w:szCs w:val="22"/>
        </w:rPr>
        <w:t xml:space="preserve">METHOD </w:t>
      </w:r>
      <w:r w:rsidR="00CB44BA" w:rsidRPr="005F22F4">
        <w:rPr>
          <w:rFonts w:cstheme="minorHAnsi"/>
          <w:b/>
          <w:iCs/>
          <w:sz w:val="22"/>
          <w:szCs w:val="22"/>
        </w:rPr>
        <w:t>REFERENCES</w:t>
      </w:r>
      <w:r w:rsidR="00CB44BA">
        <w:rPr>
          <w:rFonts w:cstheme="minorHAnsi"/>
          <w:b/>
          <w:iCs/>
          <w:sz w:val="22"/>
          <w:szCs w:val="22"/>
        </w:rPr>
        <w:t xml:space="preserve"> </w:t>
      </w:r>
      <w:proofErr w:type="gramStart"/>
      <w:r w:rsidR="00CB44BA">
        <w:rPr>
          <w:rFonts w:cstheme="minorHAnsi"/>
          <w:b/>
          <w:iCs/>
          <w:sz w:val="22"/>
          <w:szCs w:val="22"/>
        </w:rPr>
        <w:t>(</w:t>
      </w:r>
      <w:r w:rsidR="001C2BAE">
        <w:rPr>
          <w:rFonts w:cstheme="minorHAnsi"/>
          <w:b/>
          <w:iCs/>
          <w:sz w:val="22"/>
          <w:szCs w:val="22"/>
        </w:rPr>
        <w:t>::)</w:t>
      </w:r>
      <w:proofErr w:type="gramEnd"/>
      <w:r w:rsidR="00F015A7">
        <w:rPr>
          <w:rFonts w:cstheme="minorHAnsi"/>
          <w:b/>
          <w:iCs/>
          <w:sz w:val="22"/>
          <w:szCs w:val="22"/>
        </w:rPr>
        <w:t xml:space="preserve"> &amp; CONSTUCTOR REFERENCES</w:t>
      </w:r>
    </w:p>
    <w:p w14:paraId="7651DB7D" w14:textId="350B065B" w:rsidR="00807BC3" w:rsidRPr="005F22F4" w:rsidRDefault="00DB2ABB" w:rsidP="00807BC3">
      <w:pPr>
        <w:pStyle w:val="ListParagraph"/>
        <w:numPr>
          <w:ilvl w:val="0"/>
          <w:numId w:val="28"/>
        </w:numPr>
        <w:rPr>
          <w:rFonts w:cstheme="minorHAnsi"/>
          <w:b/>
          <w:iCs/>
          <w:sz w:val="22"/>
          <w:szCs w:val="22"/>
        </w:rPr>
      </w:pPr>
      <w:r w:rsidRPr="005F22F4">
        <w:rPr>
          <w:rFonts w:cstheme="minorHAnsi"/>
          <w:b/>
          <w:iCs/>
          <w:sz w:val="22"/>
          <w:szCs w:val="22"/>
        </w:rPr>
        <w:t>COLLECTION API</w:t>
      </w:r>
    </w:p>
    <w:p w14:paraId="3D5E3795" w14:textId="238E7F46" w:rsidR="00807BC3" w:rsidRPr="005F22F4" w:rsidRDefault="00DB2ABB" w:rsidP="00807BC3">
      <w:pPr>
        <w:pStyle w:val="ListParagraph"/>
        <w:numPr>
          <w:ilvl w:val="0"/>
          <w:numId w:val="28"/>
        </w:numPr>
        <w:rPr>
          <w:rFonts w:cstheme="minorHAnsi"/>
          <w:b/>
          <w:iCs/>
          <w:sz w:val="22"/>
          <w:szCs w:val="22"/>
        </w:rPr>
      </w:pPr>
      <w:r w:rsidRPr="005F22F4">
        <w:rPr>
          <w:rFonts w:cstheme="minorHAnsi"/>
          <w:b/>
          <w:iCs/>
          <w:sz w:val="22"/>
          <w:szCs w:val="22"/>
        </w:rPr>
        <w:t>STREAM API</w:t>
      </w:r>
    </w:p>
    <w:p w14:paraId="62871BA1" w14:textId="470CC9AB" w:rsidR="00807BC3" w:rsidRPr="005F22F4" w:rsidRDefault="00DB2ABB" w:rsidP="00807BC3">
      <w:pPr>
        <w:pStyle w:val="ListParagraph"/>
        <w:numPr>
          <w:ilvl w:val="0"/>
          <w:numId w:val="28"/>
        </w:numPr>
        <w:rPr>
          <w:rFonts w:cstheme="minorHAnsi"/>
          <w:b/>
          <w:iCs/>
          <w:sz w:val="22"/>
          <w:szCs w:val="22"/>
        </w:rPr>
      </w:pPr>
      <w:r w:rsidRPr="005F22F4">
        <w:rPr>
          <w:rFonts w:cstheme="minorHAnsi"/>
          <w:b/>
          <w:iCs/>
          <w:sz w:val="22"/>
          <w:szCs w:val="22"/>
        </w:rPr>
        <w:t>DEFAULT &amp; STATIC METHODS IN INTERFACE.</w:t>
      </w:r>
    </w:p>
    <w:p w14:paraId="32720E17" w14:textId="77777777" w:rsidR="005F22F4" w:rsidRDefault="00DB2ABB" w:rsidP="00807BC3">
      <w:pPr>
        <w:pStyle w:val="ListParagraph"/>
        <w:numPr>
          <w:ilvl w:val="0"/>
          <w:numId w:val="28"/>
        </w:numPr>
        <w:rPr>
          <w:rFonts w:cstheme="minorHAnsi"/>
          <w:b/>
          <w:iCs/>
          <w:sz w:val="22"/>
          <w:szCs w:val="22"/>
        </w:rPr>
      </w:pPr>
      <w:r w:rsidRPr="005F22F4">
        <w:rPr>
          <w:rFonts w:cstheme="minorHAnsi"/>
          <w:b/>
          <w:iCs/>
          <w:sz w:val="22"/>
          <w:szCs w:val="22"/>
        </w:rPr>
        <w:t>OPTIONAL CLASS</w:t>
      </w:r>
    </w:p>
    <w:p w14:paraId="01078A46" w14:textId="2D500FFC" w:rsidR="00B7127B" w:rsidRPr="00B7127B" w:rsidRDefault="00B7127B" w:rsidP="00B7127B">
      <w:pPr>
        <w:pStyle w:val="ListParagraph"/>
        <w:numPr>
          <w:ilvl w:val="0"/>
          <w:numId w:val="28"/>
        </w:numPr>
        <w:rPr>
          <w:rFonts w:cstheme="minorHAnsi"/>
          <w:b/>
          <w:iCs/>
          <w:sz w:val="22"/>
          <w:szCs w:val="22"/>
        </w:rPr>
        <w:sectPr w:rsidR="00B7127B" w:rsidRPr="00B7127B" w:rsidSect="005F22F4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B7127B">
        <w:rPr>
          <w:rFonts w:cstheme="minorHAnsi"/>
          <w:b/>
          <w:iCs/>
          <w:sz w:val="22"/>
          <w:szCs w:val="22"/>
        </w:rPr>
        <w:t>D</w:t>
      </w:r>
      <w:r>
        <w:rPr>
          <w:rFonts w:cstheme="minorHAnsi"/>
          <w:b/>
          <w:iCs/>
          <w:sz w:val="22"/>
          <w:szCs w:val="22"/>
        </w:rPr>
        <w:t xml:space="preserve">ATE </w:t>
      </w:r>
      <w:r w:rsidR="002F1C96">
        <w:rPr>
          <w:rFonts w:cstheme="minorHAnsi"/>
          <w:b/>
          <w:iCs/>
          <w:sz w:val="22"/>
          <w:szCs w:val="22"/>
        </w:rPr>
        <w:t>AND TIME</w:t>
      </w:r>
      <w:r>
        <w:rPr>
          <w:rFonts w:cstheme="minorHAnsi"/>
          <w:b/>
          <w:iCs/>
          <w:sz w:val="22"/>
          <w:szCs w:val="22"/>
        </w:rPr>
        <w:t xml:space="preserve"> API</w:t>
      </w:r>
      <w:r w:rsidR="00544CFA">
        <w:rPr>
          <w:rFonts w:cstheme="minorHAnsi"/>
          <w:b/>
          <w:iCs/>
          <w:sz w:val="22"/>
          <w:szCs w:val="22"/>
        </w:rPr>
        <w:t xml:space="preserve"> (joda.org)</w:t>
      </w:r>
      <w:r>
        <w:rPr>
          <w:rFonts w:cstheme="minorHAnsi"/>
          <w:b/>
          <w:iCs/>
          <w:sz w:val="22"/>
          <w:szCs w:val="22"/>
        </w:rPr>
        <w:t xml:space="preserve">  </w:t>
      </w:r>
    </w:p>
    <w:p w14:paraId="0AAA2CF9" w14:textId="4B6E9B5E" w:rsidR="00496DE3" w:rsidRDefault="00496DE3" w:rsidP="00DB2ABB">
      <w:pPr>
        <w:pStyle w:val="Heading2"/>
        <w:pBdr>
          <w:bottom w:val="single" w:sz="6" w:space="1" w:color="auto"/>
        </w:pBdr>
        <w:rPr>
          <w:rFonts w:asciiTheme="minorHAnsi" w:hAnsiTheme="minorHAnsi" w:cstheme="minorHAnsi"/>
        </w:rPr>
      </w:pPr>
      <w:bookmarkStart w:id="2" w:name="_Toc65948968"/>
      <w:r>
        <w:rPr>
          <w:rFonts w:asciiTheme="minorHAnsi" w:hAnsiTheme="minorHAnsi" w:cstheme="minorHAnsi"/>
        </w:rPr>
        <w:t>INTERFACES IN JAVA 8</w:t>
      </w:r>
      <w:bookmarkEnd w:id="2"/>
    </w:p>
    <w:p w14:paraId="1FA5C507" w14:textId="7100F34A" w:rsidR="006759F5" w:rsidRDefault="006759F5" w:rsidP="006759F5">
      <w:pPr>
        <w:pStyle w:val="NoSpacing"/>
      </w:pPr>
      <w: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0"/>
        <w:gridCol w:w="235"/>
        <w:gridCol w:w="5845"/>
      </w:tblGrid>
      <w:tr w:rsidR="00FE636C" w14:paraId="3233D830" w14:textId="557F3751" w:rsidTr="00FE636C">
        <w:tc>
          <w:tcPr>
            <w:tcW w:w="4710" w:type="dxa"/>
          </w:tcPr>
          <w:p w14:paraId="34FAE11F" w14:textId="77777777" w:rsidR="00FE636C" w:rsidRPr="00FE636C" w:rsidRDefault="00FE636C" w:rsidP="006759F5">
            <w:pPr>
              <w:pStyle w:val="NoSpacing"/>
              <w:rPr>
                <w:b/>
                <w:bCs/>
              </w:rPr>
            </w:pPr>
            <w:r w:rsidRPr="00FE636C">
              <w:rPr>
                <w:b/>
                <w:bCs/>
              </w:rPr>
              <w:t>INTERFACE</w:t>
            </w:r>
          </w:p>
          <w:p w14:paraId="28FA097C" w14:textId="77777777" w:rsidR="00FE636C" w:rsidRPr="00FE636C" w:rsidRDefault="00FE636C" w:rsidP="00FE636C">
            <w:pPr>
              <w:pStyle w:val="NoSpacing"/>
            </w:pPr>
            <w:r w:rsidRPr="00FE636C">
              <w:t>public interface Greeting {</w:t>
            </w:r>
          </w:p>
          <w:p w14:paraId="1B4A9312" w14:textId="77777777" w:rsidR="00FE636C" w:rsidRPr="00FE636C" w:rsidRDefault="00FE636C" w:rsidP="00FE636C">
            <w:pPr>
              <w:pStyle w:val="NoSpacing"/>
            </w:pPr>
            <w:r w:rsidRPr="00FE636C">
              <w:tab/>
            </w:r>
            <w:r w:rsidRPr="00FE636C">
              <w:rPr>
                <w:highlight w:val="lightGray"/>
              </w:rPr>
              <w:t xml:space="preserve">default void </w:t>
            </w:r>
            <w:proofErr w:type="gramStart"/>
            <w:r w:rsidRPr="00FE636C">
              <w:rPr>
                <w:highlight w:val="lightGray"/>
              </w:rPr>
              <w:t>greet</w:t>
            </w:r>
            <w:r w:rsidRPr="00FE636C">
              <w:t>(</w:t>
            </w:r>
            <w:proofErr w:type="gramEnd"/>
            <w:r w:rsidRPr="00FE636C">
              <w:t>) {</w:t>
            </w:r>
          </w:p>
          <w:p w14:paraId="16F8D5C9" w14:textId="77777777" w:rsidR="00FE636C" w:rsidRPr="00FE636C" w:rsidRDefault="00FE636C" w:rsidP="00FE636C">
            <w:pPr>
              <w:pStyle w:val="NoSpacing"/>
            </w:pPr>
            <w:r w:rsidRPr="00FE636C">
              <w:tab/>
            </w:r>
            <w:r w:rsidRPr="00FE636C">
              <w:tab/>
            </w:r>
            <w:proofErr w:type="spellStart"/>
            <w:r w:rsidRPr="00FE636C">
              <w:t>System.out.println</w:t>
            </w:r>
            <w:proofErr w:type="spellEnd"/>
            <w:r w:rsidRPr="00FE636C">
              <w:t xml:space="preserve">("Hello </w:t>
            </w:r>
            <w:proofErr w:type="gramStart"/>
            <w:r w:rsidRPr="00FE636C">
              <w:t>World !</w:t>
            </w:r>
            <w:proofErr w:type="gramEnd"/>
            <w:r w:rsidRPr="00FE636C">
              <w:t>");</w:t>
            </w:r>
          </w:p>
          <w:p w14:paraId="632E34FE" w14:textId="77777777" w:rsidR="00FE636C" w:rsidRPr="00FE636C" w:rsidRDefault="00FE636C" w:rsidP="00FE636C">
            <w:pPr>
              <w:pStyle w:val="NoSpacing"/>
            </w:pPr>
            <w:r w:rsidRPr="00FE636C">
              <w:tab/>
              <w:t>}</w:t>
            </w:r>
          </w:p>
          <w:p w14:paraId="7EB3DE38" w14:textId="77777777" w:rsidR="00FE636C" w:rsidRPr="00FE636C" w:rsidRDefault="00FE636C" w:rsidP="00FE636C">
            <w:pPr>
              <w:pStyle w:val="NoSpacing"/>
            </w:pPr>
            <w:r w:rsidRPr="00FE636C">
              <w:tab/>
            </w:r>
            <w:r w:rsidRPr="00FE636C">
              <w:rPr>
                <w:highlight w:val="lightGray"/>
              </w:rPr>
              <w:t xml:space="preserve">static void </w:t>
            </w:r>
            <w:proofErr w:type="gramStart"/>
            <w:r w:rsidRPr="00FE636C">
              <w:rPr>
                <w:highlight w:val="lightGray"/>
              </w:rPr>
              <w:t>message</w:t>
            </w:r>
            <w:r w:rsidRPr="00FE636C">
              <w:t>(</w:t>
            </w:r>
            <w:proofErr w:type="gramEnd"/>
            <w:r w:rsidRPr="00FE636C">
              <w:t>) {</w:t>
            </w:r>
          </w:p>
          <w:p w14:paraId="55610467" w14:textId="77777777" w:rsidR="00FE636C" w:rsidRPr="00FE636C" w:rsidRDefault="00FE636C" w:rsidP="00FE636C">
            <w:pPr>
              <w:pStyle w:val="NoSpacing"/>
            </w:pPr>
            <w:r w:rsidRPr="00FE636C">
              <w:tab/>
            </w:r>
            <w:r w:rsidRPr="00FE636C">
              <w:tab/>
            </w:r>
            <w:proofErr w:type="spellStart"/>
            <w:r w:rsidRPr="00FE636C">
              <w:t>System.out.println</w:t>
            </w:r>
            <w:proofErr w:type="spellEnd"/>
            <w:r w:rsidRPr="00FE636C">
              <w:t>("Welcome"</w:t>
            </w:r>
            <w:proofErr w:type="gramStart"/>
            <w:r w:rsidRPr="00FE636C">
              <w:t>);</w:t>
            </w:r>
            <w:proofErr w:type="gramEnd"/>
          </w:p>
          <w:p w14:paraId="05F2B937" w14:textId="77777777" w:rsidR="00FE636C" w:rsidRPr="00FE636C" w:rsidRDefault="00FE636C" w:rsidP="00FE636C">
            <w:pPr>
              <w:pStyle w:val="NoSpacing"/>
            </w:pPr>
            <w:r w:rsidRPr="00FE636C">
              <w:tab/>
              <w:t>}</w:t>
            </w:r>
          </w:p>
          <w:p w14:paraId="6B8D9902" w14:textId="4BB825A2" w:rsidR="00FE636C" w:rsidRDefault="00FE636C" w:rsidP="00FE636C">
            <w:pPr>
              <w:pStyle w:val="NoSpacing"/>
            </w:pPr>
            <w:r w:rsidRPr="00FE636C">
              <w:t>}</w:t>
            </w:r>
          </w:p>
        </w:tc>
        <w:tc>
          <w:tcPr>
            <w:tcW w:w="6080" w:type="dxa"/>
            <w:gridSpan w:val="2"/>
          </w:tcPr>
          <w:p w14:paraId="3C590241" w14:textId="6E5BB40E" w:rsidR="00FE636C" w:rsidRPr="00FE636C" w:rsidRDefault="00FE636C" w:rsidP="00FE636C">
            <w:pPr>
              <w:pStyle w:val="ListParagraph"/>
              <w:numPr>
                <w:ilvl w:val="0"/>
                <w:numId w:val="40"/>
              </w:numPr>
              <w:rPr>
                <w:sz w:val="21"/>
                <w:szCs w:val="21"/>
              </w:rPr>
            </w:pPr>
            <w:r w:rsidRPr="00FE636C">
              <w:rPr>
                <w:sz w:val="21"/>
                <w:szCs w:val="21"/>
              </w:rPr>
              <w:t xml:space="preserve">Till Java 1.7 we can only create </w:t>
            </w:r>
            <w:r w:rsidR="00B77616">
              <w:rPr>
                <w:sz w:val="21"/>
                <w:szCs w:val="21"/>
              </w:rPr>
              <w:t xml:space="preserve">public </w:t>
            </w:r>
            <w:r w:rsidRPr="00FE636C">
              <w:rPr>
                <w:sz w:val="21"/>
                <w:szCs w:val="21"/>
              </w:rPr>
              <w:t>abstract methods only</w:t>
            </w:r>
          </w:p>
          <w:p w14:paraId="3DB8434B" w14:textId="77777777" w:rsidR="00FE636C" w:rsidRPr="00FE636C" w:rsidRDefault="00FE636C" w:rsidP="00FE636C">
            <w:pPr>
              <w:pStyle w:val="ListParagraph"/>
              <w:numPr>
                <w:ilvl w:val="0"/>
                <w:numId w:val="40"/>
              </w:numPr>
              <w:rPr>
                <w:sz w:val="21"/>
                <w:szCs w:val="21"/>
              </w:rPr>
            </w:pPr>
            <w:r w:rsidRPr="00FE636C">
              <w:rPr>
                <w:sz w:val="21"/>
                <w:szCs w:val="21"/>
              </w:rPr>
              <w:t>With Java 1.8 + we can declare concrete methods too – which can be either default or static method</w:t>
            </w:r>
          </w:p>
          <w:p w14:paraId="60FA7042" w14:textId="462E8486" w:rsidR="00FE636C" w:rsidRDefault="00FE636C" w:rsidP="00FE636C">
            <w:pPr>
              <w:pStyle w:val="ListParagraph"/>
              <w:numPr>
                <w:ilvl w:val="0"/>
                <w:numId w:val="40"/>
              </w:numPr>
              <w:rPr>
                <w:sz w:val="21"/>
                <w:szCs w:val="21"/>
              </w:rPr>
            </w:pPr>
            <w:r w:rsidRPr="00FE636C">
              <w:rPr>
                <w:sz w:val="21"/>
                <w:szCs w:val="21"/>
              </w:rPr>
              <w:t>The Interface having just one abstract method are called Functional interface. The functional interface can have any number of default or static methods</w:t>
            </w:r>
          </w:p>
          <w:p w14:paraId="019EF122" w14:textId="62701EC7" w:rsidR="009F5A2D" w:rsidRPr="00FE636C" w:rsidRDefault="009F5A2D" w:rsidP="00FE636C">
            <w:pPr>
              <w:pStyle w:val="ListParagraph"/>
              <w:numPr>
                <w:ilvl w:val="0"/>
                <w:numId w:val="40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Default methods are also called Virtual Extension method or Defender method</w:t>
            </w:r>
            <w:r w:rsidR="00361F3F">
              <w:rPr>
                <w:sz w:val="21"/>
                <w:szCs w:val="21"/>
              </w:rPr>
              <w:t>s</w:t>
            </w:r>
          </w:p>
          <w:p w14:paraId="3DDFDE41" w14:textId="77777777" w:rsidR="00FE636C" w:rsidRDefault="00FE636C"/>
          <w:p w14:paraId="0C79F605" w14:textId="77777777" w:rsidR="00FE636C" w:rsidRDefault="00FE636C" w:rsidP="00FE636C">
            <w:pPr>
              <w:pStyle w:val="NoSpacing"/>
            </w:pPr>
          </w:p>
        </w:tc>
      </w:tr>
      <w:tr w:rsidR="00FE636C" w14:paraId="38F8F1CE" w14:textId="77777777" w:rsidTr="00FE636C">
        <w:tc>
          <w:tcPr>
            <w:tcW w:w="10790" w:type="dxa"/>
            <w:gridSpan w:val="3"/>
          </w:tcPr>
          <w:p w14:paraId="7B1392F0" w14:textId="09A57BC7" w:rsidR="00FE636C" w:rsidRPr="00FE636C" w:rsidRDefault="00FE636C" w:rsidP="00FE636C">
            <w:pPr>
              <w:pStyle w:val="NoSpacing"/>
              <w:jc w:val="center"/>
              <w:rPr>
                <w:b/>
                <w:bCs/>
              </w:rPr>
            </w:pPr>
            <w:r w:rsidRPr="00FE636C">
              <w:rPr>
                <w:b/>
                <w:bCs/>
              </w:rPr>
              <w:t>IMPLEMENTATION CLASSES</w:t>
            </w:r>
          </w:p>
        </w:tc>
      </w:tr>
      <w:tr w:rsidR="00FE636C" w14:paraId="0D234E46" w14:textId="736C8DB5" w:rsidTr="00FE636C">
        <w:tc>
          <w:tcPr>
            <w:tcW w:w="4945" w:type="dxa"/>
            <w:gridSpan w:val="2"/>
          </w:tcPr>
          <w:p w14:paraId="1E4B672F" w14:textId="77777777" w:rsidR="00FE636C" w:rsidRDefault="00FE636C" w:rsidP="00FE636C">
            <w:pPr>
              <w:pStyle w:val="NoSpacing"/>
            </w:pPr>
            <w:r>
              <w:t xml:space="preserve">public class </w:t>
            </w:r>
            <w:proofErr w:type="spellStart"/>
            <w:r>
              <w:t>PersonImpl</w:t>
            </w:r>
            <w:proofErr w:type="spellEnd"/>
            <w:r>
              <w:t xml:space="preserve"> implements </w:t>
            </w:r>
            <w:proofErr w:type="gramStart"/>
            <w:r>
              <w:t>Greeting{</w:t>
            </w:r>
            <w:proofErr w:type="gramEnd"/>
          </w:p>
          <w:p w14:paraId="4DC23A09" w14:textId="344E41B9" w:rsidR="00FE636C" w:rsidRDefault="00FE636C" w:rsidP="00FE636C">
            <w:pPr>
              <w:pStyle w:val="NoSpacing"/>
            </w:pPr>
            <w:r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2F393B72" w14:textId="4CD7922F" w:rsidR="00FE636C" w:rsidRDefault="00FE636C" w:rsidP="00D3436C">
            <w:pPr>
              <w:pStyle w:val="NoSpacing"/>
            </w:pPr>
            <w:r>
              <w:tab/>
            </w:r>
            <w:proofErr w:type="spellStart"/>
            <w:r>
              <w:t>PersonImpl</w:t>
            </w:r>
            <w:proofErr w:type="spellEnd"/>
            <w:r>
              <w:t xml:space="preserve"> person = new </w:t>
            </w:r>
            <w:proofErr w:type="spellStart"/>
            <w:proofErr w:type="gramStart"/>
            <w:r>
              <w:t>PersonImpl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1AA4587" w14:textId="3F542023" w:rsidR="00FE636C" w:rsidRDefault="00FE636C" w:rsidP="00D3436C">
            <w:pPr>
              <w:pStyle w:val="NoSpacing"/>
            </w:pPr>
            <w:r>
              <w:tab/>
            </w:r>
            <w:proofErr w:type="spellStart"/>
            <w:r w:rsidRPr="00FE636C">
              <w:rPr>
                <w:highlight w:val="lightGray"/>
              </w:rPr>
              <w:t>Greeting.message</w:t>
            </w:r>
            <w:proofErr w:type="spellEnd"/>
            <w:r w:rsidRPr="00FE636C">
              <w:rPr>
                <w:highlight w:val="lightGray"/>
              </w:rPr>
              <w:t>();</w:t>
            </w:r>
            <w:r w:rsidR="00EF6592">
              <w:t xml:space="preserve"> </w:t>
            </w:r>
            <w:r w:rsidR="00EF6592" w:rsidRPr="00EF6592">
              <w:sym w:font="Wingdings" w:char="F0DF"/>
            </w:r>
            <w:r w:rsidR="00EF6592">
              <w:t xml:space="preserve"> </w:t>
            </w:r>
            <w:r w:rsidR="00EF6592" w:rsidRPr="00EF6592">
              <w:rPr>
                <w:color w:val="FF0000"/>
              </w:rPr>
              <w:t>Calling Static method</w:t>
            </w:r>
          </w:p>
          <w:p w14:paraId="3C3A1FF7" w14:textId="566CF502" w:rsidR="00FE636C" w:rsidRPr="00D3436C" w:rsidRDefault="00FE636C" w:rsidP="00D3436C">
            <w:pPr>
              <w:pStyle w:val="NoSpacing"/>
              <w:rPr>
                <w:color w:val="FF0000"/>
              </w:rPr>
            </w:pPr>
            <w:r>
              <w:tab/>
            </w:r>
            <w:proofErr w:type="spellStart"/>
            <w:proofErr w:type="gramStart"/>
            <w:r w:rsidRPr="00FE636C">
              <w:rPr>
                <w:highlight w:val="lightGray"/>
              </w:rPr>
              <w:t>person.greet</w:t>
            </w:r>
            <w:proofErr w:type="spellEnd"/>
            <w:proofErr w:type="gramEnd"/>
            <w:r w:rsidRPr="00FE636C">
              <w:rPr>
                <w:highlight w:val="lightGray"/>
              </w:rPr>
              <w:t>();</w:t>
            </w:r>
            <w:r w:rsidR="00D3436C">
              <w:t xml:space="preserve"> </w:t>
            </w:r>
            <w:r w:rsidR="00D3436C" w:rsidRPr="00D3436C">
              <w:sym w:font="Wingdings" w:char="F0DF"/>
            </w:r>
            <w:r w:rsidR="00D3436C">
              <w:t xml:space="preserve"> </w:t>
            </w:r>
            <w:r w:rsidR="00AC0257">
              <w:rPr>
                <w:b/>
                <w:bCs/>
                <w:color w:val="FF0000"/>
              </w:rPr>
              <w:t>Calls</w:t>
            </w:r>
            <w:r w:rsidR="00D3436C" w:rsidRPr="00AC0257">
              <w:rPr>
                <w:b/>
                <w:bCs/>
                <w:color w:val="FF0000"/>
              </w:rPr>
              <w:t xml:space="preserve"> the interface method</w:t>
            </w:r>
          </w:p>
          <w:p w14:paraId="1CE90AFE" w14:textId="77777777" w:rsidR="00FE636C" w:rsidRDefault="00FE636C" w:rsidP="00FE636C">
            <w:pPr>
              <w:pStyle w:val="NoSpacing"/>
            </w:pPr>
            <w:r>
              <w:tab/>
              <w:t>}</w:t>
            </w:r>
          </w:p>
          <w:p w14:paraId="4E256F15" w14:textId="335777F5" w:rsidR="00FE636C" w:rsidRDefault="00FE636C" w:rsidP="00FE636C">
            <w:pPr>
              <w:pStyle w:val="NoSpacing"/>
            </w:pPr>
            <w:r>
              <w:t>}</w:t>
            </w:r>
          </w:p>
        </w:tc>
        <w:tc>
          <w:tcPr>
            <w:tcW w:w="5845" w:type="dxa"/>
          </w:tcPr>
          <w:p w14:paraId="74042A4C" w14:textId="77777777" w:rsidR="00FE636C" w:rsidRDefault="00FE636C" w:rsidP="00FE636C">
            <w:pPr>
              <w:pStyle w:val="NoSpacing"/>
            </w:pPr>
            <w:r>
              <w:t>public class Employee implements Greeting {</w:t>
            </w:r>
          </w:p>
          <w:p w14:paraId="5ED79507" w14:textId="77777777" w:rsidR="00FE636C" w:rsidRDefault="00FE636C" w:rsidP="00FE636C">
            <w:pPr>
              <w:pStyle w:val="NoSpacing"/>
            </w:pPr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0F7D0B48" w14:textId="77777777" w:rsidR="00FE636C" w:rsidRDefault="00FE636C" w:rsidP="00FE636C">
            <w:pPr>
              <w:pStyle w:val="NoSpacing"/>
            </w:pPr>
            <w:r>
              <w:tab/>
            </w:r>
            <w:r>
              <w:tab/>
              <w:t xml:space="preserve">Employee </w:t>
            </w:r>
            <w:proofErr w:type="spellStart"/>
            <w:r>
              <w:t>employee</w:t>
            </w:r>
            <w:proofErr w:type="spellEnd"/>
            <w:r>
              <w:t xml:space="preserve"> = new </w:t>
            </w:r>
            <w:proofErr w:type="gramStart"/>
            <w:r>
              <w:t>Employee(</w:t>
            </w:r>
            <w:proofErr w:type="gramEnd"/>
            <w:r>
              <w:t>);</w:t>
            </w:r>
          </w:p>
          <w:p w14:paraId="4B26858C" w14:textId="77777777" w:rsidR="00FE636C" w:rsidRDefault="00FE636C" w:rsidP="00FE636C">
            <w:pPr>
              <w:pStyle w:val="NoSpacing"/>
            </w:pPr>
            <w:r>
              <w:tab/>
            </w:r>
            <w:r>
              <w:tab/>
            </w:r>
            <w:proofErr w:type="spellStart"/>
            <w:r w:rsidRPr="00FE636C">
              <w:rPr>
                <w:highlight w:val="lightGray"/>
              </w:rPr>
              <w:t>Greeting.message</w:t>
            </w:r>
            <w:proofErr w:type="spellEnd"/>
            <w:r w:rsidRPr="00FE636C">
              <w:rPr>
                <w:highlight w:val="lightGray"/>
              </w:rPr>
              <w:t>(</w:t>
            </w:r>
            <w:proofErr w:type="gramStart"/>
            <w:r w:rsidRPr="00FE636C">
              <w:rPr>
                <w:highlight w:val="lightGray"/>
              </w:rPr>
              <w:t>);</w:t>
            </w:r>
            <w:proofErr w:type="gramEnd"/>
          </w:p>
          <w:p w14:paraId="1FDE3523" w14:textId="78BF8077" w:rsidR="00FE636C" w:rsidRDefault="00FE636C" w:rsidP="00FE636C">
            <w:pPr>
              <w:pStyle w:val="NoSpacing"/>
            </w:pPr>
            <w:r>
              <w:tab/>
            </w:r>
            <w:r>
              <w:tab/>
            </w:r>
            <w:proofErr w:type="spellStart"/>
            <w:proofErr w:type="gramStart"/>
            <w:r w:rsidRPr="00FE636C">
              <w:rPr>
                <w:highlight w:val="lightGray"/>
              </w:rPr>
              <w:t>employee.greet</w:t>
            </w:r>
            <w:proofErr w:type="spellEnd"/>
            <w:proofErr w:type="gramEnd"/>
            <w:r w:rsidRPr="00FE636C">
              <w:rPr>
                <w:highlight w:val="lightGray"/>
              </w:rPr>
              <w:t>();</w:t>
            </w:r>
            <w:r w:rsidR="00D3436C">
              <w:t xml:space="preserve"> </w:t>
            </w:r>
            <w:r w:rsidR="00D3436C" w:rsidRPr="00D3436C">
              <w:sym w:font="Wingdings" w:char="F0DF"/>
            </w:r>
            <w:r w:rsidR="00D3436C">
              <w:t xml:space="preserve"> </w:t>
            </w:r>
            <w:r w:rsidR="00D3436C" w:rsidRPr="00AC0257">
              <w:rPr>
                <w:b/>
                <w:bCs/>
                <w:color w:val="FF0000"/>
              </w:rPr>
              <w:t>Calls the Employee method</w:t>
            </w:r>
          </w:p>
          <w:p w14:paraId="2AA93B0F" w14:textId="77777777" w:rsidR="00FE636C" w:rsidRDefault="00FE636C" w:rsidP="00FE636C">
            <w:pPr>
              <w:pStyle w:val="NoSpacing"/>
            </w:pPr>
            <w:r>
              <w:tab/>
              <w:t>}</w:t>
            </w:r>
          </w:p>
          <w:p w14:paraId="394B82E5" w14:textId="77777777" w:rsidR="00FE636C" w:rsidRDefault="00FE636C" w:rsidP="00FE636C">
            <w:pPr>
              <w:pStyle w:val="NoSpacing"/>
            </w:pPr>
            <w:r>
              <w:tab/>
              <w:t>@Override</w:t>
            </w:r>
          </w:p>
          <w:p w14:paraId="20E959DE" w14:textId="77777777" w:rsidR="00FE636C" w:rsidRDefault="00FE636C" w:rsidP="00FE636C">
            <w:pPr>
              <w:pStyle w:val="NoSpacing"/>
            </w:pPr>
            <w:r>
              <w:tab/>
              <w:t xml:space="preserve">public void </w:t>
            </w:r>
            <w:proofErr w:type="gramStart"/>
            <w:r>
              <w:t>greet(</w:t>
            </w:r>
            <w:proofErr w:type="gramEnd"/>
            <w:r>
              <w:t>) {</w:t>
            </w:r>
          </w:p>
          <w:p w14:paraId="332968D9" w14:textId="08ECAC4D" w:rsidR="00FE636C" w:rsidRDefault="00FE636C" w:rsidP="00FE636C">
            <w:pPr>
              <w:pStyle w:val="NoSpacing"/>
            </w:pPr>
            <w:r>
              <w:tab/>
            </w:r>
            <w:proofErr w:type="spellStart"/>
            <w:r>
              <w:t>System.out.println</w:t>
            </w:r>
            <w:proofErr w:type="spellEnd"/>
            <w:r>
              <w:t>("This is from employee clas</w:t>
            </w:r>
            <w:r w:rsidR="006B590E">
              <w:t>s</w:t>
            </w:r>
            <w:r>
              <w:t>"</w:t>
            </w:r>
            <w:proofErr w:type="gramStart"/>
            <w:r>
              <w:t>);</w:t>
            </w:r>
            <w:proofErr w:type="gramEnd"/>
          </w:p>
          <w:p w14:paraId="56A82672" w14:textId="77777777" w:rsidR="00FE636C" w:rsidRDefault="00FE636C" w:rsidP="00FE636C">
            <w:pPr>
              <w:pStyle w:val="NoSpacing"/>
            </w:pPr>
            <w:r>
              <w:tab/>
              <w:t>}</w:t>
            </w:r>
          </w:p>
          <w:p w14:paraId="26855CEE" w14:textId="0BD7C68C" w:rsidR="00FE636C" w:rsidRDefault="00FE636C" w:rsidP="00FE636C">
            <w:pPr>
              <w:pStyle w:val="NoSpacing"/>
            </w:pPr>
            <w:r>
              <w:t>}</w:t>
            </w:r>
          </w:p>
        </w:tc>
      </w:tr>
      <w:tr w:rsidR="00FE636C" w14:paraId="0A29C26D" w14:textId="77777777" w:rsidTr="00B12B07">
        <w:tc>
          <w:tcPr>
            <w:tcW w:w="10790" w:type="dxa"/>
            <w:gridSpan w:val="3"/>
          </w:tcPr>
          <w:p w14:paraId="20EA461C" w14:textId="168BF04F" w:rsidR="00FE636C" w:rsidRPr="003E1668" w:rsidRDefault="00FE636C" w:rsidP="003E1668">
            <w:pPr>
              <w:pStyle w:val="ListParagraph"/>
              <w:numPr>
                <w:ilvl w:val="0"/>
                <w:numId w:val="43"/>
              </w:numPr>
              <w:rPr>
                <w:sz w:val="21"/>
                <w:szCs w:val="21"/>
              </w:rPr>
            </w:pPr>
            <w:r w:rsidRPr="003E1668">
              <w:rPr>
                <w:sz w:val="21"/>
                <w:szCs w:val="21"/>
              </w:rPr>
              <w:t xml:space="preserve">The default method of an interface can be accessed </w:t>
            </w:r>
            <w:r w:rsidR="003E1668" w:rsidRPr="003E1668">
              <w:rPr>
                <w:sz w:val="21"/>
                <w:szCs w:val="21"/>
              </w:rPr>
              <w:t xml:space="preserve">by its implementation </w:t>
            </w:r>
            <w:r w:rsidRPr="003E1668">
              <w:rPr>
                <w:sz w:val="21"/>
                <w:szCs w:val="21"/>
              </w:rPr>
              <w:t>using its object</w:t>
            </w:r>
          </w:p>
          <w:p w14:paraId="71832093" w14:textId="73EEE3C8" w:rsidR="00A3522B" w:rsidRPr="00A3522B" w:rsidRDefault="00FE636C" w:rsidP="00A3522B">
            <w:pPr>
              <w:pStyle w:val="ListParagraph"/>
              <w:numPr>
                <w:ilvl w:val="0"/>
                <w:numId w:val="43"/>
              </w:numPr>
            </w:pPr>
            <w:r w:rsidRPr="003E1668">
              <w:rPr>
                <w:sz w:val="21"/>
                <w:szCs w:val="21"/>
              </w:rPr>
              <w:t xml:space="preserve">The static </w:t>
            </w:r>
            <w:r w:rsidR="003E1668" w:rsidRPr="003E1668">
              <w:rPr>
                <w:sz w:val="21"/>
                <w:szCs w:val="21"/>
              </w:rPr>
              <w:t>method can be accesse</w:t>
            </w:r>
            <w:r w:rsidR="003E1668">
              <w:rPr>
                <w:sz w:val="21"/>
                <w:szCs w:val="21"/>
              </w:rPr>
              <w:t xml:space="preserve">d by the implementation </w:t>
            </w:r>
            <w:r w:rsidR="00A3522B">
              <w:rPr>
                <w:sz w:val="21"/>
                <w:szCs w:val="21"/>
              </w:rPr>
              <w:t>class using</w:t>
            </w:r>
            <w:r w:rsidR="003E1668">
              <w:rPr>
                <w:sz w:val="21"/>
                <w:szCs w:val="21"/>
              </w:rPr>
              <w:t xml:space="preserve"> Interface nam</w:t>
            </w:r>
            <w:r w:rsidR="00A3522B">
              <w:rPr>
                <w:sz w:val="21"/>
                <w:szCs w:val="21"/>
              </w:rPr>
              <w:t>e.</w:t>
            </w:r>
          </w:p>
          <w:p w14:paraId="7D25E6D3" w14:textId="77777777" w:rsidR="00154602" w:rsidRPr="00154602" w:rsidRDefault="00A3522B" w:rsidP="00154602">
            <w:pPr>
              <w:pStyle w:val="ListParagraph"/>
              <w:numPr>
                <w:ilvl w:val="0"/>
                <w:numId w:val="43"/>
              </w:numPr>
            </w:pPr>
            <w:r>
              <w:rPr>
                <w:sz w:val="21"/>
                <w:szCs w:val="21"/>
              </w:rPr>
              <w:t>The default method can be overridden by implementation class, but static method cannot be overridde</w:t>
            </w:r>
            <w:r w:rsidR="00154602">
              <w:rPr>
                <w:sz w:val="21"/>
                <w:szCs w:val="21"/>
              </w:rPr>
              <w:t>n</w:t>
            </w:r>
          </w:p>
          <w:p w14:paraId="0AEB9116" w14:textId="523FE0EF" w:rsidR="00154602" w:rsidRPr="00154602" w:rsidRDefault="00154602" w:rsidP="00154602">
            <w:pPr>
              <w:pStyle w:val="ListParagraph"/>
              <w:numPr>
                <w:ilvl w:val="0"/>
                <w:numId w:val="43"/>
              </w:numPr>
              <w:rPr>
                <w:sz w:val="21"/>
                <w:szCs w:val="21"/>
              </w:rPr>
            </w:pPr>
            <w:r w:rsidRPr="00154602">
              <w:rPr>
                <w:sz w:val="21"/>
                <w:szCs w:val="21"/>
              </w:rPr>
              <w:t>The static method of interface cannot be accessed using implementation class name</w:t>
            </w:r>
          </w:p>
        </w:tc>
      </w:tr>
    </w:tbl>
    <w:p w14:paraId="4C8241E9" w14:textId="5AAB84F3" w:rsidR="006759F5" w:rsidRDefault="00361F3F" w:rsidP="00361F3F">
      <w:pPr>
        <w:pStyle w:val="Heading3"/>
        <w:pBdr>
          <w:bottom w:val="single" w:sz="6" w:space="1" w:color="auto"/>
        </w:pBdr>
      </w:pPr>
      <w:bookmarkStart w:id="3" w:name="_Toc65948969"/>
      <w:r>
        <w:t>DEFAULT METHOD</w:t>
      </w:r>
      <w:r w:rsidR="00F15DA9">
        <w:t>S</w:t>
      </w:r>
      <w:r>
        <w:t xml:space="preserve"> IN MULTIPLE INHERITANCE</w:t>
      </w:r>
      <w:bookmarkEnd w:id="3"/>
    </w:p>
    <w:p w14:paraId="3E523F33" w14:textId="37DB0296" w:rsidR="00361F3F" w:rsidRDefault="00423DF0" w:rsidP="00423DF0">
      <w:pPr>
        <w:pStyle w:val="NoSpacing"/>
        <w:numPr>
          <w:ilvl w:val="0"/>
          <w:numId w:val="44"/>
        </w:numPr>
      </w:pPr>
      <w:r>
        <w:t xml:space="preserve">If the interface has default method of same signature and name. Since multiple </w:t>
      </w:r>
      <w:r w:rsidR="00F83621">
        <w:t>interfaces</w:t>
      </w:r>
      <w:r>
        <w:t xml:space="preserve"> can be implemented by a class- which will </w:t>
      </w:r>
      <w:proofErr w:type="gramStart"/>
      <w:r>
        <w:t>leads</w:t>
      </w:r>
      <w:proofErr w:type="gramEnd"/>
      <w:r>
        <w:t xml:space="preserve"> to ambiguity condition while access the default method. </w:t>
      </w:r>
    </w:p>
    <w:p w14:paraId="01FDCEDC" w14:textId="00749E58" w:rsidR="00423DF0" w:rsidRDefault="00423DF0" w:rsidP="00423DF0">
      <w:pPr>
        <w:pStyle w:val="NoSpacing"/>
        <w:numPr>
          <w:ilvl w:val="0"/>
          <w:numId w:val="44"/>
        </w:numPr>
      </w:pPr>
      <w:r>
        <w:t xml:space="preserve">The solution to resolve the ambiguity is </w:t>
      </w:r>
    </w:p>
    <w:p w14:paraId="14EB5849" w14:textId="5C01F1DD" w:rsidR="00423DF0" w:rsidRDefault="00423DF0" w:rsidP="00423DF0">
      <w:pPr>
        <w:pStyle w:val="NoSpacing"/>
        <w:numPr>
          <w:ilvl w:val="1"/>
          <w:numId w:val="44"/>
        </w:numPr>
      </w:pPr>
      <w:r>
        <w:t>Override the default method</w:t>
      </w:r>
    </w:p>
    <w:p w14:paraId="65A043BA" w14:textId="6B7963CF" w:rsidR="00423DF0" w:rsidRDefault="00423DF0" w:rsidP="00154602">
      <w:pPr>
        <w:pStyle w:val="NoSpacing"/>
        <w:numPr>
          <w:ilvl w:val="1"/>
          <w:numId w:val="44"/>
        </w:numPr>
      </w:pPr>
      <w:r>
        <w:t>Call the respective default method using the Interface reference.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23DF0" w14:paraId="3CBE3719" w14:textId="77777777" w:rsidTr="00423DF0">
        <w:tc>
          <w:tcPr>
            <w:tcW w:w="5395" w:type="dxa"/>
          </w:tcPr>
          <w:p w14:paraId="0E50B1C0" w14:textId="77777777" w:rsidR="00423DF0" w:rsidRDefault="00423DF0" w:rsidP="00F83621">
            <w:pPr>
              <w:pStyle w:val="NoSpacing"/>
            </w:pPr>
            <w:r>
              <w:t>public</w:t>
            </w:r>
            <w:r>
              <w:rPr>
                <w:color w:val="000000"/>
              </w:rPr>
              <w:t xml:space="preserve"> </w:t>
            </w:r>
            <w:r>
              <w:t>interface</w:t>
            </w:r>
            <w:r>
              <w:rPr>
                <w:color w:val="000000"/>
              </w:rPr>
              <w:t xml:space="preserve"> Left {</w:t>
            </w:r>
          </w:p>
          <w:p w14:paraId="48BFC88C" w14:textId="77777777" w:rsidR="00423DF0" w:rsidRDefault="00423DF0" w:rsidP="00F83621">
            <w:pPr>
              <w:pStyle w:val="NoSpacing"/>
            </w:pPr>
            <w:r>
              <w:rPr>
                <w:color w:val="000000"/>
              </w:rPr>
              <w:lastRenderedPageBreak/>
              <w:tab/>
            </w:r>
            <w:r>
              <w:t>default</w:t>
            </w:r>
            <w:r>
              <w:rPr>
                <w:color w:val="000000"/>
              </w:rPr>
              <w:t xml:space="preserve"> </w:t>
            </w:r>
            <w:r>
              <w:t>void</w:t>
            </w:r>
            <w:r>
              <w:rPr>
                <w:color w:val="000000"/>
              </w:rPr>
              <w:t xml:space="preserve"> m1() {</w:t>
            </w:r>
          </w:p>
          <w:p w14:paraId="007D8CBD" w14:textId="77777777" w:rsidR="00423DF0" w:rsidRDefault="00423DF0" w:rsidP="00F83621">
            <w:pPr>
              <w:pStyle w:val="NoSpacing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System.</w:t>
            </w:r>
            <w:r>
              <w:rPr>
                <w:i/>
                <w:iCs/>
                <w:color w:val="0000C0"/>
              </w:rPr>
              <w:t>out</w:t>
            </w:r>
            <w:r>
              <w:rPr>
                <w:color w:val="000000"/>
              </w:rPr>
              <w:t>.println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2A00FF"/>
              </w:rPr>
              <w:t>"From left"</w:t>
            </w:r>
            <w:proofErr w:type="gramStart"/>
            <w:r>
              <w:rPr>
                <w:color w:val="000000"/>
              </w:rPr>
              <w:t>);</w:t>
            </w:r>
            <w:proofErr w:type="gramEnd"/>
          </w:p>
          <w:p w14:paraId="6B8CD505" w14:textId="77777777" w:rsidR="00423DF0" w:rsidRDefault="00423DF0" w:rsidP="00F83621">
            <w:pPr>
              <w:pStyle w:val="NoSpacing"/>
            </w:pPr>
            <w:r>
              <w:rPr>
                <w:color w:val="000000"/>
              </w:rPr>
              <w:tab/>
              <w:t>}</w:t>
            </w:r>
          </w:p>
          <w:p w14:paraId="79360C69" w14:textId="14D52106" w:rsidR="00423DF0" w:rsidRDefault="00423DF0" w:rsidP="00F83621">
            <w:pPr>
              <w:pStyle w:val="NoSpacing"/>
            </w:pPr>
            <w:r>
              <w:rPr>
                <w:color w:val="000000"/>
              </w:rPr>
              <w:t>}</w:t>
            </w:r>
          </w:p>
        </w:tc>
        <w:tc>
          <w:tcPr>
            <w:tcW w:w="5395" w:type="dxa"/>
          </w:tcPr>
          <w:p w14:paraId="5900940C" w14:textId="77777777" w:rsidR="00423DF0" w:rsidRDefault="00423DF0" w:rsidP="00F83621">
            <w:pPr>
              <w:pStyle w:val="NoSpacing"/>
            </w:pPr>
            <w:r>
              <w:lastRenderedPageBreak/>
              <w:t>public</w:t>
            </w:r>
            <w:r>
              <w:rPr>
                <w:color w:val="000000"/>
              </w:rPr>
              <w:t xml:space="preserve"> </w:t>
            </w:r>
            <w:r>
              <w:t>interface</w:t>
            </w:r>
            <w:r>
              <w:rPr>
                <w:color w:val="000000"/>
              </w:rPr>
              <w:t xml:space="preserve"> Right {</w:t>
            </w:r>
          </w:p>
          <w:p w14:paraId="063C796A" w14:textId="77777777" w:rsidR="00423DF0" w:rsidRDefault="00423DF0" w:rsidP="00F83621">
            <w:pPr>
              <w:pStyle w:val="NoSpacing"/>
            </w:pPr>
            <w:r>
              <w:rPr>
                <w:color w:val="000000"/>
              </w:rPr>
              <w:lastRenderedPageBreak/>
              <w:tab/>
            </w:r>
            <w:r>
              <w:t>default</w:t>
            </w:r>
            <w:r>
              <w:rPr>
                <w:color w:val="000000"/>
              </w:rPr>
              <w:t xml:space="preserve"> </w:t>
            </w:r>
            <w:r>
              <w:t>void</w:t>
            </w:r>
            <w:r>
              <w:rPr>
                <w:color w:val="000000"/>
              </w:rPr>
              <w:t xml:space="preserve"> m1() {</w:t>
            </w:r>
          </w:p>
          <w:p w14:paraId="590A7DF2" w14:textId="77777777" w:rsidR="00423DF0" w:rsidRDefault="00423DF0" w:rsidP="00F83621">
            <w:pPr>
              <w:pStyle w:val="NoSpacing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  <w:u w:val="single"/>
              </w:rPr>
              <w:t>System</w:t>
            </w:r>
            <w:r>
              <w:rPr>
                <w:color w:val="000000"/>
              </w:rPr>
              <w:t>.</w:t>
            </w:r>
            <w:r>
              <w:rPr>
                <w:i/>
                <w:iCs/>
                <w:color w:val="0000C0"/>
              </w:rPr>
              <w:t>out</w:t>
            </w:r>
            <w:r>
              <w:rPr>
                <w:color w:val="000000"/>
              </w:rPr>
              <w:t>.println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2A00FF"/>
              </w:rPr>
              <w:t>"From Right"</w:t>
            </w:r>
            <w:proofErr w:type="gramStart"/>
            <w:r>
              <w:rPr>
                <w:color w:val="000000"/>
              </w:rPr>
              <w:t>);</w:t>
            </w:r>
            <w:proofErr w:type="gramEnd"/>
          </w:p>
          <w:p w14:paraId="028E8DBA" w14:textId="77777777" w:rsidR="00423DF0" w:rsidRDefault="00423DF0" w:rsidP="00F83621">
            <w:pPr>
              <w:pStyle w:val="NoSpacing"/>
            </w:pPr>
            <w:r>
              <w:rPr>
                <w:color w:val="000000"/>
              </w:rPr>
              <w:tab/>
              <w:t>}</w:t>
            </w:r>
          </w:p>
          <w:p w14:paraId="29870B03" w14:textId="31DFBFC2" w:rsidR="00423DF0" w:rsidRDefault="00423DF0" w:rsidP="00F83621">
            <w:pPr>
              <w:pStyle w:val="NoSpacing"/>
            </w:pPr>
            <w:r>
              <w:rPr>
                <w:color w:val="000000"/>
              </w:rPr>
              <w:t>}</w:t>
            </w:r>
          </w:p>
        </w:tc>
      </w:tr>
      <w:tr w:rsidR="00423DF0" w14:paraId="71EC0995" w14:textId="77777777" w:rsidTr="00B12B07">
        <w:tc>
          <w:tcPr>
            <w:tcW w:w="10790" w:type="dxa"/>
            <w:gridSpan w:val="2"/>
          </w:tcPr>
          <w:p w14:paraId="6B51E376" w14:textId="77777777" w:rsidR="00423DF0" w:rsidRPr="00F83621" w:rsidRDefault="00423DF0" w:rsidP="00F83621">
            <w:pPr>
              <w:pStyle w:val="NoSpacing"/>
            </w:pPr>
            <w:r w:rsidRPr="00F83621">
              <w:lastRenderedPageBreak/>
              <w:t xml:space="preserve">public class Ambiguity implements </w:t>
            </w:r>
            <w:r w:rsidRPr="00F83621">
              <w:rPr>
                <w:highlight w:val="lightGray"/>
              </w:rPr>
              <w:t>Left, Right</w:t>
            </w:r>
            <w:r w:rsidRPr="00F83621">
              <w:t xml:space="preserve"> {</w:t>
            </w:r>
          </w:p>
          <w:p w14:paraId="3F9016C9" w14:textId="77777777" w:rsidR="00423DF0" w:rsidRPr="00F83621" w:rsidRDefault="00423DF0" w:rsidP="00F83621">
            <w:pPr>
              <w:pStyle w:val="NoSpacing"/>
            </w:pPr>
            <w:r w:rsidRPr="00F83621">
              <w:tab/>
              <w:t xml:space="preserve">public static void </w:t>
            </w:r>
            <w:proofErr w:type="gramStart"/>
            <w:r w:rsidRPr="00F83621">
              <w:t>main(</w:t>
            </w:r>
            <w:proofErr w:type="gramEnd"/>
            <w:r w:rsidRPr="00F83621">
              <w:t xml:space="preserve">String[] </w:t>
            </w:r>
            <w:proofErr w:type="spellStart"/>
            <w:r w:rsidRPr="00F83621">
              <w:t>args</w:t>
            </w:r>
            <w:proofErr w:type="spellEnd"/>
            <w:r w:rsidRPr="00F83621">
              <w:t>) {</w:t>
            </w:r>
          </w:p>
          <w:p w14:paraId="15C6ECAC" w14:textId="77777777" w:rsidR="00423DF0" w:rsidRPr="00F83621" w:rsidRDefault="00423DF0" w:rsidP="00F83621">
            <w:pPr>
              <w:pStyle w:val="NoSpacing"/>
            </w:pPr>
            <w:r w:rsidRPr="00F83621">
              <w:tab/>
            </w:r>
            <w:r w:rsidRPr="00F83621">
              <w:tab/>
              <w:t xml:space="preserve">Ambiguity </w:t>
            </w:r>
            <w:proofErr w:type="spellStart"/>
            <w:r w:rsidRPr="00F83621">
              <w:t>ambiguity</w:t>
            </w:r>
            <w:proofErr w:type="spellEnd"/>
            <w:r w:rsidRPr="00F83621">
              <w:t xml:space="preserve"> = new </w:t>
            </w:r>
            <w:proofErr w:type="gramStart"/>
            <w:r w:rsidRPr="00F83621">
              <w:t>Ambiguity(</w:t>
            </w:r>
            <w:proofErr w:type="gramEnd"/>
            <w:r w:rsidRPr="00F83621">
              <w:t>);</w:t>
            </w:r>
          </w:p>
          <w:p w14:paraId="0B723930" w14:textId="77777777" w:rsidR="00423DF0" w:rsidRPr="00F83621" w:rsidRDefault="00423DF0" w:rsidP="00F83621">
            <w:pPr>
              <w:pStyle w:val="NoSpacing"/>
            </w:pPr>
            <w:r w:rsidRPr="00F83621">
              <w:tab/>
            </w:r>
            <w:r w:rsidRPr="00F83621">
              <w:tab/>
              <w:t>ambiguity.m1(</w:t>
            </w:r>
            <w:proofErr w:type="gramStart"/>
            <w:r w:rsidRPr="00F83621">
              <w:t>);</w:t>
            </w:r>
            <w:proofErr w:type="gramEnd"/>
          </w:p>
          <w:p w14:paraId="38088A7B" w14:textId="77777777" w:rsidR="00423DF0" w:rsidRPr="00F83621" w:rsidRDefault="00423DF0" w:rsidP="00F83621">
            <w:pPr>
              <w:pStyle w:val="NoSpacing"/>
            </w:pPr>
            <w:r w:rsidRPr="00F83621">
              <w:tab/>
              <w:t>}</w:t>
            </w:r>
          </w:p>
          <w:p w14:paraId="5923F21F" w14:textId="77777777" w:rsidR="00423DF0" w:rsidRPr="00F83621" w:rsidRDefault="00423DF0" w:rsidP="00F83621">
            <w:pPr>
              <w:pStyle w:val="NoSpacing"/>
              <w:rPr>
                <w:highlight w:val="lightGray"/>
              </w:rPr>
            </w:pPr>
            <w:r w:rsidRPr="00F83621">
              <w:tab/>
            </w:r>
            <w:r w:rsidRPr="00F83621">
              <w:rPr>
                <w:highlight w:val="lightGray"/>
              </w:rPr>
              <w:t>@Override</w:t>
            </w:r>
          </w:p>
          <w:p w14:paraId="530C8366" w14:textId="77777777" w:rsidR="00423DF0" w:rsidRPr="00F83621" w:rsidRDefault="00423DF0" w:rsidP="00F83621">
            <w:pPr>
              <w:pStyle w:val="NoSpacing"/>
              <w:rPr>
                <w:highlight w:val="lightGray"/>
              </w:rPr>
            </w:pPr>
            <w:r w:rsidRPr="00F83621">
              <w:rPr>
                <w:highlight w:val="lightGray"/>
              </w:rPr>
              <w:tab/>
              <w:t>public void m1() {</w:t>
            </w:r>
          </w:p>
          <w:p w14:paraId="2219CEBA" w14:textId="77777777" w:rsidR="00423DF0" w:rsidRPr="00F83621" w:rsidRDefault="00423DF0" w:rsidP="00F83621">
            <w:pPr>
              <w:pStyle w:val="NoSpacing"/>
              <w:rPr>
                <w:highlight w:val="lightGray"/>
              </w:rPr>
            </w:pPr>
            <w:r w:rsidRPr="00F83621">
              <w:rPr>
                <w:highlight w:val="lightGray"/>
              </w:rPr>
              <w:tab/>
            </w:r>
            <w:r w:rsidRPr="00F83621">
              <w:rPr>
                <w:highlight w:val="lightGray"/>
              </w:rPr>
              <w:tab/>
              <w:t>Left.super.m1(</w:t>
            </w:r>
            <w:proofErr w:type="gramStart"/>
            <w:r w:rsidRPr="00F83621">
              <w:rPr>
                <w:highlight w:val="lightGray"/>
              </w:rPr>
              <w:t>);</w:t>
            </w:r>
            <w:proofErr w:type="gramEnd"/>
          </w:p>
          <w:p w14:paraId="531C73E9" w14:textId="77777777" w:rsidR="00423DF0" w:rsidRPr="00F83621" w:rsidRDefault="00423DF0" w:rsidP="00F83621">
            <w:pPr>
              <w:pStyle w:val="NoSpacing"/>
              <w:rPr>
                <w:highlight w:val="lightGray"/>
              </w:rPr>
            </w:pPr>
            <w:r w:rsidRPr="00F83621">
              <w:rPr>
                <w:highlight w:val="lightGray"/>
              </w:rPr>
              <w:tab/>
            </w:r>
            <w:r w:rsidRPr="00F83621">
              <w:rPr>
                <w:highlight w:val="lightGray"/>
              </w:rPr>
              <w:tab/>
              <w:t>Right.super.m1(</w:t>
            </w:r>
            <w:proofErr w:type="gramStart"/>
            <w:r w:rsidRPr="00F83621">
              <w:rPr>
                <w:highlight w:val="lightGray"/>
              </w:rPr>
              <w:t>);</w:t>
            </w:r>
            <w:proofErr w:type="gramEnd"/>
          </w:p>
          <w:p w14:paraId="05979048" w14:textId="77777777" w:rsidR="00423DF0" w:rsidRPr="00F83621" w:rsidRDefault="00423DF0" w:rsidP="00F83621">
            <w:pPr>
              <w:pStyle w:val="NoSpacing"/>
            </w:pPr>
            <w:r w:rsidRPr="00F83621">
              <w:rPr>
                <w:highlight w:val="lightGray"/>
              </w:rPr>
              <w:tab/>
              <w:t>}</w:t>
            </w:r>
          </w:p>
          <w:p w14:paraId="53DD755B" w14:textId="2AEA163D" w:rsidR="00423DF0" w:rsidRDefault="00423DF0" w:rsidP="00F83621">
            <w:pPr>
              <w:pStyle w:val="NoSpacing"/>
            </w:pPr>
            <w:r w:rsidRPr="00F83621">
              <w:t>}</w:t>
            </w:r>
          </w:p>
        </w:tc>
      </w:tr>
    </w:tbl>
    <w:p w14:paraId="37452F0E" w14:textId="5B91FD2A" w:rsidR="00807BC3" w:rsidRDefault="00DB2ABB" w:rsidP="00DB2ABB">
      <w:pPr>
        <w:pStyle w:val="Heading2"/>
        <w:pBdr>
          <w:bottom w:val="single" w:sz="6" w:space="1" w:color="auto"/>
        </w:pBdr>
        <w:rPr>
          <w:rFonts w:asciiTheme="minorHAnsi" w:hAnsiTheme="minorHAnsi" w:cstheme="minorHAnsi"/>
        </w:rPr>
      </w:pPr>
      <w:bookmarkStart w:id="4" w:name="_Toc65948970"/>
      <w:r>
        <w:rPr>
          <w:rFonts w:asciiTheme="minorHAnsi" w:hAnsiTheme="minorHAnsi" w:cstheme="minorHAnsi"/>
        </w:rPr>
        <w:t>WHY LAMBDAS?</w:t>
      </w:r>
      <w:bookmarkEnd w:id="4"/>
    </w:p>
    <w:p w14:paraId="7AA5B437" w14:textId="77777777" w:rsidR="0010440F" w:rsidRDefault="0010440F" w:rsidP="0010440F">
      <w:pPr>
        <w:pStyle w:val="ListParagraph"/>
        <w:rPr>
          <w:rFonts w:cstheme="minorHAnsi"/>
        </w:rPr>
      </w:pPr>
    </w:p>
    <w:p w14:paraId="742B046C" w14:textId="3C03D8EC" w:rsidR="00807BC3" w:rsidRPr="00DB2ABB" w:rsidRDefault="00807BC3" w:rsidP="00807BC3">
      <w:pPr>
        <w:pStyle w:val="ListParagraph"/>
        <w:numPr>
          <w:ilvl w:val="0"/>
          <w:numId w:val="27"/>
        </w:numPr>
        <w:rPr>
          <w:rFonts w:cstheme="minorHAnsi"/>
        </w:rPr>
      </w:pPr>
      <w:r w:rsidRPr="00DB2ABB">
        <w:rPr>
          <w:rFonts w:cstheme="minorHAnsi"/>
        </w:rPr>
        <w:t>Enables functional programming in Java</w:t>
      </w:r>
      <w:r w:rsidR="00BF20B9">
        <w:rPr>
          <w:rFonts w:cstheme="minorHAnsi"/>
        </w:rPr>
        <w:t xml:space="preserve"> (like JavaScript)</w:t>
      </w:r>
    </w:p>
    <w:p w14:paraId="3155A95B" w14:textId="77777777" w:rsidR="00807BC3" w:rsidRPr="00DB2ABB" w:rsidRDefault="00807BC3" w:rsidP="00807BC3">
      <w:pPr>
        <w:pStyle w:val="ListParagraph"/>
        <w:numPr>
          <w:ilvl w:val="0"/>
          <w:numId w:val="27"/>
        </w:numPr>
        <w:rPr>
          <w:rFonts w:cstheme="minorHAnsi"/>
        </w:rPr>
      </w:pPr>
      <w:r w:rsidRPr="00DB2ABB">
        <w:rPr>
          <w:rFonts w:cstheme="minorHAnsi"/>
        </w:rPr>
        <w:t>Readable and concise code</w:t>
      </w:r>
    </w:p>
    <w:p w14:paraId="3E4EE74B" w14:textId="77777777" w:rsidR="00807BC3" w:rsidRPr="00DB2ABB" w:rsidRDefault="00807BC3" w:rsidP="00807BC3">
      <w:pPr>
        <w:pStyle w:val="ListParagraph"/>
        <w:numPr>
          <w:ilvl w:val="0"/>
          <w:numId w:val="27"/>
        </w:numPr>
        <w:rPr>
          <w:rFonts w:cstheme="minorHAnsi"/>
        </w:rPr>
      </w:pPr>
      <w:r w:rsidRPr="00DB2ABB">
        <w:rPr>
          <w:rFonts w:cstheme="minorHAnsi"/>
        </w:rPr>
        <w:t>Easier-to-use API and Libraries</w:t>
      </w:r>
    </w:p>
    <w:p w14:paraId="740BFCEA" w14:textId="77777777" w:rsidR="00807BC3" w:rsidRPr="00DB2ABB" w:rsidRDefault="00807BC3" w:rsidP="00807BC3">
      <w:pPr>
        <w:pStyle w:val="ListParagraph"/>
        <w:numPr>
          <w:ilvl w:val="0"/>
          <w:numId w:val="27"/>
        </w:numPr>
        <w:rPr>
          <w:rFonts w:cstheme="minorHAnsi"/>
        </w:rPr>
      </w:pPr>
      <w:r w:rsidRPr="00DB2ABB">
        <w:rPr>
          <w:rFonts w:cstheme="minorHAnsi"/>
        </w:rPr>
        <w:t>Enable support for parallel processing</w:t>
      </w:r>
    </w:p>
    <w:p w14:paraId="0AF28097" w14:textId="568081D2" w:rsidR="00807BC3" w:rsidRDefault="00807BC3" w:rsidP="00DB2ABB">
      <w:pPr>
        <w:pStyle w:val="Heading2"/>
        <w:pBdr>
          <w:bottom w:val="single" w:sz="6" w:space="1" w:color="auto"/>
        </w:pBdr>
        <w:rPr>
          <w:rFonts w:asciiTheme="minorHAnsi" w:hAnsiTheme="minorHAnsi" w:cstheme="minorHAnsi"/>
        </w:rPr>
      </w:pPr>
      <w:bookmarkStart w:id="5" w:name="_Toc65948971"/>
      <w:r w:rsidRPr="00DB2ABB">
        <w:rPr>
          <w:rFonts w:asciiTheme="minorHAnsi" w:hAnsiTheme="minorHAnsi" w:cstheme="minorHAnsi"/>
        </w:rPr>
        <w:t>CONCEPTS OF LAMBDA</w:t>
      </w:r>
      <w:bookmarkEnd w:id="5"/>
    </w:p>
    <w:p w14:paraId="7AE9B9F7" w14:textId="77777777" w:rsidR="001B4EF5" w:rsidRDefault="001B4EF5" w:rsidP="00807BC3">
      <w:pPr>
        <w:pStyle w:val="NoSpacing"/>
        <w:rPr>
          <w:rFonts w:cstheme="minorHAnsi"/>
          <w:b/>
          <w:bCs/>
          <w:i/>
          <w:iCs/>
        </w:rPr>
      </w:pPr>
    </w:p>
    <w:p w14:paraId="143BE3C5" w14:textId="53EB09F4" w:rsidR="00807BC3" w:rsidRDefault="00807BC3" w:rsidP="00807BC3">
      <w:pPr>
        <w:pStyle w:val="NoSpacing"/>
        <w:rPr>
          <w:rFonts w:cstheme="minorHAnsi"/>
          <w:b/>
          <w:bCs/>
          <w:i/>
          <w:iCs/>
        </w:rPr>
      </w:pPr>
      <w:r w:rsidRPr="001B4EF5">
        <w:rPr>
          <w:rFonts w:cstheme="minorHAnsi"/>
          <w:b/>
          <w:bCs/>
          <w:i/>
          <w:iCs/>
        </w:rPr>
        <w:t>Lambda is just function that exists in isolation and can be passed as we do in functional programing Languages like JavaScript.</w:t>
      </w:r>
    </w:p>
    <w:p w14:paraId="7D4B7C43" w14:textId="77777777" w:rsidR="001B4EF5" w:rsidRPr="001B4EF5" w:rsidRDefault="001B4EF5" w:rsidP="00807BC3">
      <w:pPr>
        <w:pStyle w:val="NoSpacing"/>
        <w:rPr>
          <w:rFonts w:cstheme="minorHAnsi"/>
          <w:b/>
          <w:bCs/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6655"/>
      </w:tblGrid>
      <w:tr w:rsidR="00807BC3" w:rsidRPr="00DB2ABB" w14:paraId="642B724D" w14:textId="77777777" w:rsidTr="00DB2ABB">
        <w:tc>
          <w:tcPr>
            <w:tcW w:w="4135" w:type="dxa"/>
          </w:tcPr>
          <w:p w14:paraId="589DB7E9" w14:textId="77777777" w:rsidR="00807BC3" w:rsidRPr="00DD4166" w:rsidRDefault="00807BC3" w:rsidP="00DD4166">
            <w:pPr>
              <w:pStyle w:val="NoSpacing"/>
            </w:pPr>
            <w:r w:rsidRPr="00DD4166">
              <w:t xml:space="preserve">var </w:t>
            </w:r>
            <w:proofErr w:type="spellStart"/>
            <w:r w:rsidRPr="00DD4166">
              <w:t>printName</w:t>
            </w:r>
            <w:proofErr w:type="spellEnd"/>
            <w:r w:rsidRPr="00DD4166">
              <w:t xml:space="preserve"> = </w:t>
            </w:r>
            <w:proofErr w:type="gramStart"/>
            <w:r w:rsidRPr="00DD4166">
              <w:t>function(</w:t>
            </w:r>
            <w:proofErr w:type="gramEnd"/>
            <w:r w:rsidRPr="00DD4166">
              <w:t>){</w:t>
            </w:r>
          </w:p>
          <w:p w14:paraId="35A53A17" w14:textId="77777777" w:rsidR="00807BC3" w:rsidRPr="00DD4166" w:rsidRDefault="00807BC3" w:rsidP="00DD4166">
            <w:pPr>
              <w:pStyle w:val="NoSpacing"/>
            </w:pPr>
            <w:r w:rsidRPr="00DD4166">
              <w:tab/>
            </w:r>
            <w:proofErr w:type="gramStart"/>
            <w:r w:rsidRPr="00DD4166">
              <w:t>console.log(</w:t>
            </w:r>
            <w:proofErr w:type="gramEnd"/>
            <w:r w:rsidRPr="00DD4166">
              <w:t>"Hello World!");</w:t>
            </w:r>
          </w:p>
          <w:p w14:paraId="1EB25308" w14:textId="77777777" w:rsidR="00807BC3" w:rsidRPr="00DD4166" w:rsidRDefault="00807BC3" w:rsidP="00DD4166">
            <w:pPr>
              <w:pStyle w:val="NoSpacing"/>
            </w:pPr>
            <w:r w:rsidRPr="00DD4166">
              <w:t>}</w:t>
            </w:r>
          </w:p>
          <w:p w14:paraId="3A28291B" w14:textId="77777777" w:rsidR="00807BC3" w:rsidRPr="00DD4166" w:rsidRDefault="00807BC3" w:rsidP="00DD4166">
            <w:pPr>
              <w:pStyle w:val="NoSpacing"/>
            </w:pPr>
            <w:r w:rsidRPr="00DD4166">
              <w:t xml:space="preserve">var </w:t>
            </w:r>
            <w:proofErr w:type="spellStart"/>
            <w:r w:rsidRPr="00DD4166">
              <w:t>showName</w:t>
            </w:r>
            <w:proofErr w:type="spellEnd"/>
            <w:r w:rsidRPr="00DD4166">
              <w:t>= function(</w:t>
            </w:r>
            <w:proofErr w:type="spellStart"/>
            <w:r w:rsidRPr="00DD4166">
              <w:t>fn</w:t>
            </w:r>
            <w:proofErr w:type="spellEnd"/>
            <w:proofErr w:type="gramStart"/>
            <w:r w:rsidRPr="00DD4166">
              <w:t>){</w:t>
            </w:r>
            <w:proofErr w:type="gramEnd"/>
          </w:p>
          <w:p w14:paraId="31BDCA6D" w14:textId="77777777" w:rsidR="00807BC3" w:rsidRPr="00DD4166" w:rsidRDefault="00807BC3" w:rsidP="00DD4166">
            <w:pPr>
              <w:pStyle w:val="NoSpacing"/>
            </w:pPr>
            <w:r w:rsidRPr="00DD4166">
              <w:tab/>
            </w:r>
            <w:proofErr w:type="spellStart"/>
            <w:proofErr w:type="gramStart"/>
            <w:r w:rsidRPr="00DD4166">
              <w:t>fn</w:t>
            </w:r>
            <w:proofErr w:type="spellEnd"/>
            <w:r w:rsidRPr="00DD4166">
              <w:t>(</w:t>
            </w:r>
            <w:proofErr w:type="gramEnd"/>
            <w:r w:rsidRPr="00DD4166">
              <w:t>);</w:t>
            </w:r>
          </w:p>
          <w:p w14:paraId="590B745D" w14:textId="77777777" w:rsidR="00807BC3" w:rsidRPr="00DD4166" w:rsidRDefault="00807BC3" w:rsidP="00DD4166">
            <w:pPr>
              <w:pStyle w:val="NoSpacing"/>
            </w:pPr>
            <w:r w:rsidRPr="00DD4166">
              <w:t>}</w:t>
            </w:r>
          </w:p>
          <w:p w14:paraId="277BF98A" w14:textId="77777777" w:rsidR="00807BC3" w:rsidRPr="00DB2ABB" w:rsidRDefault="00807BC3" w:rsidP="00DD4166">
            <w:pPr>
              <w:pStyle w:val="NoSpacing"/>
            </w:pPr>
            <w:proofErr w:type="spellStart"/>
            <w:r w:rsidRPr="00DD4166">
              <w:t>showName</w:t>
            </w:r>
            <w:proofErr w:type="spellEnd"/>
            <w:r w:rsidRPr="00DD4166">
              <w:t>(</w:t>
            </w:r>
            <w:proofErr w:type="spellStart"/>
            <w:r w:rsidRPr="00DD4166">
              <w:t>printName</w:t>
            </w:r>
            <w:proofErr w:type="spellEnd"/>
            <w:r w:rsidRPr="00DB2ABB">
              <w:t>);</w:t>
            </w:r>
          </w:p>
        </w:tc>
        <w:tc>
          <w:tcPr>
            <w:tcW w:w="6655" w:type="dxa"/>
          </w:tcPr>
          <w:p w14:paraId="5A20F03C" w14:textId="6F0E272D" w:rsidR="00807BC3" w:rsidRPr="00DB2ABB" w:rsidRDefault="00807BC3" w:rsidP="00B12B07">
            <w:pPr>
              <w:rPr>
                <w:rFonts w:cstheme="minorHAnsi"/>
                <w:sz w:val="21"/>
                <w:szCs w:val="21"/>
              </w:rPr>
            </w:pPr>
            <w:r w:rsidRPr="00DB2ABB">
              <w:rPr>
                <w:rFonts w:cstheme="minorHAnsi"/>
                <w:sz w:val="21"/>
                <w:szCs w:val="21"/>
              </w:rPr>
              <w:t>IN THE JS CODE (Function</w:t>
            </w:r>
            <w:r w:rsidR="00380A10">
              <w:rPr>
                <w:rFonts w:cstheme="minorHAnsi"/>
                <w:sz w:val="21"/>
                <w:szCs w:val="21"/>
              </w:rPr>
              <w:t>al</w:t>
            </w:r>
            <w:r w:rsidRPr="00DB2ABB">
              <w:rPr>
                <w:rFonts w:cstheme="minorHAnsi"/>
                <w:sz w:val="21"/>
                <w:szCs w:val="21"/>
              </w:rPr>
              <w:t xml:space="preserve"> Programming)</w:t>
            </w:r>
          </w:p>
          <w:p w14:paraId="3CAD041D" w14:textId="77777777" w:rsidR="00807BC3" w:rsidRPr="00DB2ABB" w:rsidRDefault="00807BC3" w:rsidP="00DB2ABB">
            <w:pPr>
              <w:pStyle w:val="NoSpacing"/>
              <w:numPr>
                <w:ilvl w:val="0"/>
                <w:numId w:val="33"/>
              </w:numPr>
              <w:rPr>
                <w:rFonts w:cstheme="minorHAnsi"/>
                <w:sz w:val="21"/>
                <w:szCs w:val="21"/>
              </w:rPr>
            </w:pPr>
            <w:r w:rsidRPr="00DB2ABB">
              <w:rPr>
                <w:rFonts w:cstheme="minorHAnsi"/>
                <w:sz w:val="21"/>
                <w:szCs w:val="21"/>
              </w:rPr>
              <w:t>“</w:t>
            </w:r>
            <w:proofErr w:type="spellStart"/>
            <w:r w:rsidRPr="00DB2ABB">
              <w:rPr>
                <w:rFonts w:cstheme="minorHAnsi"/>
                <w:sz w:val="21"/>
                <w:szCs w:val="21"/>
              </w:rPr>
              <w:t>printName</w:t>
            </w:r>
            <w:proofErr w:type="spellEnd"/>
            <w:r w:rsidRPr="00DB2ABB">
              <w:rPr>
                <w:rFonts w:cstheme="minorHAnsi"/>
                <w:sz w:val="21"/>
                <w:szCs w:val="21"/>
              </w:rPr>
              <w:t xml:space="preserve">” is a variable which contains a value of function type. </w:t>
            </w:r>
          </w:p>
          <w:p w14:paraId="5483AFF7" w14:textId="77777777" w:rsidR="00807BC3" w:rsidRPr="00DB2ABB" w:rsidRDefault="00807BC3" w:rsidP="00DB2ABB">
            <w:pPr>
              <w:pStyle w:val="NoSpacing"/>
              <w:numPr>
                <w:ilvl w:val="0"/>
                <w:numId w:val="33"/>
              </w:numPr>
              <w:rPr>
                <w:rFonts w:cstheme="minorHAnsi"/>
                <w:sz w:val="21"/>
                <w:szCs w:val="21"/>
              </w:rPr>
            </w:pPr>
            <w:r w:rsidRPr="00DB2ABB">
              <w:rPr>
                <w:rFonts w:cstheme="minorHAnsi"/>
                <w:sz w:val="21"/>
                <w:szCs w:val="21"/>
              </w:rPr>
              <w:t>As it exists in isolation it can be passed to another function as well as parameter.</w:t>
            </w:r>
          </w:p>
          <w:p w14:paraId="5B0271FE" w14:textId="77777777" w:rsidR="00807BC3" w:rsidRPr="00DB2ABB" w:rsidRDefault="00807BC3" w:rsidP="00DB2ABB">
            <w:pPr>
              <w:pStyle w:val="NoSpacing"/>
              <w:numPr>
                <w:ilvl w:val="0"/>
                <w:numId w:val="33"/>
              </w:numPr>
              <w:rPr>
                <w:rFonts w:cstheme="minorHAnsi"/>
                <w:sz w:val="21"/>
                <w:szCs w:val="21"/>
              </w:rPr>
            </w:pPr>
            <w:r w:rsidRPr="00DB2ABB">
              <w:rPr>
                <w:rFonts w:cstheme="minorHAnsi"/>
                <w:sz w:val="21"/>
                <w:szCs w:val="21"/>
              </w:rPr>
              <w:t xml:space="preserve">Till Java 1.7 we </w:t>
            </w:r>
            <w:proofErr w:type="gramStart"/>
            <w:r w:rsidRPr="00DB2ABB">
              <w:rPr>
                <w:rFonts w:cstheme="minorHAnsi"/>
                <w:sz w:val="21"/>
                <w:szCs w:val="21"/>
              </w:rPr>
              <w:t>cannot</w:t>
            </w:r>
            <w:proofErr w:type="gramEnd"/>
            <w:r w:rsidRPr="00DB2ABB">
              <w:rPr>
                <w:rFonts w:cstheme="minorHAnsi"/>
                <w:sz w:val="21"/>
                <w:szCs w:val="21"/>
              </w:rPr>
              <w:t xml:space="preserve"> able to do this because all the method is always tied to a class. No method can exist in java in isolation.</w:t>
            </w:r>
          </w:p>
          <w:p w14:paraId="07DC0042" w14:textId="77777777" w:rsidR="00807BC3" w:rsidRPr="00DB2ABB" w:rsidRDefault="00807BC3" w:rsidP="00DB2ABB">
            <w:pPr>
              <w:pStyle w:val="NoSpacing"/>
              <w:numPr>
                <w:ilvl w:val="0"/>
                <w:numId w:val="33"/>
              </w:numPr>
              <w:rPr>
                <w:rFonts w:cstheme="minorHAnsi"/>
                <w:sz w:val="21"/>
                <w:szCs w:val="21"/>
              </w:rPr>
            </w:pPr>
            <w:r w:rsidRPr="00DB2ABB">
              <w:rPr>
                <w:rFonts w:cstheme="minorHAnsi"/>
                <w:sz w:val="21"/>
                <w:szCs w:val="21"/>
              </w:rPr>
              <w:t xml:space="preserve">Java1.8 enables this feature using Lambda expression where method can exist in isolation and can be treated as values </w:t>
            </w:r>
          </w:p>
          <w:p w14:paraId="1E02956E" w14:textId="77777777" w:rsidR="00807BC3" w:rsidRPr="00DB2ABB" w:rsidRDefault="00807BC3" w:rsidP="00DB2ABB">
            <w:pPr>
              <w:pStyle w:val="NoSpacing"/>
              <w:numPr>
                <w:ilvl w:val="0"/>
                <w:numId w:val="33"/>
              </w:numPr>
              <w:rPr>
                <w:rFonts w:cstheme="minorHAnsi"/>
              </w:rPr>
            </w:pPr>
            <w:r w:rsidRPr="00DB2ABB">
              <w:rPr>
                <w:rFonts w:cstheme="minorHAnsi"/>
                <w:sz w:val="21"/>
                <w:szCs w:val="21"/>
              </w:rPr>
              <w:t>As function is can be values so it can be passed as parameter.</w:t>
            </w:r>
          </w:p>
        </w:tc>
      </w:tr>
    </w:tbl>
    <w:p w14:paraId="71CCEFE7" w14:textId="77777777" w:rsidR="00807BC3" w:rsidRPr="00DB2ABB" w:rsidRDefault="00807BC3" w:rsidP="00807BC3">
      <w:pPr>
        <w:pBdr>
          <w:bottom w:val="single" w:sz="6" w:space="1" w:color="auto"/>
        </w:pBdr>
        <w:rPr>
          <w:rFonts w:cstheme="minorHAnsi"/>
          <w:b/>
        </w:rPr>
      </w:pPr>
      <w:r w:rsidRPr="00DB2ABB">
        <w:rPr>
          <w:rFonts w:cstheme="minorHAnsi"/>
          <w:b/>
        </w:rPr>
        <w:t xml:space="preserve">ANALOGY OF LAMBDAS WITH JS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86"/>
        <w:gridCol w:w="5604"/>
      </w:tblGrid>
      <w:tr w:rsidR="00807BC3" w:rsidRPr="00DB2ABB" w14:paraId="038884AB" w14:textId="77777777" w:rsidTr="00B12B07">
        <w:tc>
          <w:tcPr>
            <w:tcW w:w="5238" w:type="dxa"/>
          </w:tcPr>
          <w:p w14:paraId="5E1C5B64" w14:textId="77777777" w:rsidR="00807BC3" w:rsidRPr="00DB2ABB" w:rsidRDefault="00807BC3" w:rsidP="00B12B07">
            <w:pPr>
              <w:rPr>
                <w:rFonts w:cstheme="minorHAnsi"/>
              </w:rPr>
            </w:pPr>
            <w:r w:rsidRPr="00DB2ABB">
              <w:rPr>
                <w:rFonts w:cstheme="minorHAnsi"/>
                <w:noProof/>
              </w:rPr>
              <w:lastRenderedPageBreak/>
              <w:drawing>
                <wp:inline distT="0" distB="0" distL="0" distR="0" wp14:anchorId="6DEF2686" wp14:editId="0AA5D6D3">
                  <wp:extent cx="2390775" cy="992272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09" cy="995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8" w:type="dxa"/>
          </w:tcPr>
          <w:p w14:paraId="00EAE984" w14:textId="77777777" w:rsidR="00807BC3" w:rsidRPr="00F8301C" w:rsidRDefault="00807BC3" w:rsidP="00807BC3">
            <w:pPr>
              <w:pStyle w:val="ListParagraph"/>
              <w:numPr>
                <w:ilvl w:val="0"/>
                <w:numId w:val="30"/>
              </w:numPr>
              <w:rPr>
                <w:rFonts w:cstheme="minorHAnsi"/>
                <w:sz w:val="21"/>
                <w:szCs w:val="21"/>
              </w:rPr>
            </w:pPr>
            <w:r w:rsidRPr="00F8301C">
              <w:rPr>
                <w:rFonts w:cstheme="minorHAnsi"/>
                <w:sz w:val="21"/>
                <w:szCs w:val="21"/>
              </w:rPr>
              <w:t>In Java 1.8 the variable which stores the function has be a functional interface</w:t>
            </w:r>
          </w:p>
          <w:p w14:paraId="4F0D2CCB" w14:textId="77777777" w:rsidR="00807BC3" w:rsidRPr="00F8301C" w:rsidRDefault="00807BC3" w:rsidP="00807BC3">
            <w:pPr>
              <w:pStyle w:val="ListParagraph"/>
              <w:numPr>
                <w:ilvl w:val="0"/>
                <w:numId w:val="30"/>
              </w:numPr>
              <w:rPr>
                <w:rFonts w:cstheme="minorHAnsi"/>
                <w:sz w:val="21"/>
                <w:szCs w:val="21"/>
              </w:rPr>
            </w:pPr>
            <w:r w:rsidRPr="00F8301C">
              <w:rPr>
                <w:rFonts w:cstheme="minorHAnsi"/>
                <w:sz w:val="21"/>
                <w:szCs w:val="21"/>
              </w:rPr>
              <w:t>The RHS of the statement will be a Lambda expression.</w:t>
            </w:r>
          </w:p>
          <w:p w14:paraId="477C384C" w14:textId="77777777" w:rsidR="00807BC3" w:rsidRPr="00DB2ABB" w:rsidRDefault="00807BC3" w:rsidP="00B12B07">
            <w:pPr>
              <w:rPr>
                <w:rFonts w:cstheme="minorHAnsi"/>
              </w:rPr>
            </w:pPr>
          </w:p>
        </w:tc>
      </w:tr>
    </w:tbl>
    <w:p w14:paraId="27564B6C" w14:textId="2B4768E0" w:rsidR="00807BC3" w:rsidRDefault="00F8301C" w:rsidP="00D86C77">
      <w:pPr>
        <w:pStyle w:val="Heading3"/>
        <w:pBdr>
          <w:bottom w:val="single" w:sz="6" w:space="1" w:color="auto"/>
        </w:pBdr>
      </w:pPr>
      <w:bookmarkStart w:id="6" w:name="_Toc64225022"/>
      <w:bookmarkStart w:id="7" w:name="_Toc65948972"/>
      <w:r w:rsidRPr="00F8301C">
        <w:t>LAMBDA EXPRESSIONS</w:t>
      </w:r>
      <w:bookmarkEnd w:id="6"/>
      <w:bookmarkEnd w:id="7"/>
    </w:p>
    <w:p w14:paraId="349823A9" w14:textId="77777777" w:rsidR="00807BC3" w:rsidRPr="00DB2ABB" w:rsidRDefault="00807BC3" w:rsidP="00807BC3">
      <w:pPr>
        <w:rPr>
          <w:rFonts w:cstheme="minorHAnsi"/>
          <w:b/>
        </w:rPr>
      </w:pPr>
      <w:r w:rsidRPr="00DB2ABB">
        <w:rPr>
          <w:rFonts w:cstheme="minorHAnsi"/>
          <w:b/>
          <w:highlight w:val="yellow"/>
        </w:rPr>
        <w:t>Lambda expressions has “no name”, no return types and no Modifiers.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07BC3" w:rsidRPr="00DB2ABB" w14:paraId="5E3E396D" w14:textId="77777777" w:rsidTr="00C655FA">
        <w:trPr>
          <w:trHeight w:val="260"/>
        </w:trPr>
        <w:tc>
          <w:tcPr>
            <w:tcW w:w="5395" w:type="dxa"/>
          </w:tcPr>
          <w:p w14:paraId="4B9CD16D" w14:textId="77777777" w:rsidR="00807BC3" w:rsidRPr="00DB2ABB" w:rsidRDefault="00807BC3" w:rsidP="00B12B07">
            <w:pPr>
              <w:pStyle w:val="NoSpacing"/>
              <w:jc w:val="center"/>
              <w:rPr>
                <w:rFonts w:cstheme="minorHAnsi"/>
                <w:b/>
                <w:bCs/>
              </w:rPr>
            </w:pPr>
            <w:r w:rsidRPr="00DB2ABB">
              <w:rPr>
                <w:rFonts w:cstheme="minorHAnsi"/>
                <w:b/>
                <w:bCs/>
              </w:rPr>
              <w:t>JAVA METHOD</w:t>
            </w:r>
          </w:p>
        </w:tc>
        <w:tc>
          <w:tcPr>
            <w:tcW w:w="5395" w:type="dxa"/>
          </w:tcPr>
          <w:p w14:paraId="5A1B23EE" w14:textId="77777777" w:rsidR="00807BC3" w:rsidRPr="00DB2ABB" w:rsidRDefault="00807BC3" w:rsidP="00B12B07">
            <w:pPr>
              <w:pStyle w:val="NoSpacing"/>
              <w:jc w:val="center"/>
              <w:rPr>
                <w:rFonts w:cstheme="minorHAnsi"/>
                <w:b/>
                <w:bCs/>
              </w:rPr>
            </w:pPr>
            <w:r w:rsidRPr="00DB2ABB">
              <w:rPr>
                <w:rFonts w:cstheme="minorHAnsi"/>
                <w:b/>
                <w:bCs/>
              </w:rPr>
              <w:t>EQUIVALENT LAMBDA EXPRESSION</w:t>
            </w:r>
          </w:p>
        </w:tc>
      </w:tr>
      <w:tr w:rsidR="00807BC3" w:rsidRPr="00DB2ABB" w14:paraId="75BBB708" w14:textId="77777777" w:rsidTr="00C655FA">
        <w:tc>
          <w:tcPr>
            <w:tcW w:w="5395" w:type="dxa"/>
          </w:tcPr>
          <w:p w14:paraId="142DEDE1" w14:textId="77777777" w:rsidR="00807BC3" w:rsidRPr="00DB2ABB" w:rsidRDefault="00807BC3" w:rsidP="00DB2ABB">
            <w:pPr>
              <w:pStyle w:val="NoSpacing"/>
              <w:rPr>
                <w:rFonts w:cstheme="minorHAnsi"/>
              </w:rPr>
            </w:pPr>
            <w:r w:rsidRPr="00DB2ABB">
              <w:rPr>
                <w:rFonts w:cstheme="minorHAnsi"/>
              </w:rPr>
              <w:t xml:space="preserve">public void </w:t>
            </w:r>
            <w:proofErr w:type="gramStart"/>
            <w:r w:rsidRPr="00DB2ABB">
              <w:rPr>
                <w:rFonts w:cstheme="minorHAnsi"/>
              </w:rPr>
              <w:t>print(</w:t>
            </w:r>
            <w:proofErr w:type="gramEnd"/>
            <w:r w:rsidRPr="00DB2ABB">
              <w:rPr>
                <w:rFonts w:cstheme="minorHAnsi"/>
              </w:rPr>
              <w:t xml:space="preserve">){   </w:t>
            </w:r>
            <w:proofErr w:type="spellStart"/>
            <w:r w:rsidRPr="00DB2ABB">
              <w:rPr>
                <w:rFonts w:cstheme="minorHAnsi"/>
              </w:rPr>
              <w:t>System.out.println</w:t>
            </w:r>
            <w:proofErr w:type="spellEnd"/>
            <w:r w:rsidRPr="00DB2ABB">
              <w:rPr>
                <w:rFonts w:cstheme="minorHAnsi"/>
              </w:rPr>
              <w:t>(“Hello”); }</w:t>
            </w:r>
          </w:p>
        </w:tc>
        <w:tc>
          <w:tcPr>
            <w:tcW w:w="5395" w:type="dxa"/>
          </w:tcPr>
          <w:p w14:paraId="410B9E11" w14:textId="77777777" w:rsidR="00807BC3" w:rsidRPr="00DB2ABB" w:rsidRDefault="00807BC3" w:rsidP="00B12B07">
            <w:pPr>
              <w:rPr>
                <w:rFonts w:cstheme="minorHAnsi"/>
              </w:rPr>
            </w:pPr>
            <w:r w:rsidRPr="00DB2ABB">
              <w:rPr>
                <w:rFonts w:cstheme="minorHAnsi"/>
              </w:rPr>
              <w:t>() -</w:t>
            </w:r>
            <w:proofErr w:type="gramStart"/>
            <w:r w:rsidRPr="00DB2ABB">
              <w:rPr>
                <w:rFonts w:cstheme="minorHAnsi"/>
              </w:rPr>
              <w:t xml:space="preserve">&gt;  </w:t>
            </w:r>
            <w:proofErr w:type="spellStart"/>
            <w:r w:rsidRPr="00DB2ABB">
              <w:rPr>
                <w:rFonts w:cstheme="minorHAnsi"/>
              </w:rPr>
              <w:t>System.out.println</w:t>
            </w:r>
            <w:proofErr w:type="spellEnd"/>
            <w:proofErr w:type="gramEnd"/>
            <w:r w:rsidRPr="00DB2ABB">
              <w:rPr>
                <w:rFonts w:cstheme="minorHAnsi"/>
              </w:rPr>
              <w:t>(“Hello”);</w:t>
            </w:r>
          </w:p>
        </w:tc>
      </w:tr>
      <w:tr w:rsidR="00807BC3" w:rsidRPr="00DB2ABB" w14:paraId="16155EA6" w14:textId="77777777" w:rsidTr="00C655FA">
        <w:tc>
          <w:tcPr>
            <w:tcW w:w="5395" w:type="dxa"/>
          </w:tcPr>
          <w:p w14:paraId="3D69AB56" w14:textId="77777777" w:rsidR="00807BC3" w:rsidRPr="00344184" w:rsidRDefault="00807BC3" w:rsidP="00DB2ABB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t xml:space="preserve">public void </w:t>
            </w:r>
            <w:proofErr w:type="gramStart"/>
            <w:r w:rsidRPr="00344184">
              <w:rPr>
                <w:rFonts w:cstheme="minorHAnsi"/>
                <w:sz w:val="21"/>
                <w:szCs w:val="21"/>
              </w:rPr>
              <w:t>add(</w:t>
            </w:r>
            <w:proofErr w:type="gramEnd"/>
            <w:r w:rsidRPr="00344184">
              <w:rPr>
                <w:rFonts w:cstheme="minorHAnsi"/>
                <w:sz w:val="21"/>
                <w:szCs w:val="21"/>
              </w:rPr>
              <w:t xml:space="preserve">int a, int b){   </w:t>
            </w:r>
            <w:proofErr w:type="spellStart"/>
            <w:r w:rsidRPr="00344184">
              <w:rPr>
                <w:rFonts w:cstheme="minorHAnsi"/>
                <w:sz w:val="21"/>
                <w:szCs w:val="21"/>
              </w:rPr>
              <w:t>System.out.println</w:t>
            </w:r>
            <w:proofErr w:type="spellEnd"/>
            <w:r w:rsidRPr="00344184">
              <w:rPr>
                <w:rFonts w:cstheme="minorHAnsi"/>
                <w:sz w:val="21"/>
                <w:szCs w:val="21"/>
              </w:rPr>
              <w:t>(</w:t>
            </w:r>
            <w:proofErr w:type="spellStart"/>
            <w:r w:rsidRPr="00344184">
              <w:rPr>
                <w:rFonts w:cstheme="minorHAnsi"/>
                <w:sz w:val="21"/>
                <w:szCs w:val="21"/>
              </w:rPr>
              <w:t>a+b</w:t>
            </w:r>
            <w:proofErr w:type="spellEnd"/>
            <w:r w:rsidRPr="00344184">
              <w:rPr>
                <w:rFonts w:cstheme="minorHAnsi"/>
                <w:sz w:val="21"/>
                <w:szCs w:val="21"/>
              </w:rPr>
              <w:t>); }</w:t>
            </w:r>
          </w:p>
        </w:tc>
        <w:tc>
          <w:tcPr>
            <w:tcW w:w="5395" w:type="dxa"/>
          </w:tcPr>
          <w:p w14:paraId="19DEDEC8" w14:textId="77777777" w:rsidR="00807BC3" w:rsidRPr="00344184" w:rsidRDefault="00807BC3" w:rsidP="00B12B07">
            <w:pPr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t>(</w:t>
            </w:r>
            <w:proofErr w:type="spellStart"/>
            <w:proofErr w:type="gramStart"/>
            <w:r w:rsidRPr="00344184">
              <w:rPr>
                <w:rFonts w:cstheme="minorHAnsi"/>
                <w:sz w:val="21"/>
                <w:szCs w:val="21"/>
              </w:rPr>
              <w:t>a,b</w:t>
            </w:r>
            <w:proofErr w:type="spellEnd"/>
            <w:proofErr w:type="gramEnd"/>
            <w:r w:rsidRPr="00344184">
              <w:rPr>
                <w:rFonts w:cstheme="minorHAnsi"/>
                <w:sz w:val="21"/>
                <w:szCs w:val="21"/>
              </w:rPr>
              <w:t xml:space="preserve">) -&gt;  </w:t>
            </w:r>
            <w:proofErr w:type="spellStart"/>
            <w:r w:rsidRPr="00344184">
              <w:rPr>
                <w:rFonts w:cstheme="minorHAnsi"/>
                <w:sz w:val="21"/>
                <w:szCs w:val="21"/>
              </w:rPr>
              <w:t>System.out.println</w:t>
            </w:r>
            <w:proofErr w:type="spellEnd"/>
            <w:r w:rsidRPr="00344184">
              <w:rPr>
                <w:rFonts w:cstheme="minorHAnsi"/>
                <w:sz w:val="21"/>
                <w:szCs w:val="21"/>
              </w:rPr>
              <w:t>(</w:t>
            </w:r>
            <w:proofErr w:type="spellStart"/>
            <w:r w:rsidRPr="00344184">
              <w:rPr>
                <w:rFonts w:cstheme="minorHAnsi"/>
                <w:sz w:val="21"/>
                <w:szCs w:val="21"/>
              </w:rPr>
              <w:t>a+b</w:t>
            </w:r>
            <w:proofErr w:type="spellEnd"/>
            <w:r w:rsidRPr="00344184">
              <w:rPr>
                <w:rFonts w:cstheme="minorHAnsi"/>
                <w:sz w:val="21"/>
                <w:szCs w:val="21"/>
              </w:rPr>
              <w:t>);</w:t>
            </w:r>
          </w:p>
        </w:tc>
      </w:tr>
      <w:tr w:rsidR="00807BC3" w:rsidRPr="00DB2ABB" w14:paraId="4D0750CF" w14:textId="77777777" w:rsidTr="00C655FA">
        <w:tc>
          <w:tcPr>
            <w:tcW w:w="5395" w:type="dxa"/>
          </w:tcPr>
          <w:p w14:paraId="4CDCBE6D" w14:textId="77777777" w:rsidR="00807BC3" w:rsidRPr="00344184" w:rsidRDefault="00807BC3" w:rsidP="00DB2ABB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t xml:space="preserve">public int </w:t>
            </w:r>
            <w:proofErr w:type="gramStart"/>
            <w:r w:rsidRPr="00344184">
              <w:rPr>
                <w:rFonts w:cstheme="minorHAnsi"/>
                <w:sz w:val="21"/>
                <w:szCs w:val="21"/>
              </w:rPr>
              <w:t>square(</w:t>
            </w:r>
            <w:proofErr w:type="gramEnd"/>
            <w:r w:rsidRPr="00344184">
              <w:rPr>
                <w:rFonts w:cstheme="minorHAnsi"/>
                <w:sz w:val="21"/>
                <w:szCs w:val="21"/>
              </w:rPr>
              <w:t>int n){</w:t>
            </w:r>
          </w:p>
          <w:p w14:paraId="4B82374F" w14:textId="77777777" w:rsidR="00807BC3" w:rsidRPr="00344184" w:rsidRDefault="00807BC3" w:rsidP="00DB2ABB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t xml:space="preserve">   return n*</w:t>
            </w:r>
            <w:proofErr w:type="gramStart"/>
            <w:r w:rsidRPr="00344184">
              <w:rPr>
                <w:rFonts w:cstheme="minorHAnsi"/>
                <w:sz w:val="21"/>
                <w:szCs w:val="21"/>
              </w:rPr>
              <w:t>n;</w:t>
            </w:r>
            <w:proofErr w:type="gramEnd"/>
          </w:p>
          <w:p w14:paraId="5D90B820" w14:textId="77777777" w:rsidR="00807BC3" w:rsidRPr="00344184" w:rsidRDefault="00807BC3" w:rsidP="00DB2ABB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t>}</w:t>
            </w:r>
          </w:p>
          <w:p w14:paraId="13F48915" w14:textId="77777777" w:rsidR="00807BC3" w:rsidRPr="00344184" w:rsidRDefault="00807BC3" w:rsidP="00DB2ABB">
            <w:pPr>
              <w:pStyle w:val="NoSpacing"/>
              <w:rPr>
                <w:rFonts w:cstheme="minorHAnsi"/>
                <w:b/>
                <w:bCs/>
                <w:sz w:val="21"/>
                <w:szCs w:val="21"/>
              </w:rPr>
            </w:pPr>
            <w:r w:rsidRPr="00344184">
              <w:rPr>
                <w:rFonts w:cstheme="minorHAnsi"/>
                <w:b/>
                <w:bCs/>
                <w:sz w:val="21"/>
                <w:szCs w:val="21"/>
              </w:rPr>
              <w:t>EQUIVALENT LAMBDA EXPRESSION</w:t>
            </w:r>
          </w:p>
          <w:p w14:paraId="273B9BDC" w14:textId="77777777" w:rsidR="00807BC3" w:rsidRPr="00344184" w:rsidRDefault="00807BC3" w:rsidP="00DB2ABB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t>n-&gt;n*n</w:t>
            </w:r>
          </w:p>
        </w:tc>
        <w:tc>
          <w:tcPr>
            <w:tcW w:w="5395" w:type="dxa"/>
          </w:tcPr>
          <w:p w14:paraId="34D7075C" w14:textId="77777777" w:rsidR="00807BC3" w:rsidRPr="00344184" w:rsidRDefault="00807BC3" w:rsidP="00B12B07">
            <w:pPr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t xml:space="preserve">Step </w:t>
            </w:r>
            <w:proofErr w:type="gramStart"/>
            <w:r w:rsidRPr="00344184">
              <w:rPr>
                <w:rFonts w:cstheme="minorHAnsi"/>
                <w:sz w:val="21"/>
                <w:szCs w:val="21"/>
              </w:rPr>
              <w:t>1 :</w:t>
            </w:r>
            <w:proofErr w:type="gramEnd"/>
            <w:r w:rsidRPr="00344184">
              <w:rPr>
                <w:rFonts w:cstheme="minorHAnsi"/>
                <w:sz w:val="21"/>
                <w:szCs w:val="21"/>
              </w:rPr>
              <w:t xml:space="preserve"> (n) -&gt;{return n*n;}</w:t>
            </w:r>
          </w:p>
          <w:p w14:paraId="3842365B" w14:textId="77777777" w:rsidR="00807BC3" w:rsidRPr="00344184" w:rsidRDefault="00807BC3" w:rsidP="00807BC3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t xml:space="preserve">If we have only 1 parameter parenthesis are optional </w:t>
            </w:r>
          </w:p>
          <w:p w14:paraId="5F2C040B" w14:textId="77777777" w:rsidR="00807BC3" w:rsidRPr="00344184" w:rsidRDefault="00807BC3" w:rsidP="00807BC3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t xml:space="preserve">If compiler </w:t>
            </w:r>
            <w:proofErr w:type="gramStart"/>
            <w:r w:rsidRPr="00344184">
              <w:rPr>
                <w:rFonts w:cstheme="minorHAnsi"/>
                <w:sz w:val="21"/>
                <w:szCs w:val="21"/>
              </w:rPr>
              <w:t>can</w:t>
            </w:r>
            <w:proofErr w:type="gramEnd"/>
            <w:r w:rsidRPr="00344184">
              <w:rPr>
                <w:rFonts w:cstheme="minorHAnsi"/>
                <w:sz w:val="21"/>
                <w:szCs w:val="21"/>
              </w:rPr>
              <w:t xml:space="preserve"> able to predict the return type we can remove the return type</w:t>
            </w:r>
          </w:p>
          <w:p w14:paraId="36A402AC" w14:textId="77777777" w:rsidR="00807BC3" w:rsidRPr="00344184" w:rsidRDefault="00807BC3" w:rsidP="00807BC3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t>If we have single statement brackets can be removed</w:t>
            </w:r>
          </w:p>
        </w:tc>
      </w:tr>
    </w:tbl>
    <w:p w14:paraId="1C697C25" w14:textId="77777777" w:rsidR="00C655FA" w:rsidRPr="00DB2ABB" w:rsidRDefault="00C655FA" w:rsidP="00C655FA">
      <w:pPr>
        <w:pStyle w:val="Heading3"/>
      </w:pPr>
      <w:bookmarkStart w:id="8" w:name="_Toc65948973"/>
      <w:bookmarkStart w:id="9" w:name="_Toc64225023"/>
      <w:r w:rsidRPr="00DB2ABB">
        <w:t>VALID AND INVALID LAMBDA EXPRESSIONS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8"/>
        <w:gridCol w:w="9082"/>
      </w:tblGrid>
      <w:tr w:rsidR="00C655FA" w:rsidRPr="00DB2ABB" w14:paraId="42DFDE63" w14:textId="77777777" w:rsidTr="00B12B07">
        <w:tc>
          <w:tcPr>
            <w:tcW w:w="1728" w:type="dxa"/>
          </w:tcPr>
          <w:p w14:paraId="15CC4AEC" w14:textId="77777777" w:rsidR="00C655FA" w:rsidRPr="00C655FA" w:rsidRDefault="00C655FA" w:rsidP="00B12B07">
            <w:pPr>
              <w:rPr>
                <w:rFonts w:cstheme="minorHAnsi"/>
                <w:b/>
                <w:sz w:val="21"/>
                <w:szCs w:val="21"/>
              </w:rPr>
            </w:pPr>
            <w:r w:rsidRPr="00C655FA">
              <w:rPr>
                <w:rFonts w:cstheme="minorHAnsi"/>
                <w:b/>
                <w:sz w:val="21"/>
                <w:szCs w:val="21"/>
              </w:rPr>
              <w:t>n-&gt;n*n</w:t>
            </w:r>
          </w:p>
        </w:tc>
        <w:tc>
          <w:tcPr>
            <w:tcW w:w="9288" w:type="dxa"/>
          </w:tcPr>
          <w:p w14:paraId="5962EB0B" w14:textId="77777777" w:rsidR="00C655FA" w:rsidRPr="00C655FA" w:rsidRDefault="00C655FA" w:rsidP="00B12B07">
            <w:pPr>
              <w:rPr>
                <w:rFonts w:cstheme="minorHAnsi"/>
                <w:sz w:val="21"/>
                <w:szCs w:val="21"/>
              </w:rPr>
            </w:pPr>
            <w:r w:rsidRPr="00C655FA">
              <w:rPr>
                <w:rFonts w:cstheme="minorHAnsi"/>
                <w:sz w:val="21"/>
                <w:szCs w:val="21"/>
              </w:rPr>
              <w:t>Valid</w:t>
            </w:r>
          </w:p>
        </w:tc>
      </w:tr>
      <w:tr w:rsidR="00C655FA" w:rsidRPr="00DB2ABB" w14:paraId="293BE491" w14:textId="77777777" w:rsidTr="00B12B07">
        <w:tc>
          <w:tcPr>
            <w:tcW w:w="1728" w:type="dxa"/>
          </w:tcPr>
          <w:p w14:paraId="21634A31" w14:textId="77777777" w:rsidR="00C655FA" w:rsidRPr="00C655FA" w:rsidRDefault="00C655FA" w:rsidP="00B12B07">
            <w:pPr>
              <w:rPr>
                <w:rFonts w:cstheme="minorHAnsi"/>
                <w:b/>
                <w:sz w:val="21"/>
                <w:szCs w:val="21"/>
              </w:rPr>
            </w:pPr>
            <w:r w:rsidRPr="00C655FA">
              <w:rPr>
                <w:rFonts w:cstheme="minorHAnsi"/>
                <w:b/>
                <w:sz w:val="21"/>
                <w:szCs w:val="21"/>
              </w:rPr>
              <w:t>(n)-&gt;n*n</w:t>
            </w:r>
          </w:p>
        </w:tc>
        <w:tc>
          <w:tcPr>
            <w:tcW w:w="9288" w:type="dxa"/>
          </w:tcPr>
          <w:p w14:paraId="7922058D" w14:textId="77777777" w:rsidR="00C655FA" w:rsidRPr="00C655FA" w:rsidRDefault="00C655FA" w:rsidP="00B12B07">
            <w:pPr>
              <w:rPr>
                <w:rFonts w:cstheme="minorHAnsi"/>
                <w:b/>
                <w:sz w:val="21"/>
                <w:szCs w:val="21"/>
              </w:rPr>
            </w:pPr>
            <w:r w:rsidRPr="00C655FA">
              <w:rPr>
                <w:rFonts w:cstheme="minorHAnsi"/>
                <w:b/>
                <w:sz w:val="21"/>
                <w:szCs w:val="21"/>
              </w:rPr>
              <w:t>Valid</w:t>
            </w:r>
          </w:p>
        </w:tc>
      </w:tr>
      <w:tr w:rsidR="00C655FA" w:rsidRPr="00DB2ABB" w14:paraId="5FFBFE26" w14:textId="77777777" w:rsidTr="00B12B07">
        <w:tc>
          <w:tcPr>
            <w:tcW w:w="1728" w:type="dxa"/>
          </w:tcPr>
          <w:p w14:paraId="79BC4957" w14:textId="77777777" w:rsidR="00C655FA" w:rsidRPr="00C655FA" w:rsidRDefault="00C655FA" w:rsidP="00B12B07">
            <w:pPr>
              <w:rPr>
                <w:rFonts w:cstheme="minorHAnsi"/>
                <w:b/>
                <w:sz w:val="21"/>
                <w:szCs w:val="21"/>
              </w:rPr>
            </w:pPr>
            <w:r w:rsidRPr="00C655FA">
              <w:rPr>
                <w:rFonts w:cstheme="minorHAnsi"/>
                <w:b/>
                <w:sz w:val="21"/>
                <w:szCs w:val="21"/>
              </w:rPr>
              <w:t>n-&gt;return n*n</w:t>
            </w:r>
          </w:p>
        </w:tc>
        <w:tc>
          <w:tcPr>
            <w:tcW w:w="9288" w:type="dxa"/>
          </w:tcPr>
          <w:p w14:paraId="4756976D" w14:textId="60C634F1" w:rsidR="00C655FA" w:rsidRPr="00C655FA" w:rsidRDefault="00C655FA" w:rsidP="00B12B07">
            <w:pPr>
              <w:rPr>
                <w:rFonts w:cstheme="minorHAnsi"/>
                <w:sz w:val="21"/>
                <w:szCs w:val="21"/>
              </w:rPr>
            </w:pPr>
            <w:r w:rsidRPr="00C655FA">
              <w:rPr>
                <w:rFonts w:cstheme="minorHAnsi"/>
                <w:sz w:val="21"/>
                <w:szCs w:val="21"/>
              </w:rPr>
              <w:t>Invalid. if we are using a return statement, we need to have curly braces “{}”</w:t>
            </w:r>
          </w:p>
        </w:tc>
      </w:tr>
      <w:tr w:rsidR="00C655FA" w:rsidRPr="00DB2ABB" w14:paraId="5BAD8E88" w14:textId="77777777" w:rsidTr="00B12B07">
        <w:tc>
          <w:tcPr>
            <w:tcW w:w="1728" w:type="dxa"/>
          </w:tcPr>
          <w:p w14:paraId="6151D191" w14:textId="77777777" w:rsidR="00C655FA" w:rsidRPr="00C655FA" w:rsidRDefault="00C655FA" w:rsidP="00B12B07">
            <w:pPr>
              <w:rPr>
                <w:rFonts w:cstheme="minorHAnsi"/>
                <w:b/>
                <w:sz w:val="21"/>
                <w:szCs w:val="21"/>
              </w:rPr>
            </w:pPr>
            <w:r w:rsidRPr="00C655FA">
              <w:rPr>
                <w:rFonts w:cstheme="minorHAnsi"/>
                <w:b/>
                <w:sz w:val="21"/>
                <w:szCs w:val="21"/>
              </w:rPr>
              <w:t>n-</w:t>
            </w:r>
            <w:proofErr w:type="gramStart"/>
            <w:r w:rsidRPr="00C655FA">
              <w:rPr>
                <w:rFonts w:cstheme="minorHAnsi"/>
                <w:b/>
                <w:sz w:val="21"/>
                <w:szCs w:val="21"/>
              </w:rPr>
              <w:t>&gt;{</w:t>
            </w:r>
            <w:proofErr w:type="gramEnd"/>
            <w:r w:rsidRPr="00C655FA">
              <w:rPr>
                <w:rFonts w:cstheme="minorHAnsi"/>
                <w:b/>
                <w:sz w:val="21"/>
                <w:szCs w:val="21"/>
              </w:rPr>
              <w:t>return n*n;};</w:t>
            </w:r>
          </w:p>
        </w:tc>
        <w:tc>
          <w:tcPr>
            <w:tcW w:w="9288" w:type="dxa"/>
          </w:tcPr>
          <w:p w14:paraId="1AE198BF" w14:textId="77777777" w:rsidR="00C655FA" w:rsidRPr="00C655FA" w:rsidRDefault="00C655FA" w:rsidP="00B12B07">
            <w:pPr>
              <w:rPr>
                <w:rFonts w:cstheme="minorHAnsi"/>
                <w:sz w:val="21"/>
                <w:szCs w:val="21"/>
              </w:rPr>
            </w:pPr>
            <w:r w:rsidRPr="00C655FA">
              <w:rPr>
                <w:rFonts w:cstheme="minorHAnsi"/>
                <w:sz w:val="21"/>
                <w:szCs w:val="21"/>
              </w:rPr>
              <w:t>Valid</w:t>
            </w:r>
          </w:p>
        </w:tc>
      </w:tr>
      <w:tr w:rsidR="00C655FA" w:rsidRPr="00DB2ABB" w14:paraId="26CFF3DB" w14:textId="77777777" w:rsidTr="00B12B07">
        <w:tc>
          <w:tcPr>
            <w:tcW w:w="1728" w:type="dxa"/>
          </w:tcPr>
          <w:p w14:paraId="2C41EB9F" w14:textId="77777777" w:rsidR="00C655FA" w:rsidRPr="00C655FA" w:rsidRDefault="00C655FA" w:rsidP="00B12B07">
            <w:pPr>
              <w:rPr>
                <w:rFonts w:cstheme="minorHAnsi"/>
                <w:b/>
                <w:sz w:val="21"/>
                <w:szCs w:val="21"/>
              </w:rPr>
            </w:pPr>
            <w:r w:rsidRPr="00C655FA">
              <w:rPr>
                <w:rFonts w:cstheme="minorHAnsi"/>
                <w:b/>
                <w:sz w:val="21"/>
                <w:szCs w:val="21"/>
              </w:rPr>
              <w:t>n-</w:t>
            </w:r>
            <w:proofErr w:type="gramStart"/>
            <w:r w:rsidRPr="00C655FA">
              <w:rPr>
                <w:rFonts w:cstheme="minorHAnsi"/>
                <w:b/>
                <w:sz w:val="21"/>
                <w:szCs w:val="21"/>
              </w:rPr>
              <w:t>&gt;{</w:t>
            </w:r>
            <w:proofErr w:type="gramEnd"/>
            <w:r w:rsidRPr="00C655FA">
              <w:rPr>
                <w:rFonts w:cstheme="minorHAnsi"/>
                <w:b/>
                <w:sz w:val="21"/>
                <w:szCs w:val="21"/>
              </w:rPr>
              <w:t>return n*n};</w:t>
            </w:r>
          </w:p>
        </w:tc>
        <w:tc>
          <w:tcPr>
            <w:tcW w:w="9288" w:type="dxa"/>
          </w:tcPr>
          <w:p w14:paraId="77F90208" w14:textId="77777777" w:rsidR="00C655FA" w:rsidRPr="00C655FA" w:rsidRDefault="00C655FA" w:rsidP="00B12B07">
            <w:pPr>
              <w:rPr>
                <w:rFonts w:cstheme="minorHAnsi"/>
                <w:sz w:val="21"/>
                <w:szCs w:val="21"/>
              </w:rPr>
            </w:pPr>
            <w:r w:rsidRPr="00C655FA">
              <w:rPr>
                <w:rFonts w:cstheme="minorHAnsi"/>
                <w:sz w:val="21"/>
                <w:szCs w:val="21"/>
              </w:rPr>
              <w:t>Invalid</w:t>
            </w:r>
          </w:p>
        </w:tc>
      </w:tr>
      <w:tr w:rsidR="00C655FA" w:rsidRPr="00DB2ABB" w14:paraId="5EA95949" w14:textId="77777777" w:rsidTr="00B12B07">
        <w:tc>
          <w:tcPr>
            <w:tcW w:w="1728" w:type="dxa"/>
          </w:tcPr>
          <w:p w14:paraId="12CAD148" w14:textId="77777777" w:rsidR="00C655FA" w:rsidRPr="00C655FA" w:rsidRDefault="00C655FA" w:rsidP="00B12B07">
            <w:pPr>
              <w:rPr>
                <w:rFonts w:cstheme="minorHAnsi"/>
                <w:b/>
                <w:sz w:val="21"/>
                <w:szCs w:val="21"/>
              </w:rPr>
            </w:pPr>
            <w:r w:rsidRPr="00C655FA">
              <w:rPr>
                <w:rFonts w:cstheme="minorHAnsi"/>
                <w:b/>
                <w:sz w:val="21"/>
                <w:szCs w:val="21"/>
              </w:rPr>
              <w:t>n-</w:t>
            </w:r>
            <w:proofErr w:type="gramStart"/>
            <w:r w:rsidRPr="00C655FA">
              <w:rPr>
                <w:rFonts w:cstheme="minorHAnsi"/>
                <w:b/>
                <w:sz w:val="21"/>
                <w:szCs w:val="21"/>
              </w:rPr>
              <w:t>&gt;{</w:t>
            </w:r>
            <w:proofErr w:type="gramEnd"/>
            <w:r w:rsidRPr="00C655FA">
              <w:rPr>
                <w:rFonts w:cstheme="minorHAnsi"/>
                <w:b/>
                <w:sz w:val="21"/>
                <w:szCs w:val="21"/>
              </w:rPr>
              <w:t>return n*n;}</w:t>
            </w:r>
          </w:p>
        </w:tc>
        <w:tc>
          <w:tcPr>
            <w:tcW w:w="9288" w:type="dxa"/>
          </w:tcPr>
          <w:p w14:paraId="09CB7DE4" w14:textId="77777777" w:rsidR="00C655FA" w:rsidRPr="00C655FA" w:rsidRDefault="00C655FA" w:rsidP="00B12B07">
            <w:pPr>
              <w:rPr>
                <w:rFonts w:cstheme="minorHAnsi"/>
                <w:sz w:val="21"/>
                <w:szCs w:val="21"/>
              </w:rPr>
            </w:pPr>
            <w:r w:rsidRPr="00C655FA">
              <w:rPr>
                <w:rFonts w:cstheme="minorHAnsi"/>
                <w:sz w:val="21"/>
                <w:szCs w:val="21"/>
              </w:rPr>
              <w:t>Invalid</w:t>
            </w:r>
          </w:p>
        </w:tc>
      </w:tr>
      <w:tr w:rsidR="00C655FA" w:rsidRPr="00DB2ABB" w14:paraId="7405C0C9" w14:textId="77777777" w:rsidTr="00B12B07">
        <w:tc>
          <w:tcPr>
            <w:tcW w:w="1728" w:type="dxa"/>
          </w:tcPr>
          <w:p w14:paraId="21D32DF9" w14:textId="77777777" w:rsidR="00C655FA" w:rsidRPr="00C655FA" w:rsidRDefault="00C655FA" w:rsidP="00B12B07">
            <w:pPr>
              <w:rPr>
                <w:rFonts w:cstheme="minorHAnsi"/>
                <w:b/>
                <w:sz w:val="21"/>
                <w:szCs w:val="21"/>
              </w:rPr>
            </w:pPr>
            <w:r w:rsidRPr="00C655FA">
              <w:rPr>
                <w:rFonts w:cstheme="minorHAnsi"/>
                <w:b/>
                <w:sz w:val="21"/>
                <w:szCs w:val="21"/>
              </w:rPr>
              <w:t>n-</w:t>
            </w:r>
            <w:proofErr w:type="gramStart"/>
            <w:r w:rsidRPr="00C655FA">
              <w:rPr>
                <w:rFonts w:cstheme="minorHAnsi"/>
                <w:b/>
                <w:sz w:val="21"/>
                <w:szCs w:val="21"/>
              </w:rPr>
              <w:t>&gt;{ n</w:t>
            </w:r>
            <w:proofErr w:type="gramEnd"/>
            <w:r w:rsidRPr="00C655FA">
              <w:rPr>
                <w:rFonts w:cstheme="minorHAnsi"/>
                <w:b/>
                <w:sz w:val="21"/>
                <w:szCs w:val="21"/>
              </w:rPr>
              <w:t>*n;};</w:t>
            </w:r>
          </w:p>
        </w:tc>
        <w:tc>
          <w:tcPr>
            <w:tcW w:w="9288" w:type="dxa"/>
          </w:tcPr>
          <w:p w14:paraId="3D9764E0" w14:textId="77777777" w:rsidR="00C655FA" w:rsidRPr="00C655FA" w:rsidRDefault="00C655FA" w:rsidP="00B12B07">
            <w:pPr>
              <w:rPr>
                <w:rFonts w:cstheme="minorHAnsi"/>
                <w:sz w:val="21"/>
                <w:szCs w:val="21"/>
              </w:rPr>
            </w:pPr>
            <w:proofErr w:type="gramStart"/>
            <w:r w:rsidRPr="00C655FA">
              <w:rPr>
                <w:rFonts w:cstheme="minorHAnsi"/>
                <w:sz w:val="21"/>
                <w:szCs w:val="21"/>
              </w:rPr>
              <w:t>Invalid .</w:t>
            </w:r>
            <w:proofErr w:type="gramEnd"/>
            <w:r w:rsidRPr="00C655FA">
              <w:rPr>
                <w:rFonts w:cstheme="minorHAnsi"/>
                <w:sz w:val="21"/>
                <w:szCs w:val="21"/>
              </w:rPr>
              <w:t xml:space="preserve"> Because of we </w:t>
            </w:r>
            <w:proofErr w:type="gramStart"/>
            <w:r w:rsidRPr="00C655FA">
              <w:rPr>
                <w:rFonts w:cstheme="minorHAnsi"/>
                <w:sz w:val="21"/>
                <w:szCs w:val="21"/>
              </w:rPr>
              <w:t>have  curly</w:t>
            </w:r>
            <w:proofErr w:type="gramEnd"/>
            <w:r w:rsidRPr="00C655FA">
              <w:rPr>
                <w:rFonts w:cstheme="minorHAnsi"/>
                <w:sz w:val="21"/>
                <w:szCs w:val="21"/>
              </w:rPr>
              <w:t xml:space="preserve"> braces we need to have return statement</w:t>
            </w:r>
          </w:p>
        </w:tc>
      </w:tr>
    </w:tbl>
    <w:p w14:paraId="2CB3E440" w14:textId="30C1278C" w:rsidR="00807BC3" w:rsidRDefault="00344184" w:rsidP="00344184">
      <w:pPr>
        <w:pStyle w:val="Heading2"/>
        <w:pBdr>
          <w:bottom w:val="single" w:sz="6" w:space="1" w:color="auto"/>
        </w:pBdr>
      </w:pPr>
      <w:bookmarkStart w:id="10" w:name="_Toc65948974"/>
      <w:r w:rsidRPr="00DB2ABB">
        <w:t>FUNCTIONAL INTERFACE</w:t>
      </w:r>
      <w:bookmarkEnd w:id="9"/>
      <w:bookmarkEnd w:id="10"/>
    </w:p>
    <w:p w14:paraId="6C687F42" w14:textId="77777777" w:rsidR="00344184" w:rsidRPr="00344184" w:rsidRDefault="00344184" w:rsidP="001742F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5"/>
        <w:gridCol w:w="4855"/>
      </w:tblGrid>
      <w:tr w:rsidR="00807BC3" w:rsidRPr="00DB2ABB" w14:paraId="549C74E3" w14:textId="77777777" w:rsidTr="00B11253">
        <w:tc>
          <w:tcPr>
            <w:tcW w:w="5935" w:type="dxa"/>
          </w:tcPr>
          <w:p w14:paraId="0C4836EE" w14:textId="77777777" w:rsidR="00807BC3" w:rsidRPr="00344184" w:rsidRDefault="00807BC3" w:rsidP="00B12B07">
            <w:pPr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t>Prior to Java 1.8 – Interface can have only abstract method, but from Java 1.8 interfaces can have</w:t>
            </w:r>
          </w:p>
          <w:p w14:paraId="49700D78" w14:textId="31AC59AB" w:rsidR="00807BC3" w:rsidRPr="001742FE" w:rsidRDefault="001742FE" w:rsidP="00807BC3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  <w:b/>
                <w:bCs/>
                <w:sz w:val="21"/>
                <w:szCs w:val="21"/>
              </w:rPr>
            </w:pPr>
            <w:r w:rsidRPr="001742FE">
              <w:rPr>
                <w:rFonts w:cstheme="minorHAnsi"/>
                <w:b/>
                <w:bCs/>
                <w:sz w:val="21"/>
                <w:szCs w:val="21"/>
              </w:rPr>
              <w:t>ABSTRACT METHODS</w:t>
            </w:r>
          </w:p>
          <w:p w14:paraId="6AC19998" w14:textId="4FC18C39" w:rsidR="00807BC3" w:rsidRPr="001742FE" w:rsidRDefault="001742FE" w:rsidP="00807BC3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  <w:b/>
                <w:bCs/>
                <w:sz w:val="21"/>
                <w:szCs w:val="21"/>
              </w:rPr>
            </w:pPr>
            <w:r w:rsidRPr="001742FE">
              <w:rPr>
                <w:rFonts w:cstheme="minorHAnsi"/>
                <w:b/>
                <w:bCs/>
                <w:sz w:val="21"/>
                <w:szCs w:val="21"/>
              </w:rPr>
              <w:t xml:space="preserve">DEFAULT METHODS </w:t>
            </w:r>
          </w:p>
          <w:p w14:paraId="202E56BB" w14:textId="192888F8" w:rsidR="00807BC3" w:rsidRPr="001742FE" w:rsidRDefault="001742FE" w:rsidP="00807BC3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  <w:b/>
                <w:bCs/>
                <w:sz w:val="21"/>
                <w:szCs w:val="21"/>
              </w:rPr>
            </w:pPr>
            <w:r w:rsidRPr="001742FE">
              <w:rPr>
                <w:rFonts w:cstheme="minorHAnsi"/>
                <w:b/>
                <w:bCs/>
                <w:sz w:val="21"/>
                <w:szCs w:val="21"/>
              </w:rPr>
              <w:t>STATIC METHODS</w:t>
            </w:r>
          </w:p>
          <w:p w14:paraId="2CC1F6BD" w14:textId="77777777" w:rsidR="00807BC3" w:rsidRPr="00344184" w:rsidRDefault="00807BC3" w:rsidP="00B12B07">
            <w:pPr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lastRenderedPageBreak/>
              <w:t>All methods in interface are public methods</w:t>
            </w:r>
          </w:p>
        </w:tc>
        <w:tc>
          <w:tcPr>
            <w:tcW w:w="4855" w:type="dxa"/>
          </w:tcPr>
          <w:p w14:paraId="282369FB" w14:textId="77777777" w:rsidR="00807BC3" w:rsidRPr="00344184" w:rsidRDefault="00807BC3" w:rsidP="00B12B07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lastRenderedPageBreak/>
              <w:t>public interface Calculator {</w:t>
            </w:r>
          </w:p>
          <w:p w14:paraId="71A59A4C" w14:textId="77777777" w:rsidR="00807BC3" w:rsidRPr="00344184" w:rsidRDefault="00807BC3" w:rsidP="00B12B07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t xml:space="preserve">    public abstract int </w:t>
            </w:r>
            <w:proofErr w:type="gramStart"/>
            <w:r w:rsidRPr="00344184">
              <w:rPr>
                <w:rFonts w:cstheme="minorHAnsi"/>
                <w:sz w:val="21"/>
                <w:szCs w:val="21"/>
              </w:rPr>
              <w:t>add(</w:t>
            </w:r>
            <w:proofErr w:type="gramEnd"/>
            <w:r w:rsidRPr="00344184">
              <w:rPr>
                <w:rFonts w:cstheme="minorHAnsi"/>
                <w:sz w:val="21"/>
                <w:szCs w:val="21"/>
              </w:rPr>
              <w:t>int num1, int num2);</w:t>
            </w:r>
          </w:p>
          <w:p w14:paraId="791D46D3" w14:textId="77777777" w:rsidR="00807BC3" w:rsidRPr="00344184" w:rsidRDefault="00807BC3" w:rsidP="00B12B07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t xml:space="preserve">    default void </w:t>
            </w:r>
            <w:proofErr w:type="gramStart"/>
            <w:r w:rsidRPr="00344184">
              <w:rPr>
                <w:rFonts w:cstheme="minorHAnsi"/>
                <w:sz w:val="21"/>
                <w:szCs w:val="21"/>
              </w:rPr>
              <w:t>print(</w:t>
            </w:r>
            <w:proofErr w:type="gramEnd"/>
            <w:r w:rsidRPr="00344184">
              <w:rPr>
                <w:rFonts w:cstheme="minorHAnsi"/>
                <w:sz w:val="21"/>
                <w:szCs w:val="21"/>
              </w:rPr>
              <w:t>){</w:t>
            </w:r>
          </w:p>
          <w:p w14:paraId="7332F82C" w14:textId="77777777" w:rsidR="00807BC3" w:rsidRPr="00344184" w:rsidRDefault="00807BC3" w:rsidP="00B12B07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tab/>
            </w:r>
            <w:proofErr w:type="spellStart"/>
            <w:r w:rsidRPr="00344184">
              <w:rPr>
                <w:rFonts w:cstheme="minorHAnsi"/>
                <w:sz w:val="21"/>
                <w:szCs w:val="21"/>
              </w:rPr>
              <w:t>System.out.println</w:t>
            </w:r>
            <w:proofErr w:type="spellEnd"/>
            <w:r w:rsidRPr="00344184">
              <w:rPr>
                <w:rFonts w:cstheme="minorHAnsi"/>
                <w:sz w:val="21"/>
                <w:szCs w:val="21"/>
              </w:rPr>
              <w:t>("Calculator"</w:t>
            </w:r>
            <w:proofErr w:type="gramStart"/>
            <w:r w:rsidRPr="00344184">
              <w:rPr>
                <w:rFonts w:cstheme="minorHAnsi"/>
                <w:sz w:val="21"/>
                <w:szCs w:val="21"/>
              </w:rPr>
              <w:t>);</w:t>
            </w:r>
            <w:proofErr w:type="gramEnd"/>
          </w:p>
          <w:p w14:paraId="0567A301" w14:textId="77777777" w:rsidR="00807BC3" w:rsidRPr="00344184" w:rsidRDefault="00807BC3" w:rsidP="00B12B07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t xml:space="preserve">    }</w:t>
            </w:r>
          </w:p>
          <w:p w14:paraId="73E509F1" w14:textId="77777777" w:rsidR="00807BC3" w:rsidRPr="00344184" w:rsidRDefault="00807BC3" w:rsidP="00B12B07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t xml:space="preserve">    public static void </w:t>
            </w:r>
            <w:proofErr w:type="gramStart"/>
            <w:r w:rsidRPr="00344184">
              <w:rPr>
                <w:rFonts w:cstheme="minorHAnsi"/>
                <w:sz w:val="21"/>
                <w:szCs w:val="21"/>
              </w:rPr>
              <w:t>calculate(</w:t>
            </w:r>
            <w:proofErr w:type="gramEnd"/>
            <w:r w:rsidRPr="00344184">
              <w:rPr>
                <w:rFonts w:cstheme="minorHAnsi"/>
                <w:sz w:val="21"/>
                <w:szCs w:val="21"/>
              </w:rPr>
              <w:t>){</w:t>
            </w:r>
          </w:p>
          <w:p w14:paraId="34BB65AD" w14:textId="77777777" w:rsidR="00807BC3" w:rsidRPr="00344184" w:rsidRDefault="00807BC3" w:rsidP="00B12B07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lastRenderedPageBreak/>
              <w:tab/>
            </w:r>
            <w:proofErr w:type="spellStart"/>
            <w:r w:rsidRPr="00344184">
              <w:rPr>
                <w:rFonts w:cstheme="minorHAnsi"/>
                <w:sz w:val="21"/>
                <w:szCs w:val="21"/>
              </w:rPr>
              <w:t>System.out.println</w:t>
            </w:r>
            <w:proofErr w:type="spellEnd"/>
            <w:r w:rsidRPr="00344184">
              <w:rPr>
                <w:rFonts w:cstheme="minorHAnsi"/>
                <w:sz w:val="21"/>
                <w:szCs w:val="21"/>
              </w:rPr>
              <w:t>("Calculator Numbers"</w:t>
            </w:r>
            <w:proofErr w:type="gramStart"/>
            <w:r w:rsidRPr="00344184">
              <w:rPr>
                <w:rFonts w:cstheme="minorHAnsi"/>
                <w:sz w:val="21"/>
                <w:szCs w:val="21"/>
              </w:rPr>
              <w:t>);</w:t>
            </w:r>
            <w:proofErr w:type="gramEnd"/>
          </w:p>
          <w:p w14:paraId="143872E5" w14:textId="77777777" w:rsidR="00807BC3" w:rsidRPr="00344184" w:rsidRDefault="00807BC3" w:rsidP="00B12B07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t xml:space="preserve">    }}</w:t>
            </w:r>
          </w:p>
        </w:tc>
      </w:tr>
      <w:tr w:rsidR="00807BC3" w:rsidRPr="00DB2ABB" w14:paraId="16B49B79" w14:textId="77777777" w:rsidTr="00B11253">
        <w:tc>
          <w:tcPr>
            <w:tcW w:w="5935" w:type="dxa"/>
          </w:tcPr>
          <w:p w14:paraId="113CFD10" w14:textId="77777777" w:rsidR="00807BC3" w:rsidRPr="00344184" w:rsidRDefault="00807BC3" w:rsidP="00807BC3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lastRenderedPageBreak/>
              <w:t>The Interface which has only one abstract method is called Functional Interface. It can have any number of default and static methods.</w:t>
            </w:r>
          </w:p>
          <w:p w14:paraId="6BC5050F" w14:textId="77777777" w:rsidR="00807BC3" w:rsidRPr="00344184" w:rsidRDefault="00807BC3" w:rsidP="00807BC3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t>To make sure interface is adhered to the above rule of functional interface it can be annotated with an annotation @FunctionalInterface</w:t>
            </w:r>
          </w:p>
        </w:tc>
        <w:tc>
          <w:tcPr>
            <w:tcW w:w="4855" w:type="dxa"/>
          </w:tcPr>
          <w:p w14:paraId="005FFDC6" w14:textId="77777777" w:rsidR="00807BC3" w:rsidRPr="001742FE" w:rsidRDefault="00807BC3" w:rsidP="00B12B07">
            <w:pPr>
              <w:pStyle w:val="NoSpacing"/>
              <w:rPr>
                <w:rFonts w:cstheme="minorHAnsi"/>
                <w:b/>
                <w:bCs/>
                <w:sz w:val="21"/>
                <w:szCs w:val="21"/>
              </w:rPr>
            </w:pPr>
            <w:r w:rsidRPr="001742FE">
              <w:rPr>
                <w:rFonts w:cstheme="minorHAnsi"/>
                <w:b/>
                <w:bCs/>
                <w:sz w:val="21"/>
                <w:szCs w:val="21"/>
                <w:highlight w:val="lightGray"/>
              </w:rPr>
              <w:t>@FunctionalInterface</w:t>
            </w:r>
          </w:p>
          <w:p w14:paraId="7D974900" w14:textId="77777777" w:rsidR="00807BC3" w:rsidRPr="00344184" w:rsidRDefault="00807BC3" w:rsidP="00B12B07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t>public interface Calculator {</w:t>
            </w:r>
          </w:p>
          <w:p w14:paraId="2FD88E6C" w14:textId="77777777" w:rsidR="00807BC3" w:rsidRPr="00344184" w:rsidRDefault="00807BC3" w:rsidP="00B12B07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t xml:space="preserve">    public abstract int </w:t>
            </w:r>
            <w:proofErr w:type="gramStart"/>
            <w:r w:rsidRPr="00344184">
              <w:rPr>
                <w:rFonts w:cstheme="minorHAnsi"/>
                <w:sz w:val="21"/>
                <w:szCs w:val="21"/>
              </w:rPr>
              <w:t>add(</w:t>
            </w:r>
            <w:proofErr w:type="gramEnd"/>
            <w:r w:rsidRPr="00344184">
              <w:rPr>
                <w:rFonts w:cstheme="minorHAnsi"/>
                <w:sz w:val="21"/>
                <w:szCs w:val="21"/>
              </w:rPr>
              <w:t>int num1, int num2);</w:t>
            </w:r>
          </w:p>
          <w:p w14:paraId="21DC8C0B" w14:textId="77777777" w:rsidR="00807BC3" w:rsidRPr="00344184" w:rsidRDefault="00807BC3" w:rsidP="00B12B07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t xml:space="preserve">    default void </w:t>
            </w:r>
            <w:proofErr w:type="gramStart"/>
            <w:r w:rsidRPr="00344184">
              <w:rPr>
                <w:rFonts w:cstheme="minorHAnsi"/>
                <w:sz w:val="21"/>
                <w:szCs w:val="21"/>
              </w:rPr>
              <w:t>print(</w:t>
            </w:r>
            <w:proofErr w:type="gramEnd"/>
            <w:r w:rsidRPr="00344184">
              <w:rPr>
                <w:rFonts w:cstheme="minorHAnsi"/>
                <w:sz w:val="21"/>
                <w:szCs w:val="21"/>
              </w:rPr>
              <w:t xml:space="preserve">){ </w:t>
            </w:r>
            <w:r w:rsidRPr="00344184">
              <w:rPr>
                <w:rFonts w:cstheme="minorHAnsi"/>
                <w:sz w:val="21"/>
                <w:szCs w:val="21"/>
              </w:rPr>
              <w:tab/>
              <w:t xml:space="preserve">    }</w:t>
            </w:r>
          </w:p>
          <w:p w14:paraId="24F54E6D" w14:textId="77777777" w:rsidR="00807BC3" w:rsidRPr="00344184" w:rsidRDefault="00807BC3" w:rsidP="00B12B07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t xml:space="preserve">    public static void </w:t>
            </w:r>
            <w:proofErr w:type="gramStart"/>
            <w:r w:rsidRPr="00344184">
              <w:rPr>
                <w:rFonts w:cstheme="minorHAnsi"/>
                <w:sz w:val="21"/>
                <w:szCs w:val="21"/>
              </w:rPr>
              <w:t>calculate(</w:t>
            </w:r>
            <w:proofErr w:type="gramEnd"/>
            <w:r w:rsidRPr="00344184">
              <w:rPr>
                <w:rFonts w:cstheme="minorHAnsi"/>
                <w:sz w:val="21"/>
                <w:szCs w:val="21"/>
              </w:rPr>
              <w:t>){    }</w:t>
            </w:r>
          </w:p>
          <w:p w14:paraId="71CE6990" w14:textId="77777777" w:rsidR="00807BC3" w:rsidRPr="00344184" w:rsidRDefault="00807BC3" w:rsidP="00B12B07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t>}</w:t>
            </w:r>
          </w:p>
        </w:tc>
      </w:tr>
    </w:tbl>
    <w:p w14:paraId="6F570BA2" w14:textId="78427AB1" w:rsidR="00005805" w:rsidRDefault="00005805" w:rsidP="00005805">
      <w:pPr>
        <w:pStyle w:val="Heading3"/>
        <w:pBdr>
          <w:bottom w:val="single" w:sz="6" w:space="1" w:color="auto"/>
        </w:pBdr>
      </w:pPr>
      <w:bookmarkStart w:id="11" w:name="_Toc65948975"/>
      <w:r>
        <w:t>FUNCTIONAL INTERFACES IN INHERITANCE</w:t>
      </w:r>
      <w:bookmarkEnd w:id="11"/>
    </w:p>
    <w:p w14:paraId="2969DF40" w14:textId="681673B8" w:rsidR="00005805" w:rsidRDefault="00005805" w:rsidP="00431D7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5125"/>
      </w:tblGrid>
      <w:tr w:rsidR="00431D76" w14:paraId="79C54DC7" w14:textId="77777777" w:rsidTr="00C05920">
        <w:tc>
          <w:tcPr>
            <w:tcW w:w="5665" w:type="dxa"/>
          </w:tcPr>
          <w:p w14:paraId="249AB698" w14:textId="77D2C739" w:rsidR="00431D76" w:rsidRPr="00431D76" w:rsidRDefault="00431D76" w:rsidP="001B0B2B">
            <w:r w:rsidRPr="001B0B2B">
              <w:rPr>
                <w:rFonts w:cstheme="minorHAnsi"/>
              </w:rPr>
              <w:t xml:space="preserve">If </w:t>
            </w:r>
            <w:r w:rsidRPr="001B0B2B">
              <w:rPr>
                <w:rFonts w:cstheme="minorHAnsi"/>
                <w:sz w:val="21"/>
                <w:szCs w:val="21"/>
              </w:rPr>
              <w:t>the parent interface is a functional interface the child interface will be valid functional interface if it does not contain any new abstract method</w:t>
            </w:r>
          </w:p>
        </w:tc>
        <w:tc>
          <w:tcPr>
            <w:tcW w:w="5125" w:type="dxa"/>
          </w:tcPr>
          <w:p w14:paraId="4C437FC8" w14:textId="77777777" w:rsidR="00431D76" w:rsidRPr="003869ED" w:rsidRDefault="00431D76" w:rsidP="00431D76">
            <w:pPr>
              <w:pStyle w:val="NoSpacing"/>
              <w:rPr>
                <w:b/>
                <w:bCs/>
              </w:rPr>
            </w:pPr>
            <w:r w:rsidRPr="003869ED">
              <w:rPr>
                <w:b/>
                <w:bCs/>
              </w:rPr>
              <w:t>@FunctionalInterface</w:t>
            </w:r>
          </w:p>
          <w:p w14:paraId="6C77F131" w14:textId="22460770" w:rsidR="00431D76" w:rsidRPr="003869ED" w:rsidRDefault="00431D76" w:rsidP="00431D76">
            <w:pPr>
              <w:pStyle w:val="NoSpacing"/>
            </w:pPr>
            <w:r w:rsidRPr="003869ED">
              <w:t xml:space="preserve">public interface Parent </w:t>
            </w:r>
            <w:proofErr w:type="gramStart"/>
            <w:r w:rsidRPr="003869ED">
              <w:t xml:space="preserve">{ </w:t>
            </w:r>
            <w:r w:rsidRPr="003869ED">
              <w:tab/>
            </w:r>
            <w:proofErr w:type="gramEnd"/>
            <w:r w:rsidRPr="003869ED">
              <w:t>void m1();</w:t>
            </w:r>
            <w:r w:rsidR="00C05920">
              <w:t xml:space="preserve"> </w:t>
            </w:r>
            <w:r w:rsidRPr="003869ED">
              <w:t>}</w:t>
            </w:r>
          </w:p>
          <w:p w14:paraId="7B2A39A9" w14:textId="77777777" w:rsidR="00431D76" w:rsidRPr="003869ED" w:rsidRDefault="00431D76" w:rsidP="00431D76">
            <w:pPr>
              <w:pStyle w:val="NoSpacing"/>
              <w:rPr>
                <w:b/>
                <w:bCs/>
              </w:rPr>
            </w:pPr>
            <w:r w:rsidRPr="003869ED">
              <w:rPr>
                <w:b/>
                <w:bCs/>
              </w:rPr>
              <w:t>@FunctionalInterface</w:t>
            </w:r>
          </w:p>
          <w:p w14:paraId="7D567B4E" w14:textId="2A23EA42" w:rsidR="00431D76" w:rsidRPr="003869ED" w:rsidRDefault="00431D76" w:rsidP="00431D76">
            <w:pPr>
              <w:pStyle w:val="NoSpacing"/>
            </w:pPr>
            <w:r w:rsidRPr="003869ED">
              <w:t xml:space="preserve">public interface Child extends Parent </w:t>
            </w:r>
            <w:proofErr w:type="gramStart"/>
            <w:r w:rsidRPr="003869ED">
              <w:t>{</w:t>
            </w:r>
            <w:r w:rsidR="00C05920">
              <w:t xml:space="preserve"> </w:t>
            </w:r>
            <w:r w:rsidRPr="003869ED">
              <w:t>}</w:t>
            </w:r>
            <w:proofErr w:type="gramEnd"/>
          </w:p>
        </w:tc>
      </w:tr>
      <w:tr w:rsidR="00431D76" w14:paraId="284BB828" w14:textId="77777777" w:rsidTr="00C05920">
        <w:tc>
          <w:tcPr>
            <w:tcW w:w="5665" w:type="dxa"/>
          </w:tcPr>
          <w:p w14:paraId="50D1644A" w14:textId="305E1661" w:rsidR="00431D76" w:rsidRPr="001B0B2B" w:rsidRDefault="00431D76" w:rsidP="001B0B2B">
            <w:pPr>
              <w:rPr>
                <w:sz w:val="21"/>
                <w:szCs w:val="21"/>
              </w:rPr>
            </w:pPr>
            <w:r w:rsidRPr="001B0B2B">
              <w:rPr>
                <w:rFonts w:cstheme="minorHAnsi"/>
                <w:sz w:val="21"/>
                <w:szCs w:val="21"/>
              </w:rPr>
              <w:t>If the parent interface is a functional interface the child interface will be valid functional interface if it defines the exact same of Parent interface</w:t>
            </w:r>
          </w:p>
        </w:tc>
        <w:tc>
          <w:tcPr>
            <w:tcW w:w="5125" w:type="dxa"/>
          </w:tcPr>
          <w:p w14:paraId="33151780" w14:textId="77777777" w:rsidR="00431D76" w:rsidRPr="003869ED" w:rsidRDefault="00431D76" w:rsidP="00431D76">
            <w:pPr>
              <w:pStyle w:val="NoSpacing"/>
              <w:rPr>
                <w:b/>
                <w:bCs/>
              </w:rPr>
            </w:pPr>
            <w:r w:rsidRPr="003869ED">
              <w:rPr>
                <w:b/>
                <w:bCs/>
              </w:rPr>
              <w:t>@FunctionalInterface</w:t>
            </w:r>
          </w:p>
          <w:p w14:paraId="55756B3B" w14:textId="77B8BA92" w:rsidR="00431D76" w:rsidRPr="003869ED" w:rsidRDefault="00431D76" w:rsidP="00431D76">
            <w:pPr>
              <w:pStyle w:val="NoSpacing"/>
            </w:pPr>
            <w:r w:rsidRPr="003869ED">
              <w:t xml:space="preserve">public interface Parent </w:t>
            </w:r>
            <w:proofErr w:type="gramStart"/>
            <w:r w:rsidRPr="003869ED">
              <w:t>{</w:t>
            </w:r>
            <w:r w:rsidR="00C05920">
              <w:t xml:space="preserve"> </w:t>
            </w:r>
            <w:r w:rsidRPr="003869ED">
              <w:tab/>
            </w:r>
            <w:proofErr w:type="gramEnd"/>
            <w:r w:rsidRPr="003869ED">
              <w:t>void m1();</w:t>
            </w:r>
            <w:r w:rsidR="00C05920">
              <w:t xml:space="preserve"> </w:t>
            </w:r>
            <w:r w:rsidRPr="003869ED">
              <w:t>}</w:t>
            </w:r>
          </w:p>
          <w:p w14:paraId="149FA6C1" w14:textId="77777777" w:rsidR="00431D76" w:rsidRPr="003869ED" w:rsidRDefault="00431D76" w:rsidP="00431D76">
            <w:pPr>
              <w:pStyle w:val="NoSpacing"/>
              <w:rPr>
                <w:b/>
                <w:bCs/>
              </w:rPr>
            </w:pPr>
            <w:r w:rsidRPr="003869ED">
              <w:rPr>
                <w:b/>
                <w:bCs/>
              </w:rPr>
              <w:t>@FunctionalInterface</w:t>
            </w:r>
          </w:p>
          <w:p w14:paraId="0C01489F" w14:textId="7B9E96D8" w:rsidR="00431D76" w:rsidRPr="003869ED" w:rsidRDefault="00431D76" w:rsidP="00C05920">
            <w:pPr>
              <w:pStyle w:val="NoSpacing"/>
              <w:rPr>
                <w:b/>
                <w:bCs/>
              </w:rPr>
            </w:pPr>
            <w:r w:rsidRPr="003869ED">
              <w:t xml:space="preserve">public interface Child extends Parent </w:t>
            </w:r>
            <w:proofErr w:type="gramStart"/>
            <w:r w:rsidRPr="003869ED">
              <w:t>{</w:t>
            </w:r>
            <w:r w:rsidR="00C05920">
              <w:t xml:space="preserve">  </w:t>
            </w:r>
            <w:r w:rsidRPr="003869ED">
              <w:t>void</w:t>
            </w:r>
            <w:proofErr w:type="gramEnd"/>
            <w:r w:rsidRPr="003869ED">
              <w:t xml:space="preserve"> m1();</w:t>
            </w:r>
            <w:r w:rsidR="00C05920">
              <w:t xml:space="preserve"> </w:t>
            </w:r>
            <w:r w:rsidRPr="003869ED">
              <w:t>}</w:t>
            </w:r>
          </w:p>
        </w:tc>
      </w:tr>
      <w:tr w:rsidR="003A7B60" w14:paraId="5AAFD541" w14:textId="77777777" w:rsidTr="00C05920">
        <w:tc>
          <w:tcPr>
            <w:tcW w:w="5665" w:type="dxa"/>
          </w:tcPr>
          <w:p w14:paraId="23E231A9" w14:textId="005C3E1B" w:rsidR="003A7B60" w:rsidRDefault="003A7B60" w:rsidP="003A7B60">
            <w:pPr>
              <w:pStyle w:val="NoSpacing"/>
            </w:pPr>
            <w:r>
              <w:rPr>
                <w:sz w:val="21"/>
                <w:szCs w:val="21"/>
              </w:rPr>
              <w:t xml:space="preserve">If the parent interface is a functional interface the child interface will be </w:t>
            </w:r>
            <w:r w:rsidRPr="003A7B60">
              <w:rPr>
                <w:b/>
                <w:bCs/>
                <w:i/>
                <w:iCs/>
                <w:color w:val="FF0000"/>
                <w:sz w:val="21"/>
                <w:szCs w:val="21"/>
              </w:rPr>
              <w:t>invalid</w:t>
            </w:r>
            <w:r w:rsidRPr="003A7B60">
              <w:rPr>
                <w:i/>
                <w:iCs/>
                <w:color w:val="FF0000"/>
                <w:sz w:val="21"/>
                <w:szCs w:val="21"/>
              </w:rPr>
              <w:t xml:space="preserve"> functional interface</w:t>
            </w:r>
            <w:r w:rsidRPr="003A7B60">
              <w:rPr>
                <w:color w:val="FF0000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if it defines different method as defined in Parent interface</w:t>
            </w:r>
          </w:p>
        </w:tc>
        <w:tc>
          <w:tcPr>
            <w:tcW w:w="5125" w:type="dxa"/>
          </w:tcPr>
          <w:p w14:paraId="31F4445E" w14:textId="77777777" w:rsidR="003A7B60" w:rsidRPr="003869ED" w:rsidRDefault="003A7B60" w:rsidP="003A7B60">
            <w:pPr>
              <w:pStyle w:val="NoSpacing"/>
              <w:rPr>
                <w:b/>
                <w:bCs/>
              </w:rPr>
            </w:pPr>
            <w:r w:rsidRPr="003869ED">
              <w:rPr>
                <w:b/>
                <w:bCs/>
              </w:rPr>
              <w:t>@FunctionalInterface</w:t>
            </w:r>
          </w:p>
          <w:p w14:paraId="687EAB49" w14:textId="1399BDA5" w:rsidR="003A7B60" w:rsidRPr="003869ED" w:rsidRDefault="003A7B60" w:rsidP="003A7B60">
            <w:pPr>
              <w:pStyle w:val="NoSpacing"/>
            </w:pPr>
            <w:r w:rsidRPr="003869ED">
              <w:t xml:space="preserve">public interface Parent </w:t>
            </w:r>
            <w:proofErr w:type="gramStart"/>
            <w:r w:rsidRPr="003869ED">
              <w:t>{</w:t>
            </w:r>
            <w:r w:rsidR="00C05920">
              <w:t xml:space="preserve"> </w:t>
            </w:r>
            <w:r w:rsidRPr="003869ED">
              <w:t>void</w:t>
            </w:r>
            <w:proofErr w:type="gramEnd"/>
            <w:r w:rsidRPr="003869ED">
              <w:t xml:space="preserve"> m1();</w:t>
            </w:r>
            <w:r w:rsidR="00C05920">
              <w:t xml:space="preserve"> </w:t>
            </w:r>
            <w:r w:rsidRPr="003869ED">
              <w:t>}</w:t>
            </w:r>
          </w:p>
          <w:p w14:paraId="5E7E0A1A" w14:textId="77777777" w:rsidR="003A7B60" w:rsidRPr="003869ED" w:rsidRDefault="003A7B60" w:rsidP="003A7B60">
            <w:pPr>
              <w:pStyle w:val="NoSpacing"/>
              <w:rPr>
                <w:b/>
                <w:bCs/>
              </w:rPr>
            </w:pPr>
            <w:r w:rsidRPr="003869ED">
              <w:rPr>
                <w:b/>
                <w:bCs/>
              </w:rPr>
              <w:t>@FunctionalInterface</w:t>
            </w:r>
          </w:p>
          <w:p w14:paraId="24566795" w14:textId="77777777" w:rsidR="003A7B60" w:rsidRPr="003869ED" w:rsidRDefault="003A7B60" w:rsidP="003A7B60">
            <w:pPr>
              <w:pStyle w:val="NoSpacing"/>
            </w:pPr>
            <w:r w:rsidRPr="003869ED">
              <w:t>public interface Child extends Parent {</w:t>
            </w:r>
          </w:p>
          <w:p w14:paraId="21D07455" w14:textId="0A04D804" w:rsidR="003A7B60" w:rsidRPr="003869ED" w:rsidRDefault="003A7B60" w:rsidP="003A7B60">
            <w:pPr>
              <w:pStyle w:val="NoSpacing"/>
            </w:pPr>
            <w:r w:rsidRPr="003869ED">
              <w:t>void m2(</w:t>
            </w:r>
            <w:proofErr w:type="gramStart"/>
            <w:r w:rsidRPr="003869ED">
              <w:t>) ;</w:t>
            </w:r>
            <w:proofErr w:type="gramEnd"/>
            <w:r w:rsidRPr="003869ED">
              <w:t xml:space="preserve"> </w:t>
            </w:r>
            <w:r w:rsidRPr="003869ED">
              <w:sym w:font="Wingdings" w:char="F0DF"/>
            </w:r>
            <w:r w:rsidRPr="003869ED">
              <w:t xml:space="preserve"> </w:t>
            </w:r>
            <w:r w:rsidRPr="003869ED">
              <w:rPr>
                <w:b/>
                <w:bCs/>
                <w:color w:val="FF0000"/>
              </w:rPr>
              <w:t>Compile Time Error</w:t>
            </w:r>
          </w:p>
          <w:p w14:paraId="3797EEC5" w14:textId="550B9301" w:rsidR="003A7B60" w:rsidRPr="003869ED" w:rsidRDefault="003A7B60" w:rsidP="003A7B60">
            <w:pPr>
              <w:pStyle w:val="NoSpacing"/>
              <w:rPr>
                <w:b/>
                <w:bCs/>
              </w:rPr>
            </w:pPr>
            <w:r w:rsidRPr="003869ED">
              <w:t>}</w:t>
            </w:r>
          </w:p>
        </w:tc>
      </w:tr>
    </w:tbl>
    <w:p w14:paraId="29BD22A3" w14:textId="72CA79BB" w:rsidR="00807BC3" w:rsidRDefault="00344184" w:rsidP="00344184">
      <w:pPr>
        <w:pStyle w:val="Heading2"/>
        <w:pBdr>
          <w:bottom w:val="single" w:sz="6" w:space="1" w:color="auto"/>
        </w:pBdr>
      </w:pPr>
      <w:bookmarkStart w:id="12" w:name="_Toc65948976"/>
      <w:r>
        <w:t xml:space="preserve">USING </w:t>
      </w:r>
      <w:r w:rsidRPr="00DB2ABB">
        <w:t>LAMBDA</w:t>
      </w:r>
      <w:r w:rsidR="00807BC3" w:rsidRPr="00DB2ABB">
        <w:t xml:space="preserve"> EXPRESSION</w:t>
      </w:r>
      <w:bookmarkEnd w:id="12"/>
    </w:p>
    <w:p w14:paraId="57E68B19" w14:textId="77777777" w:rsidR="00807BC3" w:rsidRPr="00DB2ABB" w:rsidRDefault="00807BC3" w:rsidP="00807BC3">
      <w:pPr>
        <w:rPr>
          <w:rFonts w:cstheme="minorHAnsi"/>
        </w:rPr>
      </w:pPr>
      <w:r w:rsidRPr="00DB2ABB">
        <w:rPr>
          <w:rFonts w:cstheme="minorHAnsi"/>
          <w:b/>
        </w:rPr>
        <w:t xml:space="preserve"> </w:t>
      </w:r>
      <w:r w:rsidRPr="00DB2ABB">
        <w:rPr>
          <w:rFonts w:cstheme="minorHAnsi"/>
        </w:rPr>
        <w:t>Lambda expression can be used in context of functional interface only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5"/>
        <w:gridCol w:w="783"/>
        <w:gridCol w:w="5442"/>
      </w:tblGrid>
      <w:tr w:rsidR="00807BC3" w:rsidRPr="00DB2ABB" w14:paraId="57AB24E7" w14:textId="77777777" w:rsidTr="00B12B07">
        <w:tc>
          <w:tcPr>
            <w:tcW w:w="11016" w:type="dxa"/>
            <w:gridSpan w:val="3"/>
          </w:tcPr>
          <w:p w14:paraId="42732DA7" w14:textId="77777777" w:rsidR="00807BC3" w:rsidRPr="00323DE0" w:rsidRDefault="00807BC3" w:rsidP="00B12B07">
            <w:pPr>
              <w:pStyle w:val="NoSpacing"/>
              <w:jc w:val="center"/>
              <w:rPr>
                <w:rFonts w:cstheme="minorHAnsi"/>
                <w:b/>
                <w:bCs/>
                <w:color w:val="7F0055"/>
                <w:sz w:val="21"/>
                <w:szCs w:val="21"/>
              </w:rPr>
            </w:pPr>
            <w:r w:rsidRPr="00323DE0">
              <w:rPr>
                <w:rFonts w:cstheme="minorHAnsi"/>
                <w:b/>
                <w:bCs/>
                <w:sz w:val="21"/>
                <w:szCs w:val="21"/>
              </w:rPr>
              <w:t>TRADITIONAL WAY TO USE AN INTERFACE</w:t>
            </w:r>
          </w:p>
        </w:tc>
      </w:tr>
      <w:tr w:rsidR="00807BC3" w:rsidRPr="00DB2ABB" w14:paraId="1EEDA57E" w14:textId="77777777" w:rsidTr="00B12B07">
        <w:tc>
          <w:tcPr>
            <w:tcW w:w="5508" w:type="dxa"/>
            <w:gridSpan w:val="2"/>
          </w:tcPr>
          <w:p w14:paraId="5BB38576" w14:textId="77777777" w:rsidR="00807BC3" w:rsidRPr="00C655FA" w:rsidRDefault="00807BC3" w:rsidP="00B12B07">
            <w:pPr>
              <w:pStyle w:val="NoSpacing"/>
              <w:rPr>
                <w:rFonts w:cstheme="minorHAnsi"/>
                <w:b/>
                <w:bCs/>
              </w:rPr>
            </w:pPr>
            <w:r w:rsidRPr="00C655FA">
              <w:rPr>
                <w:rFonts w:cstheme="minorHAnsi"/>
                <w:b/>
                <w:bCs/>
              </w:rPr>
              <w:t>INTERFACE</w:t>
            </w:r>
          </w:p>
          <w:p w14:paraId="1113EE04" w14:textId="77777777" w:rsidR="00807BC3" w:rsidRPr="00DB2ABB" w:rsidRDefault="00807BC3" w:rsidP="00B12B07">
            <w:pPr>
              <w:pStyle w:val="NoSpacing"/>
              <w:rPr>
                <w:rFonts w:cstheme="minorHAnsi"/>
              </w:rPr>
            </w:pPr>
            <w:r w:rsidRPr="00DB2ABB">
              <w:rPr>
                <w:rFonts w:cstheme="minorHAnsi"/>
                <w:bCs/>
                <w:color w:val="7F0055"/>
              </w:rPr>
              <w:t>public</w:t>
            </w:r>
            <w:r w:rsidRPr="00DB2ABB">
              <w:rPr>
                <w:rFonts w:cstheme="minorHAnsi"/>
                <w:color w:val="000000"/>
              </w:rPr>
              <w:t xml:space="preserve"> </w:t>
            </w:r>
            <w:r w:rsidRPr="00DB2ABB">
              <w:rPr>
                <w:rFonts w:cstheme="minorHAnsi"/>
                <w:bCs/>
                <w:color w:val="7F0055"/>
              </w:rPr>
              <w:t>interface</w:t>
            </w:r>
            <w:r w:rsidRPr="00DB2ABB">
              <w:rPr>
                <w:rFonts w:cstheme="minorHAnsi"/>
                <w:color w:val="000000"/>
              </w:rPr>
              <w:t xml:space="preserve"> Calculator {</w:t>
            </w:r>
          </w:p>
          <w:p w14:paraId="449EC361" w14:textId="77777777" w:rsidR="00807BC3" w:rsidRPr="00DB2ABB" w:rsidRDefault="00807BC3" w:rsidP="00B12B07">
            <w:pPr>
              <w:pStyle w:val="NoSpacing"/>
              <w:rPr>
                <w:rFonts w:cstheme="minorHAnsi"/>
              </w:rPr>
            </w:pPr>
            <w:r w:rsidRPr="00DB2ABB">
              <w:rPr>
                <w:rFonts w:cstheme="minorHAnsi"/>
                <w:color w:val="000000"/>
              </w:rPr>
              <w:t xml:space="preserve">    </w:t>
            </w:r>
            <w:r w:rsidRPr="00DB2ABB">
              <w:rPr>
                <w:rFonts w:cstheme="minorHAnsi"/>
                <w:bCs/>
                <w:color w:val="7F0055"/>
              </w:rPr>
              <w:t>public</w:t>
            </w:r>
            <w:r w:rsidRPr="00DB2ABB">
              <w:rPr>
                <w:rFonts w:cstheme="minorHAnsi"/>
                <w:color w:val="000000"/>
              </w:rPr>
              <w:t xml:space="preserve"> </w:t>
            </w:r>
            <w:r w:rsidRPr="00DB2ABB">
              <w:rPr>
                <w:rFonts w:cstheme="minorHAnsi"/>
                <w:bCs/>
                <w:color w:val="7F0055"/>
              </w:rPr>
              <w:t>abstract</w:t>
            </w:r>
            <w:r w:rsidRPr="00DB2ABB">
              <w:rPr>
                <w:rFonts w:cstheme="minorHAnsi"/>
                <w:color w:val="000000"/>
              </w:rPr>
              <w:t xml:space="preserve"> </w:t>
            </w:r>
            <w:r w:rsidRPr="00DB2ABB">
              <w:rPr>
                <w:rFonts w:cstheme="minorHAnsi"/>
                <w:bCs/>
                <w:color w:val="7F0055"/>
              </w:rPr>
              <w:t>int</w:t>
            </w:r>
            <w:r w:rsidRPr="00DB2ABB">
              <w:rPr>
                <w:rFonts w:cstheme="minorHAnsi"/>
                <w:color w:val="000000"/>
              </w:rPr>
              <w:t xml:space="preserve"> </w:t>
            </w:r>
            <w:proofErr w:type="gramStart"/>
            <w:r w:rsidRPr="00DB2ABB">
              <w:rPr>
                <w:rFonts w:cstheme="minorHAnsi"/>
                <w:color w:val="000000"/>
              </w:rPr>
              <w:t>add(</w:t>
            </w:r>
            <w:proofErr w:type="gramEnd"/>
            <w:r w:rsidRPr="00DB2ABB">
              <w:rPr>
                <w:rFonts w:cstheme="minorHAnsi"/>
                <w:bCs/>
                <w:color w:val="7F0055"/>
              </w:rPr>
              <w:t>int</w:t>
            </w:r>
            <w:r w:rsidRPr="00DB2ABB">
              <w:rPr>
                <w:rFonts w:cstheme="minorHAnsi"/>
                <w:color w:val="000000"/>
              </w:rPr>
              <w:t xml:space="preserve"> </w:t>
            </w:r>
            <w:r w:rsidRPr="00DB2ABB">
              <w:rPr>
                <w:rFonts w:cstheme="minorHAnsi"/>
                <w:color w:val="6A3E3E"/>
              </w:rPr>
              <w:t>num1</w:t>
            </w:r>
            <w:r w:rsidRPr="00DB2ABB">
              <w:rPr>
                <w:rFonts w:cstheme="minorHAnsi"/>
                <w:color w:val="000000"/>
              </w:rPr>
              <w:t xml:space="preserve">, </w:t>
            </w:r>
            <w:r w:rsidRPr="00DB2ABB">
              <w:rPr>
                <w:rFonts w:cstheme="minorHAnsi"/>
                <w:bCs/>
                <w:color w:val="7F0055"/>
              </w:rPr>
              <w:t>int</w:t>
            </w:r>
            <w:r w:rsidRPr="00DB2ABB">
              <w:rPr>
                <w:rFonts w:cstheme="minorHAnsi"/>
                <w:color w:val="000000"/>
              </w:rPr>
              <w:t xml:space="preserve"> </w:t>
            </w:r>
            <w:r w:rsidRPr="00DB2ABB">
              <w:rPr>
                <w:rFonts w:cstheme="minorHAnsi"/>
                <w:color w:val="6A3E3E"/>
              </w:rPr>
              <w:t>num2</w:t>
            </w:r>
            <w:r w:rsidRPr="00DB2ABB">
              <w:rPr>
                <w:rFonts w:cstheme="minorHAnsi"/>
                <w:color w:val="000000"/>
              </w:rPr>
              <w:t>);</w:t>
            </w:r>
          </w:p>
          <w:p w14:paraId="19BA355C" w14:textId="77777777" w:rsidR="00807BC3" w:rsidRPr="00DB2ABB" w:rsidRDefault="00807BC3" w:rsidP="00B12B07">
            <w:pPr>
              <w:pStyle w:val="NoSpacing"/>
              <w:rPr>
                <w:rFonts w:cstheme="minorHAnsi"/>
                <w:color w:val="000000"/>
              </w:rPr>
            </w:pPr>
            <w:r w:rsidRPr="00DB2ABB">
              <w:rPr>
                <w:rFonts w:cstheme="minorHAnsi"/>
                <w:color w:val="000000"/>
              </w:rPr>
              <w:t>}</w:t>
            </w:r>
          </w:p>
          <w:p w14:paraId="179DCB16" w14:textId="77777777" w:rsidR="00807BC3" w:rsidRPr="00C655FA" w:rsidRDefault="00807BC3" w:rsidP="00B12B07">
            <w:pPr>
              <w:pStyle w:val="NoSpacing"/>
              <w:rPr>
                <w:rFonts w:cstheme="minorHAnsi"/>
                <w:b/>
                <w:bCs/>
                <w:color w:val="000000"/>
              </w:rPr>
            </w:pPr>
            <w:r w:rsidRPr="00C655FA">
              <w:rPr>
                <w:rFonts w:cstheme="minorHAnsi"/>
                <w:b/>
                <w:bCs/>
                <w:color w:val="000000"/>
              </w:rPr>
              <w:t>IMPL CLASS</w:t>
            </w:r>
          </w:p>
          <w:p w14:paraId="1B84DB78" w14:textId="77777777" w:rsidR="00807BC3" w:rsidRPr="00C4414A" w:rsidRDefault="00807BC3" w:rsidP="00B12B07">
            <w:pPr>
              <w:pStyle w:val="NoSpacing"/>
              <w:rPr>
                <w:rFonts w:cstheme="minorHAnsi"/>
              </w:rPr>
            </w:pPr>
            <w:r w:rsidRPr="00C4414A">
              <w:rPr>
                <w:rFonts w:cstheme="minorHAnsi"/>
                <w:bCs/>
                <w:color w:val="7F0055"/>
              </w:rPr>
              <w:t>public</w:t>
            </w:r>
            <w:r w:rsidRPr="00C4414A">
              <w:rPr>
                <w:rFonts w:cstheme="minorHAnsi"/>
                <w:color w:val="000000"/>
              </w:rPr>
              <w:t xml:space="preserve"> </w:t>
            </w:r>
            <w:r w:rsidRPr="00C4414A">
              <w:rPr>
                <w:rFonts w:cstheme="minorHAnsi"/>
                <w:bCs/>
                <w:color w:val="7F0055"/>
              </w:rPr>
              <w:t>class</w:t>
            </w:r>
            <w:r w:rsidRPr="00C4414A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C4414A">
              <w:rPr>
                <w:rFonts w:cstheme="minorHAnsi"/>
                <w:color w:val="000000"/>
                <w:highlight w:val="lightGray"/>
              </w:rPr>
              <w:t>CalculatorImpl</w:t>
            </w:r>
            <w:proofErr w:type="spellEnd"/>
            <w:r w:rsidRPr="00C4414A">
              <w:rPr>
                <w:rFonts w:cstheme="minorHAnsi"/>
                <w:color w:val="000000"/>
              </w:rPr>
              <w:t xml:space="preserve"> </w:t>
            </w:r>
            <w:r w:rsidRPr="00C4414A">
              <w:rPr>
                <w:rFonts w:cstheme="minorHAnsi"/>
                <w:bCs/>
                <w:color w:val="7F0055"/>
              </w:rPr>
              <w:t>implements</w:t>
            </w:r>
            <w:r w:rsidRPr="00C4414A">
              <w:rPr>
                <w:rFonts w:cstheme="minorHAnsi"/>
                <w:color w:val="000000"/>
              </w:rPr>
              <w:t xml:space="preserve"> Calculator {</w:t>
            </w:r>
          </w:p>
          <w:p w14:paraId="52E44137" w14:textId="77777777" w:rsidR="00807BC3" w:rsidRPr="00C4414A" w:rsidRDefault="00807BC3" w:rsidP="00B12B07">
            <w:pPr>
              <w:pStyle w:val="NoSpacing"/>
              <w:rPr>
                <w:rFonts w:cstheme="minorHAnsi"/>
              </w:rPr>
            </w:pPr>
            <w:r w:rsidRPr="00C4414A">
              <w:rPr>
                <w:rFonts w:cstheme="minorHAnsi"/>
                <w:color w:val="000000"/>
              </w:rPr>
              <w:t xml:space="preserve">    </w:t>
            </w:r>
            <w:r w:rsidRPr="00C4414A">
              <w:rPr>
                <w:rFonts w:cstheme="minorHAnsi"/>
                <w:color w:val="646464"/>
              </w:rPr>
              <w:t>@Override</w:t>
            </w:r>
          </w:p>
          <w:p w14:paraId="19A6C4C8" w14:textId="77777777" w:rsidR="00807BC3" w:rsidRPr="00C4414A" w:rsidRDefault="00807BC3" w:rsidP="00B12B07">
            <w:pPr>
              <w:pStyle w:val="NoSpacing"/>
              <w:rPr>
                <w:rFonts w:cstheme="minorHAnsi"/>
                <w:color w:val="000000"/>
              </w:rPr>
            </w:pPr>
            <w:r w:rsidRPr="00C4414A">
              <w:rPr>
                <w:rFonts w:cstheme="minorHAnsi"/>
                <w:color w:val="000000"/>
              </w:rPr>
              <w:t xml:space="preserve">    </w:t>
            </w:r>
            <w:r w:rsidRPr="00C4414A">
              <w:rPr>
                <w:rFonts w:cstheme="minorHAnsi"/>
                <w:b/>
                <w:bCs/>
                <w:color w:val="7F0055"/>
              </w:rPr>
              <w:t>public</w:t>
            </w:r>
            <w:r w:rsidRPr="00C4414A">
              <w:rPr>
                <w:rFonts w:cstheme="minorHAnsi"/>
                <w:color w:val="000000"/>
              </w:rPr>
              <w:t xml:space="preserve"> </w:t>
            </w:r>
            <w:r w:rsidRPr="00C4414A">
              <w:rPr>
                <w:rFonts w:cstheme="minorHAnsi"/>
                <w:b/>
                <w:bCs/>
                <w:color w:val="7F0055"/>
              </w:rPr>
              <w:t>int</w:t>
            </w:r>
            <w:r w:rsidRPr="00C4414A">
              <w:rPr>
                <w:rFonts w:cstheme="minorHAnsi"/>
                <w:color w:val="000000"/>
              </w:rPr>
              <w:t xml:space="preserve"> </w:t>
            </w:r>
            <w:proofErr w:type="gramStart"/>
            <w:r w:rsidRPr="00C4414A">
              <w:rPr>
                <w:rFonts w:cstheme="minorHAnsi"/>
                <w:color w:val="000000"/>
              </w:rPr>
              <w:t>add(</w:t>
            </w:r>
            <w:proofErr w:type="gramEnd"/>
            <w:r w:rsidRPr="00C4414A">
              <w:rPr>
                <w:rFonts w:cstheme="minorHAnsi"/>
                <w:b/>
                <w:bCs/>
                <w:color w:val="7F0055"/>
              </w:rPr>
              <w:t>int</w:t>
            </w:r>
            <w:r w:rsidRPr="00C4414A">
              <w:rPr>
                <w:rFonts w:cstheme="minorHAnsi"/>
                <w:color w:val="000000"/>
              </w:rPr>
              <w:t xml:space="preserve"> </w:t>
            </w:r>
            <w:r w:rsidRPr="00C4414A">
              <w:rPr>
                <w:rFonts w:cstheme="minorHAnsi"/>
                <w:color w:val="6A3E3E"/>
              </w:rPr>
              <w:t>num1</w:t>
            </w:r>
            <w:r w:rsidRPr="00C4414A">
              <w:rPr>
                <w:rFonts w:cstheme="minorHAnsi"/>
                <w:color w:val="000000"/>
              </w:rPr>
              <w:t xml:space="preserve">, </w:t>
            </w:r>
            <w:r w:rsidRPr="00C4414A">
              <w:rPr>
                <w:rFonts w:cstheme="minorHAnsi"/>
                <w:b/>
                <w:bCs/>
                <w:color w:val="7F0055"/>
              </w:rPr>
              <w:t>int</w:t>
            </w:r>
            <w:r w:rsidRPr="00C4414A">
              <w:rPr>
                <w:rFonts w:cstheme="minorHAnsi"/>
                <w:color w:val="000000"/>
              </w:rPr>
              <w:t xml:space="preserve"> </w:t>
            </w:r>
            <w:r w:rsidRPr="00C4414A">
              <w:rPr>
                <w:rFonts w:cstheme="minorHAnsi"/>
                <w:color w:val="6A3E3E"/>
              </w:rPr>
              <w:t>num2</w:t>
            </w:r>
            <w:r w:rsidRPr="00C4414A">
              <w:rPr>
                <w:rFonts w:cstheme="minorHAnsi"/>
                <w:color w:val="000000"/>
              </w:rPr>
              <w:t>) {</w:t>
            </w:r>
          </w:p>
          <w:p w14:paraId="2DD7F26A" w14:textId="77777777" w:rsidR="00807BC3" w:rsidRPr="00C4414A" w:rsidRDefault="00807BC3" w:rsidP="00B12B07">
            <w:pPr>
              <w:pStyle w:val="NoSpacing"/>
              <w:rPr>
                <w:rFonts w:cstheme="minorHAnsi"/>
              </w:rPr>
            </w:pPr>
            <w:r w:rsidRPr="00C4414A">
              <w:rPr>
                <w:rFonts w:cstheme="minorHAnsi"/>
                <w:b/>
                <w:bCs/>
                <w:color w:val="7F0055"/>
              </w:rPr>
              <w:t xml:space="preserve">              return</w:t>
            </w:r>
            <w:r w:rsidRPr="00C4414A">
              <w:rPr>
                <w:rFonts w:cstheme="minorHAnsi"/>
                <w:color w:val="000000"/>
              </w:rPr>
              <w:t xml:space="preserve"> </w:t>
            </w:r>
            <w:r w:rsidRPr="00C4414A">
              <w:rPr>
                <w:rFonts w:cstheme="minorHAnsi"/>
                <w:color w:val="6A3E3E"/>
              </w:rPr>
              <w:t>num1</w:t>
            </w:r>
            <w:r w:rsidRPr="00C4414A">
              <w:rPr>
                <w:rFonts w:cstheme="minorHAnsi"/>
                <w:color w:val="000000"/>
              </w:rPr>
              <w:t xml:space="preserve"> + </w:t>
            </w:r>
            <w:proofErr w:type="gramStart"/>
            <w:r w:rsidRPr="00C4414A">
              <w:rPr>
                <w:rFonts w:cstheme="minorHAnsi"/>
                <w:color w:val="6A3E3E"/>
              </w:rPr>
              <w:t>num2</w:t>
            </w:r>
            <w:r w:rsidRPr="00C4414A">
              <w:rPr>
                <w:rFonts w:cstheme="minorHAnsi"/>
                <w:color w:val="000000"/>
              </w:rPr>
              <w:t>;</w:t>
            </w:r>
            <w:proofErr w:type="gramEnd"/>
          </w:p>
          <w:p w14:paraId="507BAA78" w14:textId="77777777" w:rsidR="00807BC3" w:rsidRPr="00C4414A" w:rsidRDefault="00807BC3" w:rsidP="00B12B07">
            <w:pPr>
              <w:pStyle w:val="NoSpacing"/>
              <w:rPr>
                <w:rFonts w:cstheme="minorHAnsi"/>
              </w:rPr>
            </w:pPr>
            <w:r w:rsidRPr="00C4414A">
              <w:rPr>
                <w:rFonts w:cstheme="minorHAnsi"/>
                <w:color w:val="000000"/>
              </w:rPr>
              <w:t xml:space="preserve">    }</w:t>
            </w:r>
          </w:p>
          <w:p w14:paraId="33478EE4" w14:textId="77777777" w:rsidR="00807BC3" w:rsidRPr="00DB2ABB" w:rsidRDefault="00807BC3" w:rsidP="00B12B07">
            <w:pPr>
              <w:pStyle w:val="NoSpacing"/>
              <w:rPr>
                <w:rFonts w:cstheme="minorHAnsi"/>
              </w:rPr>
            </w:pPr>
            <w:r w:rsidRPr="00C4414A">
              <w:rPr>
                <w:rFonts w:cstheme="minorHAnsi"/>
                <w:color w:val="000000"/>
              </w:rPr>
              <w:t>}</w:t>
            </w:r>
          </w:p>
        </w:tc>
        <w:tc>
          <w:tcPr>
            <w:tcW w:w="5508" w:type="dxa"/>
          </w:tcPr>
          <w:p w14:paraId="5B419DBD" w14:textId="77777777" w:rsidR="00807BC3" w:rsidRPr="00C655FA" w:rsidRDefault="00807BC3" w:rsidP="00B12B07">
            <w:pPr>
              <w:pStyle w:val="NoSpacing"/>
              <w:rPr>
                <w:rFonts w:cstheme="minorHAnsi"/>
                <w:b/>
                <w:bCs/>
              </w:rPr>
            </w:pPr>
            <w:r w:rsidRPr="00C655FA">
              <w:rPr>
                <w:rFonts w:cstheme="minorHAnsi"/>
                <w:b/>
                <w:bCs/>
              </w:rPr>
              <w:t>CALLING THE METHOD</w:t>
            </w:r>
          </w:p>
          <w:p w14:paraId="7F4D3E7D" w14:textId="77777777" w:rsidR="00807BC3" w:rsidRPr="00DB2ABB" w:rsidRDefault="00807BC3" w:rsidP="00B12B07">
            <w:pPr>
              <w:pStyle w:val="NoSpacing"/>
              <w:rPr>
                <w:rFonts w:cstheme="minorHAnsi"/>
              </w:rPr>
            </w:pPr>
            <w:r w:rsidRPr="00DB2ABB">
              <w:rPr>
                <w:rFonts w:cstheme="minorHAnsi"/>
              </w:rPr>
              <w:t>public</w:t>
            </w:r>
            <w:r w:rsidRPr="00DB2ABB">
              <w:rPr>
                <w:rFonts w:cstheme="minorHAnsi"/>
                <w:color w:val="000000"/>
              </w:rPr>
              <w:t xml:space="preserve"> </w:t>
            </w:r>
            <w:r w:rsidRPr="00DB2ABB">
              <w:rPr>
                <w:rFonts w:cstheme="minorHAnsi"/>
              </w:rPr>
              <w:t>class</w:t>
            </w:r>
            <w:r w:rsidRPr="00DB2ABB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DB2ABB">
              <w:rPr>
                <w:rFonts w:cstheme="minorHAnsi"/>
                <w:color w:val="000000"/>
              </w:rPr>
              <w:t>LamdaExpression</w:t>
            </w:r>
            <w:proofErr w:type="spellEnd"/>
            <w:r w:rsidRPr="00DB2ABB">
              <w:rPr>
                <w:rFonts w:cstheme="minorHAnsi"/>
                <w:color w:val="000000"/>
              </w:rPr>
              <w:t xml:space="preserve"> {</w:t>
            </w:r>
          </w:p>
          <w:p w14:paraId="516331A7" w14:textId="77777777" w:rsidR="00807BC3" w:rsidRPr="00DB2ABB" w:rsidRDefault="00807BC3" w:rsidP="00B12B07">
            <w:pPr>
              <w:pStyle w:val="NoSpacing"/>
              <w:rPr>
                <w:rFonts w:cstheme="minorHAnsi"/>
              </w:rPr>
            </w:pPr>
            <w:r w:rsidRPr="00DB2ABB">
              <w:rPr>
                <w:rFonts w:cstheme="minorHAnsi"/>
              </w:rPr>
              <w:t>public</w:t>
            </w:r>
            <w:r w:rsidRPr="00DB2ABB">
              <w:rPr>
                <w:rFonts w:cstheme="minorHAnsi"/>
                <w:color w:val="000000"/>
              </w:rPr>
              <w:t xml:space="preserve"> </w:t>
            </w:r>
            <w:r w:rsidRPr="00DB2ABB">
              <w:rPr>
                <w:rFonts w:cstheme="minorHAnsi"/>
              </w:rPr>
              <w:t>static</w:t>
            </w:r>
            <w:r w:rsidRPr="00DB2ABB">
              <w:rPr>
                <w:rFonts w:cstheme="minorHAnsi"/>
                <w:color w:val="000000"/>
              </w:rPr>
              <w:t xml:space="preserve"> </w:t>
            </w:r>
            <w:r w:rsidRPr="00DB2ABB">
              <w:rPr>
                <w:rFonts w:cstheme="minorHAnsi"/>
              </w:rPr>
              <w:t>void</w:t>
            </w:r>
            <w:r w:rsidRPr="00DB2ABB">
              <w:rPr>
                <w:rFonts w:cstheme="minorHAnsi"/>
                <w:color w:val="000000"/>
              </w:rPr>
              <w:t xml:space="preserve"> </w:t>
            </w:r>
            <w:proofErr w:type="gramStart"/>
            <w:r w:rsidRPr="00DB2ABB">
              <w:rPr>
                <w:rFonts w:cstheme="minorHAnsi"/>
                <w:color w:val="000000"/>
              </w:rPr>
              <w:t>main(</w:t>
            </w:r>
            <w:proofErr w:type="gramEnd"/>
            <w:r w:rsidRPr="00DB2ABB">
              <w:rPr>
                <w:rFonts w:cstheme="minorHAnsi"/>
                <w:color w:val="000000"/>
              </w:rPr>
              <w:t xml:space="preserve">String[] </w:t>
            </w:r>
            <w:proofErr w:type="spellStart"/>
            <w:r w:rsidRPr="00DB2ABB">
              <w:rPr>
                <w:rFonts w:cstheme="minorHAnsi"/>
                <w:color w:val="6A3E3E"/>
              </w:rPr>
              <w:t>args</w:t>
            </w:r>
            <w:proofErr w:type="spellEnd"/>
            <w:r w:rsidRPr="00DB2ABB">
              <w:rPr>
                <w:rFonts w:cstheme="minorHAnsi"/>
                <w:color w:val="000000"/>
              </w:rPr>
              <w:t>) {</w:t>
            </w:r>
          </w:p>
          <w:p w14:paraId="6574B167" w14:textId="77777777" w:rsidR="00807BC3" w:rsidRPr="00DB2ABB" w:rsidRDefault="00807BC3" w:rsidP="00B12B07">
            <w:pPr>
              <w:pStyle w:val="NoSpacing"/>
              <w:rPr>
                <w:rFonts w:cstheme="minorHAnsi"/>
              </w:rPr>
            </w:pPr>
            <w:r w:rsidRPr="00DB2ABB">
              <w:rPr>
                <w:rFonts w:cstheme="minorHAnsi"/>
                <w:color w:val="000000"/>
              </w:rPr>
              <w:t xml:space="preserve">   Calculator </w:t>
            </w:r>
            <w:proofErr w:type="spellStart"/>
            <w:r w:rsidRPr="00DB2ABB">
              <w:rPr>
                <w:rFonts w:cstheme="minorHAnsi"/>
                <w:color w:val="6A3E3E"/>
              </w:rPr>
              <w:t>calculator</w:t>
            </w:r>
            <w:proofErr w:type="spellEnd"/>
            <w:r w:rsidRPr="00DB2ABB">
              <w:rPr>
                <w:rFonts w:cstheme="minorHAnsi"/>
                <w:color w:val="000000"/>
              </w:rPr>
              <w:t xml:space="preserve"> = </w:t>
            </w:r>
            <w:r w:rsidRPr="00DB2ABB">
              <w:rPr>
                <w:rFonts w:cstheme="minorHAnsi"/>
              </w:rPr>
              <w:t>new</w:t>
            </w:r>
            <w:r w:rsidRPr="00DB2ABB">
              <w:rPr>
                <w:rFonts w:cstheme="minorHAnsi"/>
                <w:color w:val="000000"/>
              </w:rPr>
              <w:t xml:space="preserve"> </w:t>
            </w:r>
            <w:proofErr w:type="spellStart"/>
            <w:proofErr w:type="gramStart"/>
            <w:r w:rsidRPr="00DB2ABB">
              <w:rPr>
                <w:rFonts w:cstheme="minorHAnsi"/>
                <w:color w:val="000000"/>
              </w:rPr>
              <w:t>CalculatorImpl</w:t>
            </w:r>
            <w:proofErr w:type="spellEnd"/>
            <w:r w:rsidRPr="00DB2ABB">
              <w:rPr>
                <w:rFonts w:cstheme="minorHAnsi"/>
                <w:color w:val="000000"/>
              </w:rPr>
              <w:t>(</w:t>
            </w:r>
            <w:proofErr w:type="gramEnd"/>
            <w:r w:rsidRPr="00DB2ABB">
              <w:rPr>
                <w:rFonts w:cstheme="minorHAnsi"/>
                <w:color w:val="000000"/>
              </w:rPr>
              <w:t>);</w:t>
            </w:r>
          </w:p>
          <w:p w14:paraId="48C69F2C" w14:textId="77777777" w:rsidR="00807BC3" w:rsidRPr="00DB2ABB" w:rsidRDefault="00807BC3" w:rsidP="00B12B07">
            <w:pPr>
              <w:pStyle w:val="NoSpacing"/>
              <w:rPr>
                <w:rFonts w:cstheme="minorHAnsi"/>
              </w:rPr>
            </w:pPr>
            <w:r w:rsidRPr="00DB2ABB">
              <w:rPr>
                <w:rFonts w:cstheme="minorHAnsi"/>
                <w:color w:val="000000"/>
              </w:rPr>
              <w:t xml:space="preserve">   </w:t>
            </w:r>
            <w:proofErr w:type="spellStart"/>
            <w:r w:rsidRPr="00DB2ABB">
              <w:rPr>
                <w:rFonts w:cstheme="minorHAnsi"/>
                <w:color w:val="000000"/>
              </w:rPr>
              <w:t>System.</w:t>
            </w:r>
            <w:r w:rsidRPr="00DB2ABB">
              <w:rPr>
                <w:rFonts w:cstheme="minorHAnsi"/>
                <w:i/>
                <w:iCs/>
                <w:color w:val="0000C0"/>
              </w:rPr>
              <w:t>out</w:t>
            </w:r>
            <w:r w:rsidRPr="00DB2ABB">
              <w:rPr>
                <w:rFonts w:cstheme="minorHAnsi"/>
                <w:color w:val="000000"/>
              </w:rPr>
              <w:t>.println</w:t>
            </w:r>
            <w:proofErr w:type="spellEnd"/>
            <w:r w:rsidRPr="00DB2ABB">
              <w:rPr>
                <w:rFonts w:cstheme="minorHAnsi"/>
                <w:color w:val="000000"/>
              </w:rPr>
              <w:t>(</w:t>
            </w:r>
            <w:proofErr w:type="spellStart"/>
            <w:proofErr w:type="gramStart"/>
            <w:r w:rsidRPr="00DB2ABB">
              <w:rPr>
                <w:rFonts w:cstheme="minorHAnsi"/>
                <w:color w:val="6A3E3E"/>
              </w:rPr>
              <w:t>calculator</w:t>
            </w:r>
            <w:r w:rsidRPr="00DB2ABB">
              <w:rPr>
                <w:rFonts w:cstheme="minorHAnsi"/>
                <w:color w:val="000000"/>
              </w:rPr>
              <w:t>.add</w:t>
            </w:r>
            <w:proofErr w:type="spellEnd"/>
            <w:r w:rsidRPr="00DB2ABB">
              <w:rPr>
                <w:rFonts w:cstheme="minorHAnsi"/>
                <w:color w:val="000000"/>
              </w:rPr>
              <w:t>(</w:t>
            </w:r>
            <w:proofErr w:type="gramEnd"/>
            <w:r w:rsidRPr="00DB2ABB">
              <w:rPr>
                <w:rFonts w:cstheme="minorHAnsi"/>
                <w:color w:val="000000"/>
              </w:rPr>
              <w:t>1, 2));</w:t>
            </w:r>
          </w:p>
          <w:p w14:paraId="06D54443" w14:textId="77777777" w:rsidR="00807BC3" w:rsidRPr="00DB2ABB" w:rsidRDefault="00807BC3" w:rsidP="00B12B07">
            <w:pPr>
              <w:pStyle w:val="NoSpacing"/>
              <w:rPr>
                <w:rFonts w:cstheme="minorHAnsi"/>
              </w:rPr>
            </w:pPr>
            <w:r w:rsidRPr="00DB2ABB">
              <w:rPr>
                <w:rFonts w:cstheme="minorHAnsi"/>
                <w:color w:val="000000"/>
              </w:rPr>
              <w:t>}</w:t>
            </w:r>
          </w:p>
          <w:p w14:paraId="3EA879AF" w14:textId="77777777" w:rsidR="00807BC3" w:rsidRPr="00DB2ABB" w:rsidRDefault="00807BC3" w:rsidP="00B12B07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DB2ABB">
              <w:rPr>
                <w:rFonts w:cstheme="minorHAnsi"/>
                <w:color w:val="000000"/>
                <w:sz w:val="18"/>
                <w:szCs w:val="18"/>
              </w:rPr>
              <w:t>}</w:t>
            </w:r>
          </w:p>
          <w:p w14:paraId="60510304" w14:textId="77777777" w:rsidR="00807BC3" w:rsidRPr="00DB2ABB" w:rsidRDefault="00807BC3" w:rsidP="00B12B07">
            <w:pPr>
              <w:rPr>
                <w:rFonts w:cstheme="minorHAnsi"/>
                <w:b/>
              </w:rPr>
            </w:pPr>
          </w:p>
        </w:tc>
      </w:tr>
      <w:tr w:rsidR="00807BC3" w:rsidRPr="00DB2ABB" w14:paraId="4FD7C5E0" w14:textId="77777777" w:rsidTr="00B12B07">
        <w:tc>
          <w:tcPr>
            <w:tcW w:w="11016" w:type="dxa"/>
            <w:gridSpan w:val="3"/>
          </w:tcPr>
          <w:p w14:paraId="1DF2A1FA" w14:textId="77777777" w:rsidR="00807BC3" w:rsidRPr="00C655FA" w:rsidRDefault="00807BC3" w:rsidP="00807BC3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cstheme="minorHAnsi"/>
                <w:sz w:val="21"/>
                <w:szCs w:val="21"/>
              </w:rPr>
            </w:pPr>
            <w:r w:rsidRPr="00C655FA">
              <w:rPr>
                <w:rFonts w:cstheme="minorHAnsi"/>
                <w:sz w:val="21"/>
                <w:szCs w:val="21"/>
              </w:rPr>
              <w:lastRenderedPageBreak/>
              <w:t>Similar functionality can be achieved by using functional interface and Lambda expression without creating a “</w:t>
            </w:r>
            <w:proofErr w:type="spellStart"/>
            <w:r w:rsidRPr="00C655FA">
              <w:rPr>
                <w:rFonts w:cstheme="minorHAnsi"/>
                <w:sz w:val="21"/>
                <w:szCs w:val="21"/>
              </w:rPr>
              <w:t>CalculatorImpl</w:t>
            </w:r>
            <w:proofErr w:type="spellEnd"/>
            <w:r w:rsidRPr="00C655FA">
              <w:rPr>
                <w:rFonts w:cstheme="minorHAnsi"/>
                <w:sz w:val="21"/>
                <w:szCs w:val="21"/>
              </w:rPr>
              <w:t xml:space="preserve">” class. </w:t>
            </w:r>
          </w:p>
          <w:p w14:paraId="003CA713" w14:textId="77777777" w:rsidR="00807BC3" w:rsidRPr="00C655FA" w:rsidRDefault="00807BC3" w:rsidP="00807BC3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cstheme="minorHAnsi"/>
                <w:sz w:val="21"/>
                <w:szCs w:val="21"/>
              </w:rPr>
            </w:pPr>
            <w:r w:rsidRPr="00C655FA">
              <w:rPr>
                <w:rFonts w:cstheme="minorHAnsi"/>
                <w:sz w:val="21"/>
                <w:szCs w:val="21"/>
              </w:rPr>
              <w:t>Lambda expression checks only the function signature in the functional interface in the LHS.</w:t>
            </w:r>
          </w:p>
          <w:p w14:paraId="31E240AC" w14:textId="37E02D44" w:rsidR="00807BC3" w:rsidRPr="00C655FA" w:rsidRDefault="00807BC3" w:rsidP="00807BC3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7F0055"/>
                <w:sz w:val="18"/>
                <w:szCs w:val="18"/>
              </w:rPr>
            </w:pPr>
            <w:r w:rsidRPr="00C655FA">
              <w:rPr>
                <w:rFonts w:cstheme="minorHAnsi"/>
                <w:b/>
                <w:bCs/>
                <w:sz w:val="21"/>
                <w:szCs w:val="21"/>
              </w:rPr>
              <w:t xml:space="preserve">Lambda expressions are </w:t>
            </w:r>
            <w:r w:rsidR="00C655FA" w:rsidRPr="00C655FA">
              <w:rPr>
                <w:rFonts w:cstheme="minorHAnsi"/>
                <w:b/>
                <w:bCs/>
                <w:sz w:val="21"/>
                <w:szCs w:val="21"/>
              </w:rPr>
              <w:t>an</w:t>
            </w:r>
            <w:r w:rsidRPr="00C655FA">
              <w:rPr>
                <w:rFonts w:cstheme="minorHAnsi"/>
                <w:b/>
                <w:bCs/>
                <w:sz w:val="21"/>
                <w:szCs w:val="21"/>
              </w:rPr>
              <w:t xml:space="preserve"> implementation of the method of functional interface.</w:t>
            </w:r>
          </w:p>
        </w:tc>
      </w:tr>
      <w:tr w:rsidR="00807BC3" w:rsidRPr="00DB2ABB" w14:paraId="24833014" w14:textId="77777777" w:rsidTr="00B12B07">
        <w:tc>
          <w:tcPr>
            <w:tcW w:w="4698" w:type="dxa"/>
          </w:tcPr>
          <w:p w14:paraId="23CEFDDD" w14:textId="77777777" w:rsidR="00807BC3" w:rsidRPr="00C703AD" w:rsidRDefault="00807BC3" w:rsidP="00B12B07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C703AD">
              <w:rPr>
                <w:rFonts w:cstheme="minorHAnsi"/>
                <w:sz w:val="21"/>
                <w:szCs w:val="21"/>
              </w:rPr>
              <w:t>Example1</w:t>
            </w:r>
          </w:p>
          <w:p w14:paraId="56EDD8CE" w14:textId="77777777" w:rsidR="00807BC3" w:rsidRPr="00C4414A" w:rsidRDefault="00807BC3" w:rsidP="00B12B07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C4414A">
              <w:rPr>
                <w:rFonts w:cstheme="minorHAnsi"/>
                <w:sz w:val="21"/>
                <w:szCs w:val="21"/>
              </w:rPr>
              <w:t>Step 1:  Create a functional interface</w:t>
            </w:r>
          </w:p>
          <w:p w14:paraId="7DA348A6" w14:textId="77777777" w:rsidR="00807BC3" w:rsidRPr="00C703AD" w:rsidRDefault="00807BC3" w:rsidP="00B12B07">
            <w:pPr>
              <w:pStyle w:val="NoSpacing"/>
              <w:rPr>
                <w:rFonts w:cstheme="minorHAnsi"/>
              </w:rPr>
            </w:pPr>
            <w:r w:rsidRPr="00C703AD">
              <w:rPr>
                <w:rFonts w:cstheme="minorHAnsi"/>
                <w:b/>
                <w:bCs/>
                <w:color w:val="7F0055"/>
              </w:rPr>
              <w:t>public</w:t>
            </w:r>
            <w:r w:rsidRPr="00C703AD">
              <w:rPr>
                <w:rFonts w:cstheme="minorHAnsi"/>
                <w:color w:val="000000"/>
              </w:rPr>
              <w:t xml:space="preserve"> </w:t>
            </w:r>
            <w:r w:rsidRPr="00C703AD">
              <w:rPr>
                <w:rFonts w:cstheme="minorHAnsi"/>
                <w:b/>
                <w:bCs/>
                <w:color w:val="7F0055"/>
              </w:rPr>
              <w:t>interface</w:t>
            </w:r>
            <w:r w:rsidRPr="00C703AD">
              <w:rPr>
                <w:rFonts w:cstheme="minorHAnsi"/>
                <w:color w:val="000000"/>
              </w:rPr>
              <w:t xml:space="preserve"> Calculator {</w:t>
            </w:r>
          </w:p>
          <w:p w14:paraId="7C270522" w14:textId="77777777" w:rsidR="00807BC3" w:rsidRPr="00C703AD" w:rsidRDefault="00807BC3" w:rsidP="00B12B07">
            <w:pPr>
              <w:pStyle w:val="NoSpacing"/>
              <w:rPr>
                <w:rFonts w:cstheme="minorHAnsi"/>
              </w:rPr>
            </w:pPr>
            <w:r w:rsidRPr="00C703AD">
              <w:rPr>
                <w:rFonts w:cstheme="minorHAnsi"/>
                <w:color w:val="000000"/>
              </w:rPr>
              <w:t xml:space="preserve">    </w:t>
            </w:r>
            <w:r w:rsidRPr="00C703AD">
              <w:rPr>
                <w:rFonts w:cstheme="minorHAnsi"/>
                <w:b/>
                <w:bCs/>
                <w:color w:val="7F0055"/>
              </w:rPr>
              <w:t>public</w:t>
            </w:r>
            <w:r w:rsidRPr="00C703AD">
              <w:rPr>
                <w:rFonts w:cstheme="minorHAnsi"/>
                <w:color w:val="000000"/>
              </w:rPr>
              <w:t xml:space="preserve"> </w:t>
            </w:r>
            <w:r w:rsidRPr="00C703AD">
              <w:rPr>
                <w:rFonts w:cstheme="minorHAnsi"/>
                <w:b/>
                <w:bCs/>
                <w:color w:val="7F0055"/>
              </w:rPr>
              <w:t>abstract</w:t>
            </w:r>
            <w:r w:rsidRPr="00C703AD">
              <w:rPr>
                <w:rFonts w:cstheme="minorHAnsi"/>
                <w:color w:val="000000"/>
              </w:rPr>
              <w:t xml:space="preserve"> </w:t>
            </w:r>
            <w:r w:rsidRPr="00C703AD">
              <w:rPr>
                <w:rFonts w:cstheme="minorHAnsi"/>
                <w:b/>
                <w:bCs/>
                <w:color w:val="7F0055"/>
              </w:rPr>
              <w:t>int</w:t>
            </w:r>
            <w:r w:rsidRPr="00C703AD">
              <w:rPr>
                <w:rFonts w:cstheme="minorHAnsi"/>
                <w:color w:val="000000"/>
              </w:rPr>
              <w:t xml:space="preserve"> </w:t>
            </w:r>
            <w:proofErr w:type="gramStart"/>
            <w:r w:rsidRPr="00C703AD">
              <w:rPr>
                <w:rFonts w:cstheme="minorHAnsi"/>
                <w:color w:val="000000"/>
              </w:rPr>
              <w:t>add(</w:t>
            </w:r>
            <w:proofErr w:type="gramEnd"/>
            <w:r w:rsidRPr="00C703AD">
              <w:rPr>
                <w:rFonts w:cstheme="minorHAnsi"/>
                <w:b/>
                <w:bCs/>
                <w:color w:val="7F0055"/>
              </w:rPr>
              <w:t>int</w:t>
            </w:r>
            <w:r w:rsidRPr="00C703AD">
              <w:rPr>
                <w:rFonts w:cstheme="minorHAnsi"/>
                <w:color w:val="000000"/>
              </w:rPr>
              <w:t xml:space="preserve"> </w:t>
            </w:r>
            <w:r w:rsidRPr="00C703AD">
              <w:rPr>
                <w:rFonts w:cstheme="minorHAnsi"/>
                <w:color w:val="6A3E3E"/>
              </w:rPr>
              <w:t>num1</w:t>
            </w:r>
            <w:r w:rsidRPr="00C703AD">
              <w:rPr>
                <w:rFonts w:cstheme="minorHAnsi"/>
                <w:color w:val="000000"/>
              </w:rPr>
              <w:t xml:space="preserve">, </w:t>
            </w:r>
            <w:r w:rsidRPr="00C703AD">
              <w:rPr>
                <w:rFonts w:cstheme="minorHAnsi"/>
                <w:b/>
                <w:bCs/>
                <w:color w:val="7F0055"/>
              </w:rPr>
              <w:t>int</w:t>
            </w:r>
            <w:r w:rsidRPr="00C703AD">
              <w:rPr>
                <w:rFonts w:cstheme="minorHAnsi"/>
                <w:color w:val="000000"/>
              </w:rPr>
              <w:t xml:space="preserve"> </w:t>
            </w:r>
            <w:r w:rsidRPr="00C703AD">
              <w:rPr>
                <w:rFonts w:cstheme="minorHAnsi"/>
                <w:color w:val="6A3E3E"/>
              </w:rPr>
              <w:t>num2</w:t>
            </w:r>
            <w:r w:rsidRPr="00C703AD">
              <w:rPr>
                <w:rFonts w:cstheme="minorHAnsi"/>
                <w:color w:val="000000"/>
              </w:rPr>
              <w:t>);</w:t>
            </w:r>
          </w:p>
          <w:p w14:paraId="7FFCDADD" w14:textId="77777777" w:rsidR="00807BC3" w:rsidRPr="00DB2ABB" w:rsidRDefault="00807BC3" w:rsidP="00B12B07">
            <w:pPr>
              <w:pStyle w:val="NoSpacing"/>
              <w:rPr>
                <w:rFonts w:cstheme="minorHAnsi"/>
              </w:rPr>
            </w:pPr>
            <w:r w:rsidRPr="00C703AD">
              <w:rPr>
                <w:rFonts w:cstheme="minorHAnsi"/>
                <w:color w:val="000000"/>
              </w:rPr>
              <w:t>}</w:t>
            </w:r>
          </w:p>
        </w:tc>
        <w:tc>
          <w:tcPr>
            <w:tcW w:w="6318" w:type="dxa"/>
            <w:gridSpan w:val="2"/>
          </w:tcPr>
          <w:p w14:paraId="226557AF" w14:textId="77777777" w:rsidR="00807BC3" w:rsidRPr="00DB2ABB" w:rsidRDefault="00807BC3" w:rsidP="00B12B07">
            <w:pPr>
              <w:pStyle w:val="NoSpacing"/>
              <w:rPr>
                <w:rFonts w:cstheme="minorHAnsi"/>
                <w:b/>
              </w:rPr>
            </w:pPr>
            <w:r w:rsidRPr="00DB2ABB">
              <w:rPr>
                <w:rFonts w:cstheme="minorHAnsi"/>
                <w:b/>
              </w:rPr>
              <w:t xml:space="preserve">Step 2: Call the method in the functional interface using Lambda expression </w:t>
            </w:r>
          </w:p>
          <w:p w14:paraId="24E190BE" w14:textId="77777777" w:rsidR="00807BC3" w:rsidRPr="00C703AD" w:rsidRDefault="00807BC3" w:rsidP="00B12B07">
            <w:pPr>
              <w:pStyle w:val="NoSpacing"/>
              <w:rPr>
                <w:rFonts w:cstheme="minorHAnsi"/>
              </w:rPr>
            </w:pPr>
            <w:r w:rsidRPr="00C703AD">
              <w:rPr>
                <w:rFonts w:cstheme="minorHAnsi"/>
                <w:b/>
                <w:bCs/>
                <w:color w:val="7F0055"/>
              </w:rPr>
              <w:t>public</w:t>
            </w:r>
            <w:r w:rsidRPr="00C703AD">
              <w:rPr>
                <w:rFonts w:cstheme="minorHAnsi"/>
                <w:color w:val="000000"/>
              </w:rPr>
              <w:t xml:space="preserve"> </w:t>
            </w:r>
            <w:r w:rsidRPr="00C703AD">
              <w:rPr>
                <w:rFonts w:cstheme="minorHAnsi"/>
                <w:b/>
                <w:bCs/>
                <w:color w:val="7F0055"/>
              </w:rPr>
              <w:t>class</w:t>
            </w:r>
            <w:r w:rsidRPr="00C703AD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C703AD">
              <w:rPr>
                <w:rFonts w:cstheme="minorHAnsi"/>
                <w:color w:val="000000"/>
              </w:rPr>
              <w:t>LamdaExpression</w:t>
            </w:r>
            <w:proofErr w:type="spellEnd"/>
            <w:r w:rsidRPr="00C703AD">
              <w:rPr>
                <w:rFonts w:cstheme="minorHAnsi"/>
                <w:color w:val="000000"/>
              </w:rPr>
              <w:t xml:space="preserve"> {</w:t>
            </w:r>
          </w:p>
          <w:p w14:paraId="7C7A9D64" w14:textId="77777777" w:rsidR="00807BC3" w:rsidRPr="00C703AD" w:rsidRDefault="00807BC3" w:rsidP="00B12B07">
            <w:pPr>
              <w:pStyle w:val="NoSpacing"/>
              <w:rPr>
                <w:rFonts w:cstheme="minorHAnsi"/>
              </w:rPr>
            </w:pPr>
            <w:r w:rsidRPr="00C703AD">
              <w:rPr>
                <w:rFonts w:cstheme="minorHAnsi"/>
                <w:color w:val="000000"/>
              </w:rPr>
              <w:t xml:space="preserve">    </w:t>
            </w:r>
            <w:r w:rsidRPr="00C703AD">
              <w:rPr>
                <w:rFonts w:cstheme="minorHAnsi"/>
                <w:b/>
                <w:bCs/>
                <w:color w:val="7F0055"/>
              </w:rPr>
              <w:t>public</w:t>
            </w:r>
            <w:r w:rsidRPr="00C703AD">
              <w:rPr>
                <w:rFonts w:cstheme="minorHAnsi"/>
                <w:color w:val="000000"/>
              </w:rPr>
              <w:t xml:space="preserve"> </w:t>
            </w:r>
            <w:r w:rsidRPr="00C703AD">
              <w:rPr>
                <w:rFonts w:cstheme="minorHAnsi"/>
                <w:b/>
                <w:bCs/>
                <w:color w:val="7F0055"/>
              </w:rPr>
              <w:t>static</w:t>
            </w:r>
            <w:r w:rsidRPr="00C703AD">
              <w:rPr>
                <w:rFonts w:cstheme="minorHAnsi"/>
                <w:color w:val="000000"/>
              </w:rPr>
              <w:t xml:space="preserve"> </w:t>
            </w:r>
            <w:r w:rsidRPr="00C703AD">
              <w:rPr>
                <w:rFonts w:cstheme="minorHAnsi"/>
                <w:b/>
                <w:bCs/>
                <w:color w:val="7F0055"/>
              </w:rPr>
              <w:t>void</w:t>
            </w:r>
            <w:r w:rsidRPr="00C703AD">
              <w:rPr>
                <w:rFonts w:cstheme="minorHAnsi"/>
                <w:color w:val="000000"/>
              </w:rPr>
              <w:t xml:space="preserve"> </w:t>
            </w:r>
            <w:proofErr w:type="gramStart"/>
            <w:r w:rsidRPr="00C703AD">
              <w:rPr>
                <w:rFonts w:cstheme="minorHAnsi"/>
                <w:color w:val="000000"/>
              </w:rPr>
              <w:t>main(</w:t>
            </w:r>
            <w:proofErr w:type="gramEnd"/>
            <w:r w:rsidRPr="00C703AD">
              <w:rPr>
                <w:rFonts w:cstheme="minorHAnsi"/>
                <w:color w:val="000000"/>
              </w:rPr>
              <w:t xml:space="preserve">String[] </w:t>
            </w:r>
            <w:proofErr w:type="spellStart"/>
            <w:r w:rsidRPr="00C703AD">
              <w:rPr>
                <w:rFonts w:cstheme="minorHAnsi"/>
                <w:color w:val="6A3E3E"/>
              </w:rPr>
              <w:t>args</w:t>
            </w:r>
            <w:proofErr w:type="spellEnd"/>
            <w:r w:rsidRPr="00C703AD">
              <w:rPr>
                <w:rFonts w:cstheme="minorHAnsi"/>
                <w:color w:val="000000"/>
              </w:rPr>
              <w:t>) {</w:t>
            </w:r>
          </w:p>
          <w:p w14:paraId="06F4F367" w14:textId="77777777" w:rsidR="00807BC3" w:rsidRPr="00C703AD" w:rsidRDefault="00807BC3" w:rsidP="00B12B07">
            <w:pPr>
              <w:pStyle w:val="NoSpacing"/>
              <w:rPr>
                <w:rFonts w:cstheme="minorHAnsi"/>
              </w:rPr>
            </w:pPr>
            <w:r w:rsidRPr="00C703AD">
              <w:rPr>
                <w:rFonts w:cstheme="minorHAnsi"/>
                <w:color w:val="000000"/>
              </w:rPr>
              <w:tab/>
              <w:t xml:space="preserve">Calculator </w:t>
            </w:r>
            <w:proofErr w:type="spellStart"/>
            <w:r w:rsidRPr="00C703AD">
              <w:rPr>
                <w:rFonts w:cstheme="minorHAnsi"/>
                <w:color w:val="6A3E3E"/>
              </w:rPr>
              <w:t>calculator</w:t>
            </w:r>
            <w:proofErr w:type="spellEnd"/>
            <w:r w:rsidRPr="00C703AD">
              <w:rPr>
                <w:rFonts w:cstheme="minorHAnsi"/>
                <w:color w:val="000000"/>
              </w:rPr>
              <w:t xml:space="preserve"> = </w:t>
            </w:r>
            <w:r w:rsidRPr="00C703AD">
              <w:rPr>
                <w:rFonts w:cstheme="minorHAnsi"/>
                <w:color w:val="000000"/>
                <w:highlight w:val="yellow"/>
              </w:rPr>
              <w:t>(</w:t>
            </w:r>
            <w:r w:rsidRPr="00C703AD">
              <w:rPr>
                <w:rFonts w:cstheme="minorHAnsi"/>
                <w:color w:val="6A3E3E"/>
                <w:highlight w:val="yellow"/>
              </w:rPr>
              <w:t>a</w:t>
            </w:r>
            <w:r w:rsidRPr="00C703AD">
              <w:rPr>
                <w:rFonts w:cstheme="minorHAnsi"/>
                <w:color w:val="000000"/>
                <w:highlight w:val="yellow"/>
              </w:rPr>
              <w:t xml:space="preserve">, </w:t>
            </w:r>
            <w:r w:rsidRPr="00C703AD">
              <w:rPr>
                <w:rFonts w:cstheme="minorHAnsi"/>
                <w:color w:val="6A3E3E"/>
                <w:highlight w:val="yellow"/>
              </w:rPr>
              <w:t>b</w:t>
            </w:r>
            <w:r w:rsidRPr="00C703AD">
              <w:rPr>
                <w:rFonts w:cstheme="minorHAnsi"/>
                <w:color w:val="000000"/>
                <w:highlight w:val="yellow"/>
              </w:rPr>
              <w:t xml:space="preserve">) -&gt; </w:t>
            </w:r>
            <w:r w:rsidRPr="00C703AD">
              <w:rPr>
                <w:rFonts w:cstheme="minorHAnsi"/>
                <w:color w:val="6A3E3E"/>
                <w:highlight w:val="yellow"/>
              </w:rPr>
              <w:t>a</w:t>
            </w:r>
            <w:r w:rsidRPr="00C703AD">
              <w:rPr>
                <w:rFonts w:cstheme="minorHAnsi"/>
                <w:color w:val="000000"/>
                <w:highlight w:val="yellow"/>
              </w:rPr>
              <w:t xml:space="preserve"> + </w:t>
            </w:r>
            <w:proofErr w:type="gramStart"/>
            <w:r w:rsidRPr="00C703AD">
              <w:rPr>
                <w:rFonts w:cstheme="minorHAnsi"/>
                <w:color w:val="6A3E3E"/>
                <w:highlight w:val="yellow"/>
              </w:rPr>
              <w:t>b</w:t>
            </w:r>
            <w:r w:rsidRPr="00C703AD">
              <w:rPr>
                <w:rFonts w:cstheme="minorHAnsi"/>
                <w:color w:val="000000"/>
                <w:highlight w:val="yellow"/>
              </w:rPr>
              <w:t>;</w:t>
            </w:r>
            <w:proofErr w:type="gramEnd"/>
          </w:p>
          <w:p w14:paraId="7E2A6372" w14:textId="77777777" w:rsidR="00807BC3" w:rsidRPr="00C703AD" w:rsidRDefault="00807BC3" w:rsidP="00B12B07">
            <w:pPr>
              <w:pStyle w:val="NoSpacing"/>
              <w:rPr>
                <w:rFonts w:cstheme="minorHAnsi"/>
              </w:rPr>
            </w:pPr>
            <w:r w:rsidRPr="00C703AD">
              <w:rPr>
                <w:rFonts w:cstheme="minorHAnsi"/>
                <w:color w:val="000000"/>
              </w:rPr>
              <w:tab/>
            </w:r>
            <w:proofErr w:type="spellStart"/>
            <w:r w:rsidRPr="00C703AD">
              <w:rPr>
                <w:rFonts w:cstheme="minorHAnsi"/>
                <w:color w:val="000000"/>
              </w:rPr>
              <w:t>System.</w:t>
            </w:r>
            <w:r w:rsidRPr="00C703AD">
              <w:rPr>
                <w:rFonts w:cstheme="minorHAnsi"/>
                <w:b/>
                <w:bCs/>
                <w:i/>
                <w:iCs/>
                <w:color w:val="0000C0"/>
              </w:rPr>
              <w:t>out</w:t>
            </w:r>
            <w:r w:rsidRPr="00C703AD">
              <w:rPr>
                <w:rFonts w:cstheme="minorHAnsi"/>
                <w:color w:val="000000"/>
              </w:rPr>
              <w:t>.println</w:t>
            </w:r>
            <w:proofErr w:type="spellEnd"/>
            <w:r w:rsidRPr="00C703AD">
              <w:rPr>
                <w:rFonts w:cstheme="minorHAnsi"/>
                <w:color w:val="000000"/>
              </w:rPr>
              <w:t>(</w:t>
            </w:r>
            <w:proofErr w:type="spellStart"/>
            <w:proofErr w:type="gramStart"/>
            <w:r w:rsidRPr="00C703AD">
              <w:rPr>
                <w:rFonts w:cstheme="minorHAnsi"/>
                <w:color w:val="6A3E3E"/>
              </w:rPr>
              <w:t>calculator</w:t>
            </w:r>
            <w:r w:rsidRPr="00C703AD">
              <w:rPr>
                <w:rFonts w:cstheme="minorHAnsi"/>
                <w:color w:val="000000"/>
              </w:rPr>
              <w:t>.add</w:t>
            </w:r>
            <w:proofErr w:type="spellEnd"/>
            <w:r w:rsidRPr="00C703AD">
              <w:rPr>
                <w:rFonts w:cstheme="minorHAnsi"/>
                <w:color w:val="000000"/>
              </w:rPr>
              <w:t>(</w:t>
            </w:r>
            <w:proofErr w:type="gramEnd"/>
            <w:r w:rsidRPr="00C703AD">
              <w:rPr>
                <w:rFonts w:cstheme="minorHAnsi"/>
                <w:color w:val="000000"/>
              </w:rPr>
              <w:t>1, 2));</w:t>
            </w:r>
          </w:p>
          <w:p w14:paraId="3B3612FC" w14:textId="77777777" w:rsidR="00807BC3" w:rsidRPr="00DB2ABB" w:rsidRDefault="00807BC3" w:rsidP="00B12B07">
            <w:pPr>
              <w:pStyle w:val="NoSpacing"/>
              <w:rPr>
                <w:rFonts w:cstheme="minorHAnsi"/>
                <w:b/>
              </w:rPr>
            </w:pPr>
            <w:r w:rsidRPr="00C703AD">
              <w:rPr>
                <w:rFonts w:cstheme="minorHAnsi"/>
                <w:color w:val="000000"/>
              </w:rPr>
              <w:t xml:space="preserve">    }}</w:t>
            </w:r>
          </w:p>
        </w:tc>
      </w:tr>
      <w:tr w:rsidR="00807BC3" w:rsidRPr="00DB2ABB" w14:paraId="3FDDC028" w14:textId="77777777" w:rsidTr="00B12B07">
        <w:tc>
          <w:tcPr>
            <w:tcW w:w="4698" w:type="dxa"/>
          </w:tcPr>
          <w:p w14:paraId="57D843A2" w14:textId="77777777" w:rsidR="00807BC3" w:rsidRPr="00C703AD" w:rsidRDefault="00807BC3" w:rsidP="00B12B07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C703AD">
              <w:rPr>
                <w:rFonts w:cstheme="minorHAnsi"/>
                <w:sz w:val="21"/>
                <w:szCs w:val="21"/>
              </w:rPr>
              <w:t>Example 2:</w:t>
            </w:r>
          </w:p>
          <w:p w14:paraId="1EA78BEC" w14:textId="77777777" w:rsidR="00807BC3" w:rsidRPr="00C703AD" w:rsidRDefault="00807BC3" w:rsidP="00B12B07">
            <w:pPr>
              <w:pStyle w:val="NoSpacing"/>
              <w:rPr>
                <w:rFonts w:cstheme="minorHAnsi"/>
              </w:rPr>
            </w:pPr>
            <w:r w:rsidRPr="00C703AD">
              <w:rPr>
                <w:rFonts w:cstheme="minorHAnsi"/>
                <w:b/>
                <w:bCs/>
                <w:color w:val="7F0055"/>
              </w:rPr>
              <w:t>public</w:t>
            </w:r>
            <w:r w:rsidRPr="00C703AD">
              <w:rPr>
                <w:rFonts w:cstheme="minorHAnsi"/>
                <w:color w:val="000000"/>
              </w:rPr>
              <w:t xml:space="preserve"> </w:t>
            </w:r>
            <w:r w:rsidRPr="00C703AD">
              <w:rPr>
                <w:rFonts w:cstheme="minorHAnsi"/>
                <w:b/>
                <w:bCs/>
                <w:color w:val="7F0055"/>
              </w:rPr>
              <w:t>interface</w:t>
            </w:r>
            <w:r w:rsidRPr="00C703AD">
              <w:rPr>
                <w:rFonts w:cstheme="minorHAnsi"/>
                <w:color w:val="000000"/>
              </w:rPr>
              <w:t xml:space="preserve"> Square {</w:t>
            </w:r>
          </w:p>
          <w:p w14:paraId="1CAFB00F" w14:textId="77777777" w:rsidR="00807BC3" w:rsidRPr="00C703AD" w:rsidRDefault="00807BC3" w:rsidP="00B12B07">
            <w:pPr>
              <w:pStyle w:val="NoSpacing"/>
              <w:rPr>
                <w:rFonts w:cstheme="minorHAnsi"/>
              </w:rPr>
            </w:pPr>
            <w:r w:rsidRPr="00C703AD">
              <w:rPr>
                <w:rFonts w:cstheme="minorHAnsi"/>
                <w:color w:val="000000"/>
              </w:rPr>
              <w:t xml:space="preserve">    </w:t>
            </w:r>
            <w:r w:rsidRPr="00C703AD">
              <w:rPr>
                <w:rFonts w:cstheme="minorHAnsi"/>
                <w:b/>
                <w:bCs/>
                <w:color w:val="7F0055"/>
              </w:rPr>
              <w:t>public</w:t>
            </w:r>
            <w:r w:rsidRPr="00C703AD">
              <w:rPr>
                <w:rFonts w:cstheme="minorHAnsi"/>
                <w:color w:val="000000"/>
              </w:rPr>
              <w:t xml:space="preserve"> </w:t>
            </w:r>
            <w:r w:rsidRPr="00C703AD">
              <w:rPr>
                <w:rFonts w:cstheme="minorHAnsi"/>
                <w:b/>
                <w:bCs/>
                <w:color w:val="7F0055"/>
              </w:rPr>
              <w:t>abstract</w:t>
            </w:r>
            <w:r w:rsidRPr="00C703AD">
              <w:rPr>
                <w:rFonts w:cstheme="minorHAnsi"/>
                <w:color w:val="000000"/>
              </w:rPr>
              <w:t xml:space="preserve"> </w:t>
            </w:r>
            <w:r w:rsidRPr="00C703AD">
              <w:rPr>
                <w:rFonts w:cstheme="minorHAnsi"/>
                <w:b/>
                <w:bCs/>
                <w:color w:val="7F0055"/>
              </w:rPr>
              <w:t>int</w:t>
            </w:r>
            <w:r w:rsidRPr="00C703AD">
              <w:rPr>
                <w:rFonts w:cstheme="minorHAnsi"/>
                <w:color w:val="000000"/>
              </w:rPr>
              <w:t xml:space="preserve"> </w:t>
            </w:r>
            <w:proofErr w:type="gramStart"/>
            <w:r w:rsidRPr="00C703AD">
              <w:rPr>
                <w:rFonts w:cstheme="minorHAnsi"/>
                <w:color w:val="000000"/>
                <w:highlight w:val="lightGray"/>
              </w:rPr>
              <w:t>square</w:t>
            </w:r>
            <w:r w:rsidRPr="00C703AD">
              <w:rPr>
                <w:rFonts w:cstheme="minorHAnsi"/>
                <w:color w:val="000000"/>
              </w:rPr>
              <w:t>(</w:t>
            </w:r>
            <w:proofErr w:type="gramEnd"/>
            <w:r w:rsidRPr="00C703AD">
              <w:rPr>
                <w:rFonts w:cstheme="minorHAnsi"/>
                <w:b/>
                <w:bCs/>
                <w:color w:val="7F0055"/>
              </w:rPr>
              <w:t>int</w:t>
            </w:r>
            <w:r w:rsidRPr="00C703AD">
              <w:rPr>
                <w:rFonts w:cstheme="minorHAnsi"/>
                <w:color w:val="000000"/>
              </w:rPr>
              <w:t xml:space="preserve"> </w:t>
            </w:r>
            <w:r w:rsidRPr="00C703AD">
              <w:rPr>
                <w:rFonts w:cstheme="minorHAnsi"/>
                <w:color w:val="6A3E3E"/>
              </w:rPr>
              <w:t>num</w:t>
            </w:r>
            <w:r w:rsidRPr="00C703AD">
              <w:rPr>
                <w:rFonts w:cstheme="minorHAnsi"/>
                <w:color w:val="000000"/>
              </w:rPr>
              <w:t>);</w:t>
            </w:r>
          </w:p>
          <w:p w14:paraId="1B01E254" w14:textId="77777777" w:rsidR="00807BC3" w:rsidRPr="00C703AD" w:rsidRDefault="00807BC3" w:rsidP="00B12B07">
            <w:pPr>
              <w:pStyle w:val="NoSpacing"/>
              <w:rPr>
                <w:rFonts w:cstheme="minorHAnsi"/>
              </w:rPr>
            </w:pPr>
            <w:r w:rsidRPr="00C703AD">
              <w:rPr>
                <w:rFonts w:cstheme="minorHAnsi"/>
                <w:color w:val="000000"/>
              </w:rPr>
              <w:t>}</w:t>
            </w:r>
          </w:p>
        </w:tc>
        <w:tc>
          <w:tcPr>
            <w:tcW w:w="6318" w:type="dxa"/>
            <w:gridSpan w:val="2"/>
          </w:tcPr>
          <w:p w14:paraId="325470CE" w14:textId="77777777" w:rsidR="00807BC3" w:rsidRPr="00C703AD" w:rsidRDefault="00807BC3" w:rsidP="00B12B07">
            <w:pPr>
              <w:pStyle w:val="NoSpacing"/>
              <w:rPr>
                <w:rFonts w:cstheme="minorHAnsi"/>
              </w:rPr>
            </w:pPr>
            <w:r w:rsidRPr="00C703AD">
              <w:rPr>
                <w:rFonts w:cstheme="minorHAnsi"/>
                <w:b/>
                <w:bCs/>
                <w:color w:val="7F0055"/>
              </w:rPr>
              <w:t>public</w:t>
            </w:r>
            <w:r w:rsidRPr="00C703AD">
              <w:rPr>
                <w:rFonts w:cstheme="minorHAnsi"/>
                <w:color w:val="000000"/>
              </w:rPr>
              <w:t xml:space="preserve"> </w:t>
            </w:r>
            <w:r w:rsidRPr="00C703AD">
              <w:rPr>
                <w:rFonts w:cstheme="minorHAnsi"/>
                <w:b/>
                <w:bCs/>
                <w:color w:val="7F0055"/>
              </w:rPr>
              <w:t>class</w:t>
            </w:r>
            <w:r w:rsidRPr="00C703AD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C703AD">
              <w:rPr>
                <w:rFonts w:cstheme="minorHAnsi"/>
                <w:color w:val="000000"/>
              </w:rPr>
              <w:t>LamdaExpression</w:t>
            </w:r>
            <w:proofErr w:type="spellEnd"/>
            <w:r w:rsidRPr="00C703AD">
              <w:rPr>
                <w:rFonts w:cstheme="minorHAnsi"/>
                <w:color w:val="000000"/>
              </w:rPr>
              <w:t xml:space="preserve"> {</w:t>
            </w:r>
          </w:p>
          <w:p w14:paraId="6C7862D4" w14:textId="77777777" w:rsidR="00807BC3" w:rsidRPr="00C703AD" w:rsidRDefault="00807BC3" w:rsidP="00B12B07">
            <w:pPr>
              <w:pStyle w:val="NoSpacing"/>
              <w:rPr>
                <w:rFonts w:cstheme="minorHAnsi"/>
              </w:rPr>
            </w:pPr>
            <w:r w:rsidRPr="00C703AD">
              <w:rPr>
                <w:rFonts w:cstheme="minorHAnsi"/>
                <w:color w:val="000000"/>
              </w:rPr>
              <w:t xml:space="preserve">    </w:t>
            </w:r>
            <w:r w:rsidRPr="00C703AD">
              <w:rPr>
                <w:rFonts w:cstheme="minorHAnsi"/>
                <w:b/>
                <w:bCs/>
                <w:color w:val="7F0055"/>
              </w:rPr>
              <w:t>public</w:t>
            </w:r>
            <w:r w:rsidRPr="00C703AD">
              <w:rPr>
                <w:rFonts w:cstheme="minorHAnsi"/>
                <w:color w:val="000000"/>
              </w:rPr>
              <w:t xml:space="preserve"> </w:t>
            </w:r>
            <w:r w:rsidRPr="00C703AD">
              <w:rPr>
                <w:rFonts w:cstheme="minorHAnsi"/>
                <w:b/>
                <w:bCs/>
                <w:color w:val="7F0055"/>
              </w:rPr>
              <w:t>static</w:t>
            </w:r>
            <w:r w:rsidRPr="00C703AD">
              <w:rPr>
                <w:rFonts w:cstheme="minorHAnsi"/>
                <w:color w:val="000000"/>
              </w:rPr>
              <w:t xml:space="preserve"> </w:t>
            </w:r>
            <w:r w:rsidRPr="00C703AD">
              <w:rPr>
                <w:rFonts w:cstheme="minorHAnsi"/>
                <w:b/>
                <w:bCs/>
                <w:color w:val="7F0055"/>
              </w:rPr>
              <w:t>void</w:t>
            </w:r>
            <w:r w:rsidRPr="00C703AD">
              <w:rPr>
                <w:rFonts w:cstheme="minorHAnsi"/>
                <w:color w:val="000000"/>
              </w:rPr>
              <w:t xml:space="preserve"> </w:t>
            </w:r>
            <w:proofErr w:type="gramStart"/>
            <w:r w:rsidRPr="00C703AD">
              <w:rPr>
                <w:rFonts w:cstheme="minorHAnsi"/>
                <w:color w:val="000000"/>
              </w:rPr>
              <w:t>main(</w:t>
            </w:r>
            <w:proofErr w:type="gramEnd"/>
            <w:r w:rsidRPr="00C703AD">
              <w:rPr>
                <w:rFonts w:cstheme="minorHAnsi"/>
                <w:color w:val="000000"/>
              </w:rPr>
              <w:t xml:space="preserve">String[] </w:t>
            </w:r>
            <w:proofErr w:type="spellStart"/>
            <w:r w:rsidRPr="00C703AD">
              <w:rPr>
                <w:rFonts w:cstheme="minorHAnsi"/>
                <w:color w:val="6A3E3E"/>
              </w:rPr>
              <w:t>args</w:t>
            </w:r>
            <w:proofErr w:type="spellEnd"/>
            <w:r w:rsidRPr="00C703AD">
              <w:rPr>
                <w:rFonts w:cstheme="minorHAnsi"/>
                <w:color w:val="000000"/>
              </w:rPr>
              <w:t>) {</w:t>
            </w:r>
          </w:p>
          <w:p w14:paraId="6174509B" w14:textId="77777777" w:rsidR="00807BC3" w:rsidRPr="00C703AD" w:rsidRDefault="00807BC3" w:rsidP="00B12B07">
            <w:pPr>
              <w:pStyle w:val="NoSpacing"/>
              <w:rPr>
                <w:rFonts w:cstheme="minorHAnsi"/>
              </w:rPr>
            </w:pPr>
            <w:r w:rsidRPr="00C703AD">
              <w:rPr>
                <w:rFonts w:cstheme="minorHAnsi"/>
                <w:color w:val="000000"/>
              </w:rPr>
              <w:tab/>
              <w:t xml:space="preserve">Square </w:t>
            </w:r>
            <w:proofErr w:type="spellStart"/>
            <w:r w:rsidRPr="00C703AD">
              <w:rPr>
                <w:rFonts w:cstheme="minorHAnsi"/>
                <w:color w:val="6A3E3E"/>
              </w:rPr>
              <w:t>square</w:t>
            </w:r>
            <w:proofErr w:type="spellEnd"/>
            <w:r w:rsidRPr="00C703AD">
              <w:rPr>
                <w:rFonts w:cstheme="minorHAnsi"/>
                <w:color w:val="000000"/>
              </w:rPr>
              <w:t xml:space="preserve"> = </w:t>
            </w:r>
            <w:r w:rsidRPr="00C703AD">
              <w:rPr>
                <w:rFonts w:cstheme="minorHAnsi"/>
                <w:color w:val="6A3E3E"/>
              </w:rPr>
              <w:t>n</w:t>
            </w:r>
            <w:r w:rsidRPr="00C703AD">
              <w:rPr>
                <w:rFonts w:cstheme="minorHAnsi"/>
                <w:color w:val="000000"/>
              </w:rPr>
              <w:t>-&gt;</w:t>
            </w:r>
            <w:r w:rsidRPr="00C703AD">
              <w:rPr>
                <w:rFonts w:cstheme="minorHAnsi"/>
                <w:color w:val="6A3E3E"/>
              </w:rPr>
              <w:t>n</w:t>
            </w:r>
            <w:r w:rsidRPr="00C703AD">
              <w:rPr>
                <w:rFonts w:cstheme="minorHAnsi"/>
                <w:color w:val="000000"/>
              </w:rPr>
              <w:t>*</w:t>
            </w:r>
            <w:proofErr w:type="gramStart"/>
            <w:r w:rsidRPr="00C703AD">
              <w:rPr>
                <w:rFonts w:cstheme="minorHAnsi"/>
                <w:color w:val="6A3E3E"/>
              </w:rPr>
              <w:t>n</w:t>
            </w:r>
            <w:r w:rsidRPr="00C703AD">
              <w:rPr>
                <w:rFonts w:cstheme="minorHAnsi"/>
                <w:color w:val="000000"/>
              </w:rPr>
              <w:t>;</w:t>
            </w:r>
            <w:proofErr w:type="gramEnd"/>
          </w:p>
          <w:p w14:paraId="4645323C" w14:textId="77777777" w:rsidR="00807BC3" w:rsidRPr="00C703AD" w:rsidRDefault="00807BC3" w:rsidP="00B12B07">
            <w:pPr>
              <w:pStyle w:val="NoSpacing"/>
              <w:rPr>
                <w:rFonts w:cstheme="minorHAnsi"/>
              </w:rPr>
            </w:pPr>
            <w:r w:rsidRPr="00C703AD">
              <w:rPr>
                <w:rFonts w:cstheme="minorHAnsi"/>
                <w:color w:val="000000"/>
              </w:rPr>
              <w:tab/>
            </w:r>
            <w:proofErr w:type="spellStart"/>
            <w:r w:rsidRPr="00C703AD">
              <w:rPr>
                <w:rFonts w:cstheme="minorHAnsi"/>
                <w:color w:val="000000"/>
              </w:rPr>
              <w:t>System.</w:t>
            </w:r>
            <w:r w:rsidRPr="00C703AD">
              <w:rPr>
                <w:rFonts w:cstheme="minorHAnsi"/>
                <w:b/>
                <w:bCs/>
                <w:i/>
                <w:iCs/>
                <w:color w:val="0000C0"/>
              </w:rPr>
              <w:t>out</w:t>
            </w:r>
            <w:r w:rsidRPr="00C703AD">
              <w:rPr>
                <w:rFonts w:cstheme="minorHAnsi"/>
                <w:color w:val="000000"/>
              </w:rPr>
              <w:t>.println</w:t>
            </w:r>
            <w:proofErr w:type="spellEnd"/>
            <w:r w:rsidRPr="00C703AD">
              <w:rPr>
                <w:rFonts w:cstheme="minorHAnsi"/>
                <w:color w:val="000000"/>
              </w:rPr>
              <w:t>(</w:t>
            </w:r>
            <w:proofErr w:type="spellStart"/>
            <w:proofErr w:type="gramStart"/>
            <w:r w:rsidRPr="00C703AD">
              <w:rPr>
                <w:rFonts w:cstheme="minorHAnsi"/>
                <w:color w:val="6A3E3E"/>
              </w:rPr>
              <w:t>square</w:t>
            </w:r>
            <w:r w:rsidRPr="00C703AD">
              <w:rPr>
                <w:rFonts w:cstheme="minorHAnsi"/>
                <w:color w:val="000000"/>
              </w:rPr>
              <w:t>.square</w:t>
            </w:r>
            <w:proofErr w:type="spellEnd"/>
            <w:proofErr w:type="gramEnd"/>
            <w:r w:rsidRPr="00C703AD">
              <w:rPr>
                <w:rFonts w:cstheme="minorHAnsi"/>
                <w:color w:val="000000"/>
              </w:rPr>
              <w:t>(2));</w:t>
            </w:r>
          </w:p>
          <w:p w14:paraId="67A4FF29" w14:textId="77777777" w:rsidR="00807BC3" w:rsidRPr="00C703AD" w:rsidRDefault="00807BC3" w:rsidP="00B12B07">
            <w:pPr>
              <w:pStyle w:val="NoSpacing"/>
              <w:rPr>
                <w:rFonts w:cstheme="minorHAnsi"/>
                <w:b/>
              </w:rPr>
            </w:pPr>
            <w:r w:rsidRPr="00C703AD">
              <w:rPr>
                <w:rFonts w:cstheme="minorHAnsi"/>
                <w:color w:val="000000"/>
              </w:rPr>
              <w:t xml:space="preserve">    }}</w:t>
            </w:r>
          </w:p>
        </w:tc>
      </w:tr>
      <w:tr w:rsidR="00807BC3" w:rsidRPr="00DB2ABB" w14:paraId="793CAA8B" w14:textId="77777777" w:rsidTr="00B12B07">
        <w:tc>
          <w:tcPr>
            <w:tcW w:w="11016" w:type="dxa"/>
            <w:gridSpan w:val="3"/>
          </w:tcPr>
          <w:p w14:paraId="39218677" w14:textId="77777777" w:rsidR="00807BC3" w:rsidRPr="00C4414A" w:rsidRDefault="00807BC3" w:rsidP="00C4414A">
            <w:pPr>
              <w:pStyle w:val="NoSpacing"/>
              <w:rPr>
                <w:b/>
                <w:bCs/>
                <w:sz w:val="21"/>
                <w:szCs w:val="21"/>
              </w:rPr>
            </w:pPr>
            <w:r w:rsidRPr="00C4414A">
              <w:rPr>
                <w:b/>
                <w:bCs/>
                <w:sz w:val="21"/>
                <w:szCs w:val="21"/>
              </w:rPr>
              <w:t>PASSING THE LAMBDA EXPRESSION AS VALUES</w:t>
            </w:r>
          </w:p>
          <w:p w14:paraId="56304517" w14:textId="77777777" w:rsidR="00807BC3" w:rsidRPr="00C703AD" w:rsidRDefault="00807BC3" w:rsidP="00B12B07">
            <w:pPr>
              <w:pStyle w:val="NoSpacing"/>
              <w:rPr>
                <w:rFonts w:cstheme="minorHAnsi"/>
              </w:rPr>
            </w:pPr>
            <w:r w:rsidRPr="00C703AD">
              <w:rPr>
                <w:rFonts w:cstheme="minorHAnsi"/>
                <w:bCs/>
                <w:color w:val="7F0055"/>
              </w:rPr>
              <w:t>public</w:t>
            </w:r>
            <w:r w:rsidRPr="00C703AD">
              <w:rPr>
                <w:rFonts w:cstheme="minorHAnsi"/>
                <w:color w:val="000000"/>
              </w:rPr>
              <w:t xml:space="preserve"> </w:t>
            </w:r>
            <w:r w:rsidRPr="00C703AD">
              <w:rPr>
                <w:rFonts w:cstheme="minorHAnsi"/>
                <w:bCs/>
                <w:color w:val="7F0055"/>
              </w:rPr>
              <w:t>class</w:t>
            </w:r>
            <w:r w:rsidRPr="00C703AD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C703AD">
              <w:rPr>
                <w:rFonts w:cstheme="minorHAnsi"/>
                <w:color w:val="000000"/>
              </w:rPr>
              <w:t>LamdaExpression</w:t>
            </w:r>
            <w:proofErr w:type="spellEnd"/>
            <w:r w:rsidRPr="00C703AD">
              <w:rPr>
                <w:rFonts w:cstheme="minorHAnsi"/>
                <w:color w:val="000000"/>
              </w:rPr>
              <w:t xml:space="preserve"> {</w:t>
            </w:r>
          </w:p>
          <w:p w14:paraId="14D77699" w14:textId="77777777" w:rsidR="00807BC3" w:rsidRPr="00C703AD" w:rsidRDefault="00807BC3" w:rsidP="00B12B07">
            <w:pPr>
              <w:pStyle w:val="NoSpacing"/>
              <w:rPr>
                <w:rFonts w:cstheme="minorHAnsi"/>
              </w:rPr>
            </w:pPr>
            <w:r w:rsidRPr="00C703AD">
              <w:rPr>
                <w:rFonts w:cstheme="minorHAnsi"/>
                <w:color w:val="000000"/>
              </w:rPr>
              <w:t xml:space="preserve">    </w:t>
            </w:r>
            <w:r w:rsidRPr="00C703AD">
              <w:rPr>
                <w:rFonts w:cstheme="minorHAnsi"/>
                <w:bCs/>
                <w:color w:val="7F0055"/>
              </w:rPr>
              <w:t>public</w:t>
            </w:r>
            <w:r w:rsidRPr="00C703AD">
              <w:rPr>
                <w:rFonts w:cstheme="minorHAnsi"/>
                <w:color w:val="000000"/>
              </w:rPr>
              <w:t xml:space="preserve"> </w:t>
            </w:r>
            <w:r w:rsidRPr="00C703AD">
              <w:rPr>
                <w:rFonts w:cstheme="minorHAnsi"/>
                <w:bCs/>
                <w:color w:val="7F0055"/>
              </w:rPr>
              <w:t>static</w:t>
            </w:r>
            <w:r w:rsidRPr="00C703AD">
              <w:rPr>
                <w:rFonts w:cstheme="minorHAnsi"/>
                <w:color w:val="000000"/>
              </w:rPr>
              <w:t xml:space="preserve"> </w:t>
            </w:r>
            <w:r w:rsidRPr="00C703AD">
              <w:rPr>
                <w:rFonts w:cstheme="minorHAnsi"/>
                <w:bCs/>
                <w:color w:val="7F0055"/>
              </w:rPr>
              <w:t>void</w:t>
            </w:r>
            <w:r w:rsidRPr="00C703AD">
              <w:rPr>
                <w:rFonts w:cstheme="minorHAnsi"/>
                <w:color w:val="000000"/>
              </w:rPr>
              <w:t xml:space="preserve"> </w:t>
            </w:r>
            <w:proofErr w:type="gramStart"/>
            <w:r w:rsidRPr="00C703AD">
              <w:rPr>
                <w:rFonts w:cstheme="minorHAnsi"/>
                <w:color w:val="000000"/>
              </w:rPr>
              <w:t>main(</w:t>
            </w:r>
            <w:proofErr w:type="gramEnd"/>
            <w:r w:rsidRPr="00C703AD">
              <w:rPr>
                <w:rFonts w:cstheme="minorHAnsi"/>
                <w:color w:val="000000"/>
              </w:rPr>
              <w:t xml:space="preserve">String[] </w:t>
            </w:r>
            <w:proofErr w:type="spellStart"/>
            <w:r w:rsidRPr="00C703AD">
              <w:rPr>
                <w:rFonts w:cstheme="minorHAnsi"/>
                <w:color w:val="6A3E3E"/>
              </w:rPr>
              <w:t>args</w:t>
            </w:r>
            <w:proofErr w:type="spellEnd"/>
            <w:r w:rsidRPr="00C703AD">
              <w:rPr>
                <w:rFonts w:cstheme="minorHAnsi"/>
                <w:color w:val="000000"/>
              </w:rPr>
              <w:t>) {</w:t>
            </w:r>
          </w:p>
          <w:p w14:paraId="28ED8CFF" w14:textId="77777777" w:rsidR="00807BC3" w:rsidRPr="00C703AD" w:rsidRDefault="00807BC3" w:rsidP="00B12B07">
            <w:pPr>
              <w:pStyle w:val="NoSpacing"/>
              <w:rPr>
                <w:rFonts w:cstheme="minorHAnsi"/>
              </w:rPr>
            </w:pPr>
            <w:r w:rsidRPr="00C703AD">
              <w:rPr>
                <w:rFonts w:cstheme="minorHAnsi"/>
                <w:color w:val="000000"/>
              </w:rPr>
              <w:tab/>
            </w:r>
            <w:r w:rsidRPr="00C703AD">
              <w:rPr>
                <w:rFonts w:cstheme="minorHAnsi"/>
                <w:color w:val="000000"/>
                <w:highlight w:val="yellow"/>
              </w:rPr>
              <w:t xml:space="preserve">Calculator </w:t>
            </w:r>
            <w:proofErr w:type="spellStart"/>
            <w:r w:rsidRPr="00C703AD">
              <w:rPr>
                <w:rFonts w:cstheme="minorHAnsi"/>
                <w:color w:val="6A3E3E"/>
                <w:highlight w:val="yellow"/>
              </w:rPr>
              <w:t>calculator</w:t>
            </w:r>
            <w:proofErr w:type="spellEnd"/>
            <w:r w:rsidRPr="00C703AD">
              <w:rPr>
                <w:rFonts w:cstheme="minorHAnsi"/>
                <w:color w:val="000000"/>
                <w:highlight w:val="yellow"/>
              </w:rPr>
              <w:t xml:space="preserve"> = (</w:t>
            </w:r>
            <w:r w:rsidRPr="00C703AD">
              <w:rPr>
                <w:rFonts w:cstheme="minorHAnsi"/>
                <w:color w:val="6A3E3E"/>
                <w:highlight w:val="yellow"/>
              </w:rPr>
              <w:t>num1</w:t>
            </w:r>
            <w:r w:rsidRPr="00C703AD">
              <w:rPr>
                <w:rFonts w:cstheme="minorHAnsi"/>
                <w:color w:val="000000"/>
                <w:highlight w:val="yellow"/>
              </w:rPr>
              <w:t xml:space="preserve">, </w:t>
            </w:r>
            <w:r w:rsidRPr="00C703AD">
              <w:rPr>
                <w:rFonts w:cstheme="minorHAnsi"/>
                <w:color w:val="6A3E3E"/>
                <w:highlight w:val="yellow"/>
              </w:rPr>
              <w:t>num2</w:t>
            </w:r>
            <w:r w:rsidRPr="00C703AD">
              <w:rPr>
                <w:rFonts w:cstheme="minorHAnsi"/>
                <w:color w:val="000000"/>
                <w:highlight w:val="yellow"/>
              </w:rPr>
              <w:t xml:space="preserve">) -&gt; </w:t>
            </w:r>
            <w:r w:rsidRPr="00C703AD">
              <w:rPr>
                <w:rFonts w:cstheme="minorHAnsi"/>
                <w:color w:val="6A3E3E"/>
                <w:highlight w:val="yellow"/>
              </w:rPr>
              <w:t>num1</w:t>
            </w:r>
            <w:r w:rsidRPr="00C703AD">
              <w:rPr>
                <w:rFonts w:cstheme="minorHAnsi"/>
                <w:color w:val="000000"/>
                <w:highlight w:val="yellow"/>
              </w:rPr>
              <w:t xml:space="preserve"> + </w:t>
            </w:r>
            <w:proofErr w:type="gramStart"/>
            <w:r w:rsidRPr="00C703AD">
              <w:rPr>
                <w:rFonts w:cstheme="minorHAnsi"/>
                <w:color w:val="6A3E3E"/>
                <w:highlight w:val="yellow"/>
              </w:rPr>
              <w:t>num2</w:t>
            </w:r>
            <w:r w:rsidRPr="00C703AD">
              <w:rPr>
                <w:rFonts w:cstheme="minorHAnsi"/>
                <w:color w:val="000000"/>
              </w:rPr>
              <w:t>;</w:t>
            </w:r>
            <w:proofErr w:type="gramEnd"/>
          </w:p>
          <w:p w14:paraId="3C46DC11" w14:textId="77777777" w:rsidR="00807BC3" w:rsidRPr="00C703AD" w:rsidRDefault="00807BC3" w:rsidP="00B12B07">
            <w:pPr>
              <w:pStyle w:val="NoSpacing"/>
              <w:rPr>
                <w:rFonts w:cstheme="minorHAnsi"/>
              </w:rPr>
            </w:pPr>
            <w:r w:rsidRPr="00C703AD">
              <w:rPr>
                <w:rFonts w:cstheme="minorHAnsi"/>
                <w:color w:val="000000"/>
              </w:rPr>
              <w:tab/>
            </w:r>
            <w:proofErr w:type="spellStart"/>
            <w:r w:rsidRPr="00C703AD">
              <w:rPr>
                <w:rFonts w:cstheme="minorHAnsi"/>
                <w:i/>
                <w:iCs/>
                <w:color w:val="000000"/>
                <w:highlight w:val="yellow"/>
              </w:rPr>
              <w:t>calculateAdd</w:t>
            </w:r>
            <w:proofErr w:type="spellEnd"/>
            <w:r w:rsidRPr="00C703AD">
              <w:rPr>
                <w:rFonts w:cstheme="minorHAnsi"/>
                <w:color w:val="000000"/>
                <w:highlight w:val="yellow"/>
              </w:rPr>
              <w:t>(</w:t>
            </w:r>
            <w:r w:rsidRPr="00C703AD">
              <w:rPr>
                <w:rFonts w:cstheme="minorHAnsi"/>
                <w:color w:val="6A3E3E"/>
                <w:highlight w:val="yellow"/>
              </w:rPr>
              <w:t>calculator</w:t>
            </w:r>
            <w:proofErr w:type="gramStart"/>
            <w:r w:rsidRPr="00C703AD">
              <w:rPr>
                <w:rFonts w:cstheme="minorHAnsi"/>
                <w:color w:val="000000"/>
                <w:highlight w:val="yellow"/>
              </w:rPr>
              <w:t>);</w:t>
            </w:r>
            <w:proofErr w:type="gramEnd"/>
          </w:p>
          <w:p w14:paraId="05755252" w14:textId="77777777" w:rsidR="00807BC3" w:rsidRPr="00C703AD" w:rsidRDefault="00807BC3" w:rsidP="00B12B07">
            <w:pPr>
              <w:pStyle w:val="NoSpacing"/>
              <w:rPr>
                <w:rFonts w:cstheme="minorHAnsi"/>
              </w:rPr>
            </w:pPr>
            <w:r w:rsidRPr="00C703AD">
              <w:rPr>
                <w:rFonts w:cstheme="minorHAnsi"/>
                <w:color w:val="000000"/>
              </w:rPr>
              <w:t xml:space="preserve">    }</w:t>
            </w:r>
          </w:p>
          <w:p w14:paraId="00E3B49D" w14:textId="77777777" w:rsidR="00807BC3" w:rsidRPr="00C703AD" w:rsidRDefault="00807BC3" w:rsidP="00B12B07">
            <w:pPr>
              <w:pStyle w:val="NoSpacing"/>
              <w:rPr>
                <w:rFonts w:cstheme="minorHAnsi"/>
              </w:rPr>
            </w:pPr>
            <w:r w:rsidRPr="00C703AD">
              <w:rPr>
                <w:rFonts w:cstheme="minorHAnsi"/>
                <w:color w:val="000000"/>
              </w:rPr>
              <w:t xml:space="preserve">    </w:t>
            </w:r>
            <w:r w:rsidRPr="00C703AD">
              <w:rPr>
                <w:rFonts w:cstheme="minorHAnsi"/>
                <w:bCs/>
                <w:color w:val="7F0055"/>
              </w:rPr>
              <w:t>public</w:t>
            </w:r>
            <w:r w:rsidRPr="00C703AD">
              <w:rPr>
                <w:rFonts w:cstheme="minorHAnsi"/>
                <w:color w:val="000000"/>
              </w:rPr>
              <w:t xml:space="preserve"> </w:t>
            </w:r>
            <w:r w:rsidRPr="00C703AD">
              <w:rPr>
                <w:rFonts w:cstheme="minorHAnsi"/>
                <w:bCs/>
                <w:color w:val="7F0055"/>
              </w:rPr>
              <w:t>static</w:t>
            </w:r>
            <w:r w:rsidRPr="00C703AD">
              <w:rPr>
                <w:rFonts w:cstheme="minorHAnsi"/>
                <w:color w:val="000000"/>
              </w:rPr>
              <w:t xml:space="preserve"> </w:t>
            </w:r>
            <w:r w:rsidRPr="00C703AD">
              <w:rPr>
                <w:rFonts w:cstheme="minorHAnsi"/>
                <w:bCs/>
                <w:color w:val="7F0055"/>
              </w:rPr>
              <w:t>void</w:t>
            </w:r>
            <w:r w:rsidRPr="00C703AD">
              <w:rPr>
                <w:rFonts w:cstheme="minorHAnsi"/>
                <w:color w:val="000000"/>
              </w:rPr>
              <w:t xml:space="preserve"> </w:t>
            </w:r>
            <w:proofErr w:type="spellStart"/>
            <w:proofErr w:type="gramStart"/>
            <w:r w:rsidRPr="00C703AD">
              <w:rPr>
                <w:rFonts w:cstheme="minorHAnsi"/>
                <w:color w:val="000000"/>
              </w:rPr>
              <w:t>calculateAdd</w:t>
            </w:r>
            <w:proofErr w:type="spellEnd"/>
            <w:r w:rsidRPr="00C703AD">
              <w:rPr>
                <w:rFonts w:cstheme="minorHAnsi"/>
                <w:color w:val="000000"/>
              </w:rPr>
              <w:t>(</w:t>
            </w:r>
            <w:proofErr w:type="gramEnd"/>
            <w:r w:rsidRPr="00C703AD">
              <w:rPr>
                <w:rFonts w:cstheme="minorHAnsi"/>
                <w:color w:val="000000"/>
              </w:rPr>
              <w:t xml:space="preserve">Calculator </w:t>
            </w:r>
            <w:r w:rsidRPr="00C703AD">
              <w:rPr>
                <w:rFonts w:cstheme="minorHAnsi"/>
                <w:color w:val="6A3E3E"/>
              </w:rPr>
              <w:t>calculator</w:t>
            </w:r>
            <w:r w:rsidRPr="00C703AD">
              <w:rPr>
                <w:rFonts w:cstheme="minorHAnsi"/>
                <w:color w:val="000000"/>
              </w:rPr>
              <w:t>) {</w:t>
            </w:r>
          </w:p>
          <w:p w14:paraId="3A948D94" w14:textId="77777777" w:rsidR="00807BC3" w:rsidRPr="00C703AD" w:rsidRDefault="00807BC3" w:rsidP="00B12B07">
            <w:pPr>
              <w:pStyle w:val="NoSpacing"/>
              <w:rPr>
                <w:rFonts w:cstheme="minorHAnsi"/>
              </w:rPr>
            </w:pPr>
            <w:r w:rsidRPr="00C703AD">
              <w:rPr>
                <w:rFonts w:cstheme="minorHAnsi"/>
                <w:color w:val="000000"/>
              </w:rPr>
              <w:tab/>
            </w:r>
            <w:proofErr w:type="spellStart"/>
            <w:r w:rsidRPr="00C703AD">
              <w:rPr>
                <w:rFonts w:cstheme="minorHAnsi"/>
                <w:color w:val="000000"/>
                <w:highlight w:val="yellow"/>
              </w:rPr>
              <w:t>System.</w:t>
            </w:r>
            <w:r w:rsidRPr="00C703AD">
              <w:rPr>
                <w:rFonts w:cstheme="minorHAnsi"/>
                <w:bCs/>
                <w:i/>
                <w:iCs/>
                <w:color w:val="0000C0"/>
                <w:highlight w:val="yellow"/>
              </w:rPr>
              <w:t>out</w:t>
            </w:r>
            <w:r w:rsidRPr="00C703AD">
              <w:rPr>
                <w:rFonts w:cstheme="minorHAnsi"/>
                <w:color w:val="000000"/>
                <w:highlight w:val="yellow"/>
              </w:rPr>
              <w:t>.println</w:t>
            </w:r>
            <w:proofErr w:type="spellEnd"/>
            <w:r w:rsidRPr="00C703AD">
              <w:rPr>
                <w:rFonts w:cstheme="minorHAnsi"/>
                <w:color w:val="000000"/>
                <w:highlight w:val="yellow"/>
              </w:rPr>
              <w:t>(</w:t>
            </w:r>
            <w:proofErr w:type="spellStart"/>
            <w:proofErr w:type="gramStart"/>
            <w:r w:rsidRPr="00C703AD">
              <w:rPr>
                <w:rFonts w:cstheme="minorHAnsi"/>
                <w:color w:val="6A3E3E"/>
                <w:highlight w:val="yellow"/>
              </w:rPr>
              <w:t>calculator</w:t>
            </w:r>
            <w:r w:rsidRPr="00C703AD">
              <w:rPr>
                <w:rFonts w:cstheme="minorHAnsi"/>
                <w:color w:val="000000"/>
                <w:highlight w:val="yellow"/>
              </w:rPr>
              <w:t>.add</w:t>
            </w:r>
            <w:proofErr w:type="spellEnd"/>
            <w:r w:rsidRPr="00C703AD">
              <w:rPr>
                <w:rFonts w:cstheme="minorHAnsi"/>
                <w:color w:val="000000"/>
                <w:highlight w:val="yellow"/>
              </w:rPr>
              <w:t>(</w:t>
            </w:r>
            <w:proofErr w:type="gramEnd"/>
            <w:r w:rsidRPr="00C703AD">
              <w:rPr>
                <w:rFonts w:cstheme="minorHAnsi"/>
                <w:color w:val="000000"/>
                <w:highlight w:val="yellow"/>
              </w:rPr>
              <w:t>1, 2));</w:t>
            </w:r>
          </w:p>
          <w:p w14:paraId="7008367D" w14:textId="77777777" w:rsidR="00807BC3" w:rsidRPr="00C703AD" w:rsidRDefault="00807BC3" w:rsidP="00B12B07">
            <w:pPr>
              <w:pStyle w:val="NoSpacing"/>
              <w:rPr>
                <w:rFonts w:cstheme="minorHAnsi"/>
              </w:rPr>
            </w:pPr>
            <w:r w:rsidRPr="00C703AD">
              <w:rPr>
                <w:rFonts w:cstheme="minorHAnsi"/>
                <w:color w:val="000000"/>
              </w:rPr>
              <w:t xml:space="preserve">    }</w:t>
            </w:r>
          </w:p>
          <w:p w14:paraId="061F48E8" w14:textId="77777777" w:rsidR="00807BC3" w:rsidRPr="00DB2ABB" w:rsidRDefault="00807BC3" w:rsidP="00B12B07">
            <w:pPr>
              <w:pStyle w:val="NoSpacing"/>
              <w:rPr>
                <w:rFonts w:cstheme="minorHAnsi"/>
              </w:rPr>
            </w:pPr>
            <w:r w:rsidRPr="00C703AD">
              <w:rPr>
                <w:rFonts w:cstheme="minorHAnsi"/>
                <w:color w:val="000000"/>
              </w:rPr>
              <w:t>}</w:t>
            </w:r>
          </w:p>
        </w:tc>
      </w:tr>
    </w:tbl>
    <w:p w14:paraId="27679487" w14:textId="60F79AB5" w:rsidR="00807BC3" w:rsidRDefault="0088454B" w:rsidP="0088454B">
      <w:pPr>
        <w:pStyle w:val="Heading3"/>
        <w:pBdr>
          <w:bottom w:val="single" w:sz="6" w:space="1" w:color="auto"/>
        </w:pBdr>
      </w:pPr>
      <w:bookmarkStart w:id="13" w:name="_Toc65948977"/>
      <w:r>
        <w:t>EXAMPLES</w:t>
      </w:r>
      <w:bookmarkEnd w:id="13"/>
    </w:p>
    <w:p w14:paraId="6B6C9B73" w14:textId="77777777" w:rsidR="0088454B" w:rsidRPr="00DB2ABB" w:rsidRDefault="0088454B" w:rsidP="0088454B">
      <w:pPr>
        <w:pStyle w:val="Heading4"/>
      </w:pPr>
      <w:r w:rsidRPr="00DB2ABB">
        <w:t>RUNNABLE INTERFACE IMPLEMENTATION USING LAMBDA EXPRESSION</w:t>
      </w:r>
    </w:p>
    <w:p w14:paraId="4094812A" w14:textId="68AC4BC4" w:rsidR="0088454B" w:rsidRDefault="0088454B" w:rsidP="002268E6">
      <w:pPr>
        <w:pStyle w:val="NoSpacing"/>
      </w:pPr>
      <w:r w:rsidRPr="00DB2ABB">
        <w:t>Example</w:t>
      </w:r>
      <w:r w:rsidR="00DF7A66">
        <w:t>s</w:t>
      </w:r>
      <w:r w:rsidRPr="00DB2ABB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81582" w:rsidRPr="00B81582" w14:paraId="2D6A53DE" w14:textId="77777777" w:rsidTr="00B81582">
        <w:tc>
          <w:tcPr>
            <w:tcW w:w="10790" w:type="dxa"/>
          </w:tcPr>
          <w:p w14:paraId="1A43D8D6" w14:textId="7B9C6E25" w:rsidR="00DF7A66" w:rsidRDefault="00DF7A66" w:rsidP="00B815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EXAMPLE 1</w:t>
            </w:r>
          </w:p>
          <w:p w14:paraId="365DCD4C" w14:textId="34E397D0" w:rsidR="00B81582" w:rsidRPr="00B81582" w:rsidRDefault="00B81582" w:rsidP="006D7B10">
            <w:pPr>
              <w:pStyle w:val="NoSpacing"/>
            </w:pPr>
            <w:r w:rsidRPr="00B81582">
              <w:rPr>
                <w:b/>
                <w:bCs/>
                <w:color w:val="7F0055"/>
              </w:rPr>
              <w:t>public</w:t>
            </w:r>
            <w:r w:rsidRPr="00B81582">
              <w:t xml:space="preserve"> </w:t>
            </w:r>
            <w:r w:rsidRPr="00B81582">
              <w:rPr>
                <w:b/>
                <w:bCs/>
                <w:color w:val="7F0055"/>
              </w:rPr>
              <w:t>class</w:t>
            </w:r>
            <w:r w:rsidRPr="00B81582">
              <w:t xml:space="preserve"> </w:t>
            </w:r>
            <w:proofErr w:type="spellStart"/>
            <w:r w:rsidRPr="00B81582">
              <w:t>ThreadDemo</w:t>
            </w:r>
            <w:proofErr w:type="spellEnd"/>
            <w:r w:rsidRPr="00B81582">
              <w:t xml:space="preserve"> {</w:t>
            </w:r>
          </w:p>
          <w:p w14:paraId="4799A763" w14:textId="77777777" w:rsidR="00B81582" w:rsidRPr="00B81582" w:rsidRDefault="00B81582" w:rsidP="006D7B10">
            <w:pPr>
              <w:pStyle w:val="NoSpacing"/>
            </w:pPr>
            <w:r w:rsidRPr="00B81582">
              <w:tab/>
            </w:r>
            <w:r w:rsidRPr="00B81582">
              <w:rPr>
                <w:b/>
                <w:bCs/>
                <w:color w:val="7F0055"/>
              </w:rPr>
              <w:t>public</w:t>
            </w:r>
            <w:r w:rsidRPr="00B81582">
              <w:t xml:space="preserve"> </w:t>
            </w:r>
            <w:r w:rsidRPr="00B81582">
              <w:rPr>
                <w:b/>
                <w:bCs/>
                <w:color w:val="7F0055"/>
              </w:rPr>
              <w:t>static</w:t>
            </w:r>
            <w:r w:rsidRPr="00B81582">
              <w:t xml:space="preserve"> </w:t>
            </w:r>
            <w:r w:rsidRPr="00B81582">
              <w:rPr>
                <w:b/>
                <w:bCs/>
                <w:color w:val="7F0055"/>
              </w:rPr>
              <w:t>void</w:t>
            </w:r>
            <w:r w:rsidRPr="00B81582">
              <w:t xml:space="preserve"> </w:t>
            </w:r>
            <w:proofErr w:type="gramStart"/>
            <w:r w:rsidRPr="00B81582">
              <w:t>main(</w:t>
            </w:r>
            <w:proofErr w:type="gramEnd"/>
            <w:r w:rsidRPr="00B81582">
              <w:t xml:space="preserve">String[] </w:t>
            </w:r>
            <w:proofErr w:type="spellStart"/>
            <w:r w:rsidRPr="00B81582">
              <w:rPr>
                <w:color w:val="6A3E3E"/>
              </w:rPr>
              <w:t>args</w:t>
            </w:r>
            <w:proofErr w:type="spellEnd"/>
            <w:r w:rsidRPr="00B81582">
              <w:t>) {</w:t>
            </w:r>
          </w:p>
          <w:p w14:paraId="6CB76571" w14:textId="77777777" w:rsidR="00B81582" w:rsidRPr="00B81582" w:rsidRDefault="00B81582" w:rsidP="006D7B10">
            <w:pPr>
              <w:pStyle w:val="NoSpacing"/>
            </w:pPr>
            <w:r w:rsidRPr="00B81582">
              <w:tab/>
            </w:r>
            <w:r w:rsidRPr="00B81582">
              <w:tab/>
              <w:t xml:space="preserve">Thread </w:t>
            </w:r>
            <w:proofErr w:type="spellStart"/>
            <w:r w:rsidRPr="00B81582">
              <w:rPr>
                <w:color w:val="6A3E3E"/>
              </w:rPr>
              <w:t>thread</w:t>
            </w:r>
            <w:proofErr w:type="spellEnd"/>
            <w:r w:rsidRPr="00B81582">
              <w:t xml:space="preserve"> = </w:t>
            </w:r>
            <w:r w:rsidRPr="00B81582">
              <w:rPr>
                <w:b/>
                <w:bCs/>
                <w:color w:val="7F0055"/>
              </w:rPr>
              <w:t>new</w:t>
            </w:r>
            <w:r w:rsidRPr="00B81582">
              <w:t xml:space="preserve"> </w:t>
            </w:r>
            <w:proofErr w:type="gramStart"/>
            <w:r w:rsidRPr="00B81582">
              <w:t>Thread(</w:t>
            </w:r>
            <w:proofErr w:type="gramEnd"/>
            <w:r w:rsidRPr="00B81582">
              <w:t>() -&gt; {</w:t>
            </w:r>
          </w:p>
          <w:p w14:paraId="52BB9025" w14:textId="77777777" w:rsidR="00B81582" w:rsidRPr="00B81582" w:rsidRDefault="00B81582" w:rsidP="006D7B10">
            <w:pPr>
              <w:pStyle w:val="NoSpacing"/>
            </w:pPr>
            <w:r w:rsidRPr="00B81582">
              <w:tab/>
            </w:r>
            <w:r w:rsidRPr="00B81582">
              <w:tab/>
            </w:r>
            <w:r w:rsidRPr="00B81582">
              <w:tab/>
            </w:r>
            <w:r w:rsidRPr="00B81582">
              <w:rPr>
                <w:b/>
                <w:bCs/>
                <w:color w:val="7F0055"/>
              </w:rPr>
              <w:t>for</w:t>
            </w:r>
            <w:r w:rsidRPr="00B81582">
              <w:t xml:space="preserve"> (</w:t>
            </w:r>
            <w:r w:rsidRPr="00B81582">
              <w:rPr>
                <w:b/>
                <w:bCs/>
                <w:color w:val="7F0055"/>
              </w:rPr>
              <w:t>int</w:t>
            </w:r>
            <w:r w:rsidRPr="00B81582">
              <w:t xml:space="preserve"> </w:t>
            </w:r>
            <w:r w:rsidRPr="00B81582">
              <w:rPr>
                <w:color w:val="6A3E3E"/>
              </w:rPr>
              <w:t>count</w:t>
            </w:r>
            <w:r w:rsidRPr="00B81582">
              <w:t xml:space="preserve"> = 0; </w:t>
            </w:r>
            <w:r w:rsidRPr="00B81582">
              <w:rPr>
                <w:color w:val="6A3E3E"/>
              </w:rPr>
              <w:t>count</w:t>
            </w:r>
            <w:r w:rsidRPr="00B81582">
              <w:t xml:space="preserve"> &lt; 10; </w:t>
            </w:r>
            <w:r w:rsidRPr="00B81582">
              <w:rPr>
                <w:color w:val="6A3E3E"/>
              </w:rPr>
              <w:t>count</w:t>
            </w:r>
            <w:r w:rsidRPr="00B81582">
              <w:t>++)</w:t>
            </w:r>
          </w:p>
          <w:p w14:paraId="0095AB18" w14:textId="77777777" w:rsidR="00B81582" w:rsidRPr="00B81582" w:rsidRDefault="00B81582" w:rsidP="006D7B10">
            <w:pPr>
              <w:pStyle w:val="NoSpacing"/>
            </w:pPr>
            <w:r w:rsidRPr="00B81582">
              <w:tab/>
            </w:r>
            <w:r w:rsidRPr="00B81582">
              <w:tab/>
            </w:r>
            <w:r w:rsidRPr="00B81582">
              <w:tab/>
            </w:r>
            <w:r w:rsidRPr="00B81582">
              <w:tab/>
            </w:r>
            <w:proofErr w:type="spellStart"/>
            <w:r w:rsidRPr="00B81582">
              <w:t>System.</w:t>
            </w:r>
            <w:r w:rsidRPr="00B81582">
              <w:rPr>
                <w:b/>
                <w:bCs/>
                <w:i/>
                <w:iCs/>
                <w:color w:val="0000C0"/>
              </w:rPr>
              <w:t>out</w:t>
            </w:r>
            <w:r w:rsidRPr="00B81582">
              <w:t>.println</w:t>
            </w:r>
            <w:proofErr w:type="spellEnd"/>
            <w:r w:rsidRPr="00B81582">
              <w:t>(</w:t>
            </w:r>
            <w:r w:rsidRPr="00B81582">
              <w:rPr>
                <w:color w:val="6A3E3E"/>
              </w:rPr>
              <w:t>count</w:t>
            </w:r>
            <w:proofErr w:type="gramStart"/>
            <w:r w:rsidRPr="00B81582">
              <w:t>);</w:t>
            </w:r>
            <w:proofErr w:type="gramEnd"/>
          </w:p>
          <w:p w14:paraId="08D16E6C" w14:textId="77777777" w:rsidR="00B81582" w:rsidRPr="00B81582" w:rsidRDefault="00B81582" w:rsidP="006D7B10">
            <w:pPr>
              <w:pStyle w:val="NoSpacing"/>
            </w:pPr>
            <w:r w:rsidRPr="00B81582">
              <w:tab/>
            </w:r>
            <w:r w:rsidRPr="00B81582">
              <w:tab/>
              <w:t>});</w:t>
            </w:r>
          </w:p>
          <w:p w14:paraId="6585C946" w14:textId="77777777" w:rsidR="00B81582" w:rsidRPr="00B81582" w:rsidRDefault="00B81582" w:rsidP="006D7B10">
            <w:pPr>
              <w:pStyle w:val="NoSpacing"/>
            </w:pPr>
            <w:r w:rsidRPr="00B81582">
              <w:tab/>
            </w:r>
            <w:r w:rsidRPr="00B81582">
              <w:tab/>
            </w:r>
            <w:proofErr w:type="spellStart"/>
            <w:proofErr w:type="gramStart"/>
            <w:r w:rsidRPr="00B81582">
              <w:rPr>
                <w:color w:val="6A3E3E"/>
              </w:rPr>
              <w:t>thread</w:t>
            </w:r>
            <w:r w:rsidRPr="00B81582">
              <w:t>.start</w:t>
            </w:r>
            <w:proofErr w:type="spellEnd"/>
            <w:proofErr w:type="gramEnd"/>
            <w:r w:rsidRPr="00B81582">
              <w:t>();</w:t>
            </w:r>
          </w:p>
          <w:p w14:paraId="588775EE" w14:textId="77777777" w:rsidR="00B81582" w:rsidRPr="00B81582" w:rsidRDefault="00B81582" w:rsidP="006D7B10">
            <w:pPr>
              <w:pStyle w:val="NoSpacing"/>
            </w:pPr>
            <w:r w:rsidRPr="00B81582">
              <w:tab/>
              <w:t>}</w:t>
            </w:r>
          </w:p>
          <w:p w14:paraId="5D4EA705" w14:textId="576831A2" w:rsidR="00B81582" w:rsidRPr="006D7B10" w:rsidRDefault="00B81582" w:rsidP="006D7B10">
            <w:pPr>
              <w:pStyle w:val="NoSpacing"/>
            </w:pPr>
            <w:r w:rsidRPr="00B81582">
              <w:t>}</w:t>
            </w:r>
          </w:p>
        </w:tc>
      </w:tr>
      <w:tr w:rsidR="00B81582" w:rsidRPr="00B81582" w14:paraId="66227495" w14:textId="77777777" w:rsidTr="00B81582">
        <w:tc>
          <w:tcPr>
            <w:tcW w:w="10790" w:type="dxa"/>
          </w:tcPr>
          <w:p w14:paraId="2F3C3DE2" w14:textId="1C076033" w:rsidR="00DF7A66" w:rsidRDefault="00DF7A66" w:rsidP="00B815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EXAMPLE 2</w:t>
            </w:r>
          </w:p>
          <w:p w14:paraId="3DD77169" w14:textId="4BEBC6F3" w:rsidR="00B81582" w:rsidRPr="00B81582" w:rsidRDefault="00B81582" w:rsidP="00B815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 w:rsidRPr="00B8158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B8158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>LambdaThread</w:t>
            </w:r>
            <w:proofErr w:type="spellEnd"/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{</w:t>
            </w:r>
          </w:p>
          <w:p w14:paraId="0D26AA54" w14:textId="77777777" w:rsidR="00B81582" w:rsidRPr="00B81582" w:rsidRDefault="00B81582" w:rsidP="00B815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</w:r>
            <w:r w:rsidRPr="00B8158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B8158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B8158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>main(</w:t>
            </w:r>
            <w:proofErr w:type="gramEnd"/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String[] </w:t>
            </w:r>
            <w:proofErr w:type="spellStart"/>
            <w:r w:rsidRPr="00B81582">
              <w:rPr>
                <w:rFonts w:ascii="Consolas" w:hAnsi="Consolas" w:cs="Consolas"/>
                <w:color w:val="6A3E3E"/>
                <w:sz w:val="18"/>
                <w:szCs w:val="18"/>
              </w:rPr>
              <w:t>args</w:t>
            </w:r>
            <w:proofErr w:type="spellEnd"/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1F61228C" w14:textId="77777777" w:rsidR="00B81582" w:rsidRPr="00B81582" w:rsidRDefault="00B81582" w:rsidP="00B815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Thread </w:t>
            </w:r>
            <w:proofErr w:type="spellStart"/>
            <w:r w:rsidRPr="00B81582">
              <w:rPr>
                <w:rFonts w:ascii="Consolas" w:hAnsi="Consolas" w:cs="Consolas"/>
                <w:color w:val="6A3E3E"/>
                <w:sz w:val="18"/>
                <w:szCs w:val="18"/>
              </w:rPr>
              <w:t>thread</w:t>
            </w:r>
            <w:proofErr w:type="spellEnd"/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B8158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>Thread(</w:t>
            </w:r>
            <w:proofErr w:type="gramEnd"/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>() -&gt; {</w:t>
            </w:r>
          </w:p>
          <w:p w14:paraId="6C771A04" w14:textId="4FD53028" w:rsidR="00B81582" w:rsidRPr="00B81582" w:rsidRDefault="00B81582" w:rsidP="00B815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>Thread.</w:t>
            </w:r>
            <w:r w:rsidRPr="00B81582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currentThread</w:t>
            </w:r>
            <w:proofErr w:type="spellEnd"/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Start"/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>).</w:t>
            </w:r>
            <w:proofErr w:type="spellStart"/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>setName</w:t>
            </w:r>
            <w:proofErr w:type="spellEnd"/>
            <w:proofErr w:type="gramEnd"/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B81582">
              <w:rPr>
                <w:rFonts w:ascii="Consolas" w:hAnsi="Consolas" w:cs="Consolas"/>
                <w:color w:val="2A00FF"/>
                <w:sz w:val="18"/>
                <w:szCs w:val="18"/>
              </w:rPr>
              <w:t>"Child Thread"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302DFE65" w14:textId="202B0268" w:rsidR="00B81582" w:rsidRPr="00B81582" w:rsidRDefault="00B81582" w:rsidP="00B815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8158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(</w:t>
            </w:r>
            <w:r w:rsidRPr="00B8158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81582">
              <w:rPr>
                <w:rFonts w:ascii="Consolas" w:hAnsi="Consolas" w:cs="Consolas"/>
                <w:color w:val="6A3E3E"/>
                <w:sz w:val="18"/>
                <w:szCs w:val="18"/>
              </w:rPr>
              <w:t>childThreadCount</w:t>
            </w:r>
            <w:proofErr w:type="spellEnd"/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0; </w:t>
            </w:r>
            <w:proofErr w:type="spellStart"/>
            <w:r w:rsidRPr="00B81582">
              <w:rPr>
                <w:rFonts w:ascii="Consolas" w:hAnsi="Consolas" w:cs="Consolas"/>
                <w:color w:val="6A3E3E"/>
                <w:sz w:val="18"/>
                <w:szCs w:val="18"/>
              </w:rPr>
              <w:t>childThreadCount</w:t>
            </w:r>
            <w:proofErr w:type="spellEnd"/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&lt; 10; </w:t>
            </w:r>
            <w:proofErr w:type="spellStart"/>
            <w:r w:rsidRPr="00B81582">
              <w:rPr>
                <w:rFonts w:ascii="Consolas" w:hAnsi="Consolas" w:cs="Consolas"/>
                <w:color w:val="6A3E3E"/>
                <w:sz w:val="18"/>
                <w:szCs w:val="18"/>
              </w:rPr>
              <w:t>childThreadCount</w:t>
            </w:r>
            <w:proofErr w:type="spellEnd"/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>++)</w:t>
            </w:r>
          </w:p>
          <w:p w14:paraId="6F8534BE" w14:textId="2CAD5062" w:rsidR="00B81582" w:rsidRPr="00B81582" w:rsidRDefault="00B81582" w:rsidP="00B815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B81582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>.println</w:t>
            </w:r>
            <w:proofErr w:type="spellEnd"/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>Thread.</w:t>
            </w:r>
            <w:r w:rsidRPr="00B81582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currentThread</w:t>
            </w:r>
            <w:proofErr w:type="spellEnd"/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Start"/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>).</w:t>
            </w:r>
            <w:proofErr w:type="spellStart"/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>getName</w:t>
            </w:r>
            <w:proofErr w:type="spellEnd"/>
            <w:proofErr w:type="gramEnd"/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() + </w:t>
            </w:r>
            <w:r w:rsidRPr="00B81582">
              <w:rPr>
                <w:rFonts w:ascii="Consolas" w:hAnsi="Consolas" w:cs="Consolas"/>
                <w:color w:val="2A00FF"/>
                <w:sz w:val="18"/>
                <w:szCs w:val="18"/>
              </w:rPr>
              <w:t>"-"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B81582">
              <w:rPr>
                <w:rFonts w:ascii="Consolas" w:hAnsi="Consolas" w:cs="Consolas"/>
                <w:color w:val="6A3E3E"/>
                <w:sz w:val="18"/>
                <w:szCs w:val="18"/>
              </w:rPr>
              <w:t>childThreadCount</w:t>
            </w:r>
            <w:proofErr w:type="spellEnd"/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644544DF" w14:textId="0FF196BF" w:rsidR="00B81582" w:rsidRPr="00B81582" w:rsidRDefault="00B81582" w:rsidP="00B815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});</w:t>
            </w:r>
          </w:p>
          <w:p w14:paraId="507015EC" w14:textId="4230DA61" w:rsidR="00B81582" w:rsidRPr="00B81582" w:rsidRDefault="00B81582" w:rsidP="00B815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B81582">
              <w:rPr>
                <w:rFonts w:ascii="Consolas" w:hAnsi="Consolas" w:cs="Consolas"/>
                <w:color w:val="6A3E3E"/>
                <w:sz w:val="18"/>
                <w:szCs w:val="18"/>
              </w:rPr>
              <w:t>thread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>.start</w:t>
            </w:r>
            <w:proofErr w:type="spellEnd"/>
            <w:proofErr w:type="gramEnd"/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  <w:p w14:paraId="7705E2B0" w14:textId="67368F88" w:rsidR="00B81582" w:rsidRPr="00B81582" w:rsidRDefault="00B81582" w:rsidP="00B815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8158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(</w:t>
            </w:r>
            <w:r w:rsidRPr="00B8158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81582">
              <w:rPr>
                <w:rFonts w:ascii="Consolas" w:hAnsi="Consolas" w:cs="Consolas"/>
                <w:color w:val="6A3E3E"/>
                <w:sz w:val="18"/>
                <w:szCs w:val="18"/>
              </w:rPr>
              <w:t>mainThreadCount</w:t>
            </w:r>
            <w:proofErr w:type="spellEnd"/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0; </w:t>
            </w:r>
            <w:proofErr w:type="spellStart"/>
            <w:r w:rsidRPr="00B81582">
              <w:rPr>
                <w:rFonts w:ascii="Consolas" w:hAnsi="Consolas" w:cs="Consolas"/>
                <w:color w:val="6A3E3E"/>
                <w:sz w:val="18"/>
                <w:szCs w:val="18"/>
              </w:rPr>
              <w:t>mainThreadCount</w:t>
            </w:r>
            <w:proofErr w:type="spellEnd"/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&lt; 10; </w:t>
            </w:r>
            <w:proofErr w:type="spellStart"/>
            <w:r w:rsidRPr="00B81582">
              <w:rPr>
                <w:rFonts w:ascii="Consolas" w:hAnsi="Consolas" w:cs="Consolas"/>
                <w:color w:val="6A3E3E"/>
                <w:sz w:val="18"/>
                <w:szCs w:val="18"/>
              </w:rPr>
              <w:t>mainThreadCount</w:t>
            </w:r>
            <w:proofErr w:type="spellEnd"/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>++)</w:t>
            </w:r>
          </w:p>
          <w:p w14:paraId="37D65F9E" w14:textId="332D3B82" w:rsidR="00B81582" w:rsidRPr="00B81582" w:rsidRDefault="00B81582" w:rsidP="00B815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B81582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>.println</w:t>
            </w:r>
            <w:proofErr w:type="spellEnd"/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>Thread.</w:t>
            </w:r>
            <w:r w:rsidRPr="00B81582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currentThread</w:t>
            </w:r>
            <w:proofErr w:type="spellEnd"/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Start"/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>).</w:t>
            </w:r>
            <w:proofErr w:type="spellStart"/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>getName</w:t>
            </w:r>
            <w:proofErr w:type="spellEnd"/>
            <w:proofErr w:type="gramEnd"/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() + </w:t>
            </w:r>
            <w:r w:rsidRPr="00B81582">
              <w:rPr>
                <w:rFonts w:ascii="Consolas" w:hAnsi="Consolas" w:cs="Consolas"/>
                <w:color w:val="2A00FF"/>
                <w:sz w:val="18"/>
                <w:szCs w:val="18"/>
              </w:rPr>
              <w:t>"-"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B81582">
              <w:rPr>
                <w:rFonts w:ascii="Consolas" w:hAnsi="Consolas" w:cs="Consolas"/>
                <w:color w:val="6A3E3E"/>
                <w:sz w:val="18"/>
                <w:szCs w:val="18"/>
              </w:rPr>
              <w:t>mainThreadCount</w:t>
            </w:r>
            <w:proofErr w:type="spellEnd"/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5CE779B7" w14:textId="77777777" w:rsidR="00B81582" w:rsidRPr="00B81582" w:rsidRDefault="00B81582" w:rsidP="00B815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3203873" w14:textId="3735406A" w:rsidR="00B81582" w:rsidRPr="00B81582" w:rsidRDefault="00B81582" w:rsidP="00B81582">
            <w:pPr>
              <w:pStyle w:val="NoSpacing"/>
              <w:rPr>
                <w:sz w:val="18"/>
                <w:szCs w:val="18"/>
              </w:rPr>
            </w:pP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1A797904" w14:textId="77777777" w:rsidR="002268E6" w:rsidRDefault="002268E6" w:rsidP="002268E6">
      <w:pPr>
        <w:pStyle w:val="NoSpacing"/>
      </w:pPr>
    </w:p>
    <w:p w14:paraId="41E259E7" w14:textId="3B95D38E" w:rsidR="0088454B" w:rsidRPr="00407336" w:rsidRDefault="0088454B" w:rsidP="005B5C42">
      <w:pPr>
        <w:pStyle w:val="Heading4"/>
        <w:pBdr>
          <w:bottom w:val="single" w:sz="6" w:space="1" w:color="auto"/>
        </w:pBdr>
        <w:rPr>
          <w:i w:val="0"/>
          <w:iCs w:val="0"/>
        </w:rPr>
      </w:pPr>
      <w:r w:rsidRPr="00407336">
        <w:rPr>
          <w:i w:val="0"/>
          <w:iCs w:val="0"/>
        </w:rPr>
        <w:t>EXAMPLE 2</w:t>
      </w:r>
    </w:p>
    <w:p w14:paraId="500139F2" w14:textId="77777777" w:rsidR="0088454B" w:rsidRPr="0088454B" w:rsidRDefault="0088454B" w:rsidP="0040733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0"/>
        <w:gridCol w:w="6890"/>
      </w:tblGrid>
      <w:tr w:rsidR="00807BC3" w:rsidRPr="00DB2ABB" w14:paraId="32F71DF6" w14:textId="77777777" w:rsidTr="00B12B07">
        <w:tc>
          <w:tcPr>
            <w:tcW w:w="3900" w:type="dxa"/>
          </w:tcPr>
          <w:p w14:paraId="4BB9C699" w14:textId="4DD84465" w:rsidR="00807BC3" w:rsidRPr="00C4414A" w:rsidRDefault="00C655FA" w:rsidP="00B12B07">
            <w:pPr>
              <w:rPr>
                <w:rFonts w:cstheme="minorHAnsi"/>
                <w:b/>
                <w:sz w:val="21"/>
                <w:szCs w:val="21"/>
              </w:rPr>
            </w:pPr>
            <w:r w:rsidRPr="00C4414A">
              <w:rPr>
                <w:rFonts w:cstheme="minorHAnsi"/>
                <w:b/>
                <w:sz w:val="21"/>
                <w:szCs w:val="21"/>
              </w:rPr>
              <w:t xml:space="preserve">EXAMPLE: </w:t>
            </w:r>
          </w:p>
          <w:p w14:paraId="3104C755" w14:textId="77777777" w:rsidR="00807BC3" w:rsidRPr="00C4414A" w:rsidRDefault="00807BC3" w:rsidP="00807BC3">
            <w:pPr>
              <w:pStyle w:val="ListParagraph"/>
              <w:numPr>
                <w:ilvl w:val="0"/>
                <w:numId w:val="32"/>
              </w:numPr>
              <w:rPr>
                <w:rFonts w:cstheme="minorHAnsi"/>
                <w:sz w:val="21"/>
                <w:szCs w:val="21"/>
              </w:rPr>
            </w:pPr>
            <w:r w:rsidRPr="00C4414A">
              <w:rPr>
                <w:rFonts w:cstheme="minorHAnsi"/>
                <w:sz w:val="21"/>
                <w:szCs w:val="21"/>
              </w:rPr>
              <w:t>Create a Person object</w:t>
            </w:r>
          </w:p>
          <w:p w14:paraId="1F5FC300" w14:textId="77777777" w:rsidR="00807BC3" w:rsidRPr="00C4414A" w:rsidRDefault="00807BC3" w:rsidP="00807BC3">
            <w:pPr>
              <w:pStyle w:val="ListParagraph"/>
              <w:numPr>
                <w:ilvl w:val="0"/>
                <w:numId w:val="32"/>
              </w:numPr>
              <w:rPr>
                <w:rFonts w:cstheme="minorHAnsi"/>
                <w:sz w:val="21"/>
                <w:szCs w:val="21"/>
              </w:rPr>
            </w:pPr>
            <w:r w:rsidRPr="00C4414A">
              <w:rPr>
                <w:rFonts w:cstheme="minorHAnsi"/>
                <w:sz w:val="21"/>
                <w:szCs w:val="21"/>
              </w:rPr>
              <w:t>Sort the person based on Last Name</w:t>
            </w:r>
          </w:p>
          <w:p w14:paraId="37C8968A" w14:textId="77777777" w:rsidR="00807BC3" w:rsidRPr="00C4414A" w:rsidRDefault="00807BC3" w:rsidP="00807BC3">
            <w:pPr>
              <w:pStyle w:val="ListParagraph"/>
              <w:numPr>
                <w:ilvl w:val="0"/>
                <w:numId w:val="32"/>
              </w:numPr>
              <w:rPr>
                <w:rFonts w:cstheme="minorHAnsi"/>
                <w:sz w:val="21"/>
                <w:szCs w:val="21"/>
              </w:rPr>
            </w:pPr>
            <w:r w:rsidRPr="00C4414A">
              <w:rPr>
                <w:rFonts w:cstheme="minorHAnsi"/>
                <w:sz w:val="21"/>
                <w:szCs w:val="21"/>
              </w:rPr>
              <w:t>Print All person</w:t>
            </w:r>
          </w:p>
          <w:p w14:paraId="2544072C" w14:textId="77777777" w:rsidR="00807BC3" w:rsidRPr="00C4414A" w:rsidRDefault="00807BC3" w:rsidP="00807BC3">
            <w:pPr>
              <w:pStyle w:val="ListParagraph"/>
              <w:numPr>
                <w:ilvl w:val="0"/>
                <w:numId w:val="32"/>
              </w:numPr>
              <w:rPr>
                <w:rFonts w:cstheme="minorHAnsi"/>
                <w:sz w:val="21"/>
                <w:szCs w:val="21"/>
              </w:rPr>
            </w:pPr>
            <w:r w:rsidRPr="00C4414A">
              <w:rPr>
                <w:rFonts w:cstheme="minorHAnsi"/>
                <w:sz w:val="21"/>
                <w:szCs w:val="21"/>
              </w:rPr>
              <w:t>Print person whose first name start with “J”</w:t>
            </w:r>
          </w:p>
          <w:p w14:paraId="3DD3F10F" w14:textId="77777777" w:rsidR="00807BC3" w:rsidRPr="00C4414A" w:rsidRDefault="00807BC3" w:rsidP="00B12B07">
            <w:pPr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6890" w:type="dxa"/>
          </w:tcPr>
          <w:p w14:paraId="06D3B0A2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</w:rPr>
              <w:t>public</w:t>
            </w:r>
            <w:r w:rsidRPr="00475FA8">
              <w:rPr>
                <w:rFonts w:cstheme="minorHAnsi"/>
                <w:color w:val="000000"/>
              </w:rPr>
              <w:t xml:space="preserve"> </w:t>
            </w:r>
            <w:r w:rsidRPr="00475FA8">
              <w:rPr>
                <w:rFonts w:cstheme="minorHAnsi"/>
              </w:rPr>
              <w:t>class</w:t>
            </w:r>
            <w:r w:rsidRPr="00475FA8">
              <w:rPr>
                <w:rFonts w:cstheme="minorHAnsi"/>
                <w:color w:val="000000"/>
              </w:rPr>
              <w:t xml:space="preserve"> Person {</w:t>
            </w:r>
          </w:p>
          <w:p w14:paraId="022BE4B6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 xml:space="preserve">    </w:t>
            </w:r>
            <w:r w:rsidRPr="00475FA8">
              <w:rPr>
                <w:rFonts w:cstheme="minorHAnsi"/>
              </w:rPr>
              <w:t>private</w:t>
            </w:r>
            <w:r w:rsidRPr="00475FA8">
              <w:rPr>
                <w:rFonts w:cstheme="minorHAnsi"/>
                <w:color w:val="000000"/>
              </w:rPr>
              <w:t xml:space="preserve"> String </w:t>
            </w:r>
            <w:proofErr w:type="spellStart"/>
            <w:proofErr w:type="gramStart"/>
            <w:r w:rsidRPr="00475FA8">
              <w:rPr>
                <w:rFonts w:cstheme="minorHAnsi"/>
                <w:color w:val="0000C0"/>
              </w:rPr>
              <w:t>firstName</w:t>
            </w:r>
            <w:proofErr w:type="spellEnd"/>
            <w:r w:rsidRPr="00475FA8">
              <w:rPr>
                <w:rFonts w:cstheme="minorHAnsi"/>
                <w:color w:val="000000"/>
              </w:rPr>
              <w:t>;</w:t>
            </w:r>
            <w:proofErr w:type="gramEnd"/>
          </w:p>
          <w:p w14:paraId="68F1D3E2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 xml:space="preserve">    </w:t>
            </w:r>
            <w:r w:rsidRPr="00475FA8">
              <w:rPr>
                <w:rFonts w:cstheme="minorHAnsi"/>
              </w:rPr>
              <w:t>private</w:t>
            </w:r>
            <w:r w:rsidRPr="00475FA8">
              <w:rPr>
                <w:rFonts w:cstheme="minorHAnsi"/>
                <w:color w:val="000000"/>
              </w:rPr>
              <w:t xml:space="preserve"> String </w:t>
            </w:r>
            <w:proofErr w:type="spellStart"/>
            <w:proofErr w:type="gramStart"/>
            <w:r w:rsidRPr="00475FA8">
              <w:rPr>
                <w:rFonts w:cstheme="minorHAnsi"/>
                <w:color w:val="0000C0"/>
              </w:rPr>
              <w:t>lastName</w:t>
            </w:r>
            <w:proofErr w:type="spellEnd"/>
            <w:r w:rsidRPr="00475FA8">
              <w:rPr>
                <w:rFonts w:cstheme="minorHAnsi"/>
                <w:color w:val="000000"/>
              </w:rPr>
              <w:t>;</w:t>
            </w:r>
            <w:proofErr w:type="gramEnd"/>
          </w:p>
          <w:p w14:paraId="205A8708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 xml:space="preserve">    </w:t>
            </w:r>
            <w:r w:rsidRPr="00475FA8">
              <w:rPr>
                <w:rFonts w:cstheme="minorHAnsi"/>
              </w:rPr>
              <w:t>public</w:t>
            </w:r>
            <w:r w:rsidRPr="00475FA8">
              <w:rPr>
                <w:rFonts w:cstheme="minorHAnsi"/>
                <w:color w:val="000000"/>
              </w:rPr>
              <w:t xml:space="preserve"> </w:t>
            </w:r>
            <w:proofErr w:type="gramStart"/>
            <w:r w:rsidRPr="00475FA8">
              <w:rPr>
                <w:rFonts w:cstheme="minorHAnsi"/>
                <w:color w:val="000000"/>
              </w:rPr>
              <w:t>Person(</w:t>
            </w:r>
            <w:proofErr w:type="gramEnd"/>
            <w:r w:rsidRPr="00475FA8">
              <w:rPr>
                <w:rFonts w:cstheme="minorHAnsi"/>
                <w:color w:val="000000"/>
              </w:rPr>
              <w:t xml:space="preserve">String </w:t>
            </w:r>
            <w:proofErr w:type="spellStart"/>
            <w:r w:rsidRPr="00475FA8">
              <w:rPr>
                <w:rFonts w:cstheme="minorHAnsi"/>
                <w:color w:val="6A3E3E"/>
              </w:rPr>
              <w:t>firstName</w:t>
            </w:r>
            <w:proofErr w:type="spellEnd"/>
            <w:r w:rsidRPr="00475FA8">
              <w:rPr>
                <w:rFonts w:cstheme="minorHAnsi"/>
                <w:color w:val="000000"/>
              </w:rPr>
              <w:t xml:space="preserve">, String </w:t>
            </w:r>
            <w:proofErr w:type="spellStart"/>
            <w:r w:rsidRPr="00475FA8">
              <w:rPr>
                <w:rFonts w:cstheme="minorHAnsi"/>
                <w:color w:val="6A3E3E"/>
              </w:rPr>
              <w:t>lastName</w:t>
            </w:r>
            <w:proofErr w:type="spellEnd"/>
            <w:r w:rsidRPr="00475FA8">
              <w:rPr>
                <w:rFonts w:cstheme="minorHAnsi"/>
                <w:color w:val="000000"/>
              </w:rPr>
              <w:t>) {</w:t>
            </w:r>
          </w:p>
          <w:p w14:paraId="4BFB0709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ab/>
            </w:r>
            <w:proofErr w:type="gramStart"/>
            <w:r w:rsidRPr="00475FA8">
              <w:rPr>
                <w:rFonts w:cstheme="minorHAnsi"/>
              </w:rPr>
              <w:t>super</w:t>
            </w:r>
            <w:r w:rsidRPr="00475FA8">
              <w:rPr>
                <w:rFonts w:cstheme="minorHAnsi"/>
                <w:color w:val="000000"/>
              </w:rPr>
              <w:t>(</w:t>
            </w:r>
            <w:proofErr w:type="gramEnd"/>
            <w:r w:rsidRPr="00475FA8">
              <w:rPr>
                <w:rFonts w:cstheme="minorHAnsi"/>
                <w:color w:val="000000"/>
              </w:rPr>
              <w:t>);</w:t>
            </w:r>
          </w:p>
          <w:p w14:paraId="7849C8E5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ab/>
            </w:r>
            <w:proofErr w:type="spellStart"/>
            <w:proofErr w:type="gramStart"/>
            <w:r w:rsidRPr="00475FA8">
              <w:rPr>
                <w:rFonts w:cstheme="minorHAnsi"/>
              </w:rPr>
              <w:t>this</w:t>
            </w:r>
            <w:r w:rsidRPr="00475FA8">
              <w:rPr>
                <w:rFonts w:cstheme="minorHAnsi"/>
                <w:color w:val="000000"/>
              </w:rPr>
              <w:t>.</w:t>
            </w:r>
            <w:r w:rsidRPr="00475FA8">
              <w:rPr>
                <w:rFonts w:cstheme="minorHAnsi"/>
                <w:color w:val="0000C0"/>
              </w:rPr>
              <w:t>firstName</w:t>
            </w:r>
            <w:proofErr w:type="spellEnd"/>
            <w:proofErr w:type="gramEnd"/>
            <w:r w:rsidRPr="00475FA8">
              <w:rPr>
                <w:rFonts w:cstheme="minorHAnsi"/>
                <w:color w:val="000000"/>
              </w:rPr>
              <w:t xml:space="preserve"> = </w:t>
            </w:r>
            <w:proofErr w:type="spellStart"/>
            <w:r w:rsidRPr="00475FA8">
              <w:rPr>
                <w:rFonts w:cstheme="minorHAnsi"/>
                <w:color w:val="6A3E3E"/>
              </w:rPr>
              <w:t>firstName</w:t>
            </w:r>
            <w:proofErr w:type="spellEnd"/>
            <w:r w:rsidRPr="00475FA8">
              <w:rPr>
                <w:rFonts w:cstheme="minorHAnsi"/>
                <w:color w:val="000000"/>
              </w:rPr>
              <w:t>;</w:t>
            </w:r>
          </w:p>
          <w:p w14:paraId="41ACF739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ab/>
            </w:r>
            <w:proofErr w:type="spellStart"/>
            <w:proofErr w:type="gramStart"/>
            <w:r w:rsidRPr="00475FA8">
              <w:rPr>
                <w:rFonts w:cstheme="minorHAnsi"/>
              </w:rPr>
              <w:t>this</w:t>
            </w:r>
            <w:r w:rsidRPr="00475FA8">
              <w:rPr>
                <w:rFonts w:cstheme="minorHAnsi"/>
                <w:color w:val="000000"/>
              </w:rPr>
              <w:t>.</w:t>
            </w:r>
            <w:r w:rsidRPr="00475FA8">
              <w:rPr>
                <w:rFonts w:cstheme="minorHAnsi"/>
                <w:color w:val="0000C0"/>
              </w:rPr>
              <w:t>lastName</w:t>
            </w:r>
            <w:proofErr w:type="spellEnd"/>
            <w:proofErr w:type="gramEnd"/>
            <w:r w:rsidRPr="00475FA8">
              <w:rPr>
                <w:rFonts w:cstheme="minorHAnsi"/>
                <w:color w:val="000000"/>
              </w:rPr>
              <w:t xml:space="preserve"> = </w:t>
            </w:r>
            <w:proofErr w:type="spellStart"/>
            <w:r w:rsidRPr="00475FA8">
              <w:rPr>
                <w:rFonts w:cstheme="minorHAnsi"/>
                <w:color w:val="6A3E3E"/>
              </w:rPr>
              <w:t>lastName</w:t>
            </w:r>
            <w:proofErr w:type="spellEnd"/>
            <w:r w:rsidRPr="00475FA8">
              <w:rPr>
                <w:rFonts w:cstheme="minorHAnsi"/>
                <w:color w:val="000000"/>
              </w:rPr>
              <w:t>;</w:t>
            </w:r>
          </w:p>
          <w:p w14:paraId="23950D44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 xml:space="preserve">    }</w:t>
            </w:r>
          </w:p>
          <w:p w14:paraId="282AAF17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</w:rPr>
              <w:t xml:space="preserve">  // getter &amp; setters</w:t>
            </w:r>
          </w:p>
          <w:p w14:paraId="088BC07A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 xml:space="preserve">    </w:t>
            </w:r>
            <w:r w:rsidRPr="00475FA8">
              <w:rPr>
                <w:rFonts w:cstheme="minorHAnsi"/>
                <w:color w:val="646464"/>
              </w:rPr>
              <w:t xml:space="preserve">@Override </w:t>
            </w:r>
            <w:proofErr w:type="spellStart"/>
            <w:proofErr w:type="gramStart"/>
            <w:r w:rsidRPr="00475FA8">
              <w:rPr>
                <w:rFonts w:cstheme="minorHAnsi"/>
                <w:color w:val="000000"/>
              </w:rPr>
              <w:t>toString</w:t>
            </w:r>
            <w:proofErr w:type="spellEnd"/>
            <w:r w:rsidRPr="00475FA8">
              <w:rPr>
                <w:rFonts w:cstheme="minorHAnsi"/>
                <w:color w:val="000000"/>
              </w:rPr>
              <w:t>(</w:t>
            </w:r>
            <w:proofErr w:type="gramEnd"/>
            <w:r w:rsidRPr="00475FA8">
              <w:rPr>
                <w:rFonts w:cstheme="minorHAnsi"/>
                <w:color w:val="000000"/>
              </w:rPr>
              <w:t>) {</w:t>
            </w:r>
            <w:r w:rsidRPr="00475FA8">
              <w:rPr>
                <w:rFonts w:cstheme="minorHAnsi"/>
              </w:rPr>
              <w:t>}</w:t>
            </w:r>
          </w:p>
          <w:p w14:paraId="7463C7DB" w14:textId="77777777" w:rsidR="00807BC3" w:rsidRPr="00C4414A" w:rsidRDefault="00807BC3" w:rsidP="00B12B07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475FA8">
              <w:rPr>
                <w:rFonts w:cstheme="minorHAnsi"/>
              </w:rPr>
              <w:t>}</w:t>
            </w:r>
          </w:p>
        </w:tc>
      </w:tr>
      <w:tr w:rsidR="00807BC3" w:rsidRPr="00DB2ABB" w14:paraId="21D2AF47" w14:textId="77777777" w:rsidTr="00B12B07">
        <w:tc>
          <w:tcPr>
            <w:tcW w:w="10790" w:type="dxa"/>
            <w:gridSpan w:val="2"/>
          </w:tcPr>
          <w:p w14:paraId="4D453484" w14:textId="77777777" w:rsidR="00807BC3" w:rsidRPr="00C4414A" w:rsidRDefault="00807BC3" w:rsidP="00B12B07">
            <w:pPr>
              <w:pStyle w:val="NoSpacing"/>
              <w:rPr>
                <w:rFonts w:cstheme="minorHAnsi"/>
                <w:b/>
                <w:bCs/>
                <w:sz w:val="21"/>
                <w:szCs w:val="21"/>
              </w:rPr>
            </w:pPr>
            <w:r w:rsidRPr="00C4414A">
              <w:rPr>
                <w:rFonts w:cstheme="minorHAnsi"/>
                <w:b/>
                <w:bCs/>
                <w:sz w:val="21"/>
                <w:szCs w:val="21"/>
              </w:rPr>
              <w:t>FUNCTIONAL INTERFACE</w:t>
            </w:r>
          </w:p>
          <w:p w14:paraId="72FC9719" w14:textId="77777777" w:rsidR="00807BC3" w:rsidRPr="00C4414A" w:rsidRDefault="00807BC3" w:rsidP="00B12B07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C4414A">
              <w:rPr>
                <w:rFonts w:cstheme="minorHAnsi"/>
                <w:bCs/>
                <w:color w:val="7F0055"/>
                <w:sz w:val="21"/>
                <w:szCs w:val="21"/>
              </w:rPr>
              <w:t>public</w:t>
            </w:r>
            <w:r w:rsidRPr="00C4414A">
              <w:rPr>
                <w:rFonts w:cstheme="minorHAnsi"/>
                <w:color w:val="000000"/>
                <w:sz w:val="21"/>
                <w:szCs w:val="21"/>
              </w:rPr>
              <w:t xml:space="preserve"> </w:t>
            </w:r>
            <w:r w:rsidRPr="00C4414A">
              <w:rPr>
                <w:rFonts w:cstheme="minorHAnsi"/>
                <w:bCs/>
                <w:color w:val="7F0055"/>
                <w:sz w:val="21"/>
                <w:szCs w:val="21"/>
              </w:rPr>
              <w:t>interface</w:t>
            </w:r>
            <w:r w:rsidRPr="00C4414A">
              <w:rPr>
                <w:rFonts w:cstheme="minorHAnsi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4414A">
              <w:rPr>
                <w:rFonts w:cstheme="minorHAnsi"/>
                <w:color w:val="000000"/>
                <w:sz w:val="21"/>
                <w:szCs w:val="21"/>
              </w:rPr>
              <w:t>PersonFilter</w:t>
            </w:r>
            <w:proofErr w:type="spellEnd"/>
            <w:r w:rsidRPr="00C4414A">
              <w:rPr>
                <w:rFonts w:cstheme="minorHAnsi"/>
                <w:color w:val="000000"/>
                <w:sz w:val="21"/>
                <w:szCs w:val="21"/>
              </w:rPr>
              <w:t xml:space="preserve"> {</w:t>
            </w:r>
          </w:p>
          <w:p w14:paraId="5F3D908B" w14:textId="77777777" w:rsidR="00807BC3" w:rsidRPr="00C4414A" w:rsidRDefault="00807BC3" w:rsidP="00B12B07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C4414A">
              <w:rPr>
                <w:rFonts w:cstheme="minorHAnsi"/>
                <w:color w:val="000000"/>
                <w:sz w:val="21"/>
                <w:szCs w:val="21"/>
              </w:rPr>
              <w:t xml:space="preserve">    </w:t>
            </w:r>
            <w:r w:rsidRPr="00C4414A">
              <w:rPr>
                <w:rFonts w:cstheme="minorHAnsi"/>
                <w:bCs/>
                <w:color w:val="7F0055"/>
                <w:sz w:val="21"/>
                <w:szCs w:val="21"/>
              </w:rPr>
              <w:t>public</w:t>
            </w:r>
            <w:r w:rsidRPr="00C4414A">
              <w:rPr>
                <w:rFonts w:cstheme="minorHAnsi"/>
                <w:color w:val="000000"/>
                <w:sz w:val="21"/>
                <w:szCs w:val="21"/>
              </w:rPr>
              <w:t xml:space="preserve"> </w:t>
            </w:r>
            <w:r w:rsidRPr="00C4414A">
              <w:rPr>
                <w:rFonts w:cstheme="minorHAnsi"/>
                <w:bCs/>
                <w:color w:val="7F0055"/>
                <w:sz w:val="21"/>
                <w:szCs w:val="21"/>
              </w:rPr>
              <w:t>abstract</w:t>
            </w:r>
            <w:r w:rsidRPr="00C4414A">
              <w:rPr>
                <w:rFonts w:cstheme="minorHAnsi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4414A">
              <w:rPr>
                <w:rFonts w:cstheme="minorHAnsi"/>
                <w:bCs/>
                <w:color w:val="7F0055"/>
                <w:sz w:val="21"/>
                <w:szCs w:val="21"/>
              </w:rPr>
              <w:t>boolean</w:t>
            </w:r>
            <w:proofErr w:type="spellEnd"/>
            <w:r w:rsidRPr="00C4414A">
              <w:rPr>
                <w:rFonts w:cstheme="minorHAnsi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C4414A">
              <w:rPr>
                <w:rFonts w:cstheme="minorHAnsi"/>
                <w:color w:val="000000"/>
                <w:sz w:val="21"/>
                <w:szCs w:val="21"/>
                <w:highlight w:val="lightGray"/>
              </w:rPr>
              <w:t>test</w:t>
            </w:r>
            <w:r w:rsidRPr="00C4414A">
              <w:rPr>
                <w:rFonts w:cstheme="minorHAnsi"/>
                <w:color w:val="000000"/>
                <w:sz w:val="21"/>
                <w:szCs w:val="21"/>
              </w:rPr>
              <w:t>(</w:t>
            </w:r>
            <w:proofErr w:type="gramEnd"/>
            <w:r w:rsidRPr="00C4414A">
              <w:rPr>
                <w:rFonts w:cstheme="minorHAnsi"/>
                <w:color w:val="000000"/>
                <w:sz w:val="21"/>
                <w:szCs w:val="21"/>
              </w:rPr>
              <w:t xml:space="preserve">Person </w:t>
            </w:r>
            <w:r w:rsidRPr="00C4414A">
              <w:rPr>
                <w:rFonts w:cstheme="minorHAnsi"/>
                <w:color w:val="6A3E3E"/>
                <w:sz w:val="21"/>
                <w:szCs w:val="21"/>
              </w:rPr>
              <w:t>person</w:t>
            </w:r>
            <w:r w:rsidRPr="00C4414A">
              <w:rPr>
                <w:rFonts w:cstheme="minorHAnsi"/>
                <w:color w:val="000000"/>
                <w:sz w:val="21"/>
                <w:szCs w:val="21"/>
              </w:rPr>
              <w:t>);</w:t>
            </w:r>
          </w:p>
          <w:p w14:paraId="57DF0514" w14:textId="77777777" w:rsidR="00807BC3" w:rsidRPr="00C4414A" w:rsidRDefault="00807BC3" w:rsidP="00B12B07">
            <w:pPr>
              <w:pStyle w:val="NoSpacing"/>
              <w:rPr>
                <w:rFonts w:cstheme="minorHAnsi"/>
                <w:bCs/>
                <w:color w:val="7F0055"/>
                <w:sz w:val="21"/>
                <w:szCs w:val="21"/>
              </w:rPr>
            </w:pPr>
            <w:r w:rsidRPr="00C4414A">
              <w:rPr>
                <w:rFonts w:cstheme="minorHAnsi"/>
                <w:color w:val="000000"/>
                <w:sz w:val="21"/>
                <w:szCs w:val="21"/>
              </w:rPr>
              <w:t>}</w:t>
            </w:r>
          </w:p>
        </w:tc>
      </w:tr>
      <w:tr w:rsidR="00807BC3" w:rsidRPr="00DB2ABB" w14:paraId="4D84F378" w14:textId="77777777" w:rsidTr="00B12B07">
        <w:tc>
          <w:tcPr>
            <w:tcW w:w="10790" w:type="dxa"/>
            <w:gridSpan w:val="2"/>
          </w:tcPr>
          <w:p w14:paraId="2A9AF68F" w14:textId="77777777" w:rsidR="00807BC3" w:rsidRPr="00C4414A" w:rsidRDefault="00807BC3" w:rsidP="00B12B07">
            <w:pPr>
              <w:pStyle w:val="NoSpacing"/>
              <w:rPr>
                <w:rFonts w:cstheme="minorHAnsi"/>
                <w:b/>
                <w:bCs/>
                <w:sz w:val="21"/>
                <w:szCs w:val="21"/>
              </w:rPr>
            </w:pPr>
            <w:r w:rsidRPr="00C4414A">
              <w:rPr>
                <w:rFonts w:cstheme="minorHAnsi"/>
                <w:b/>
                <w:bCs/>
                <w:sz w:val="21"/>
                <w:szCs w:val="21"/>
              </w:rPr>
              <w:t>LAMBDA EXPRESSION</w:t>
            </w:r>
          </w:p>
          <w:p w14:paraId="15F19588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bCs/>
                <w:color w:val="7F0055"/>
              </w:rPr>
              <w:t>public</w:t>
            </w:r>
            <w:r w:rsidRPr="00475FA8">
              <w:rPr>
                <w:rFonts w:cstheme="minorHAnsi"/>
                <w:color w:val="000000"/>
              </w:rPr>
              <w:t xml:space="preserve"> </w:t>
            </w:r>
            <w:r w:rsidRPr="00475FA8">
              <w:rPr>
                <w:rFonts w:cstheme="minorHAnsi"/>
                <w:bCs/>
                <w:color w:val="7F0055"/>
              </w:rPr>
              <w:t>class</w:t>
            </w:r>
            <w:r w:rsidRPr="00475FA8">
              <w:rPr>
                <w:rFonts w:cstheme="minorHAnsi"/>
                <w:color w:val="000000"/>
              </w:rPr>
              <w:t xml:space="preserve"> Exercise {</w:t>
            </w:r>
          </w:p>
          <w:p w14:paraId="7002441E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 xml:space="preserve">    </w:t>
            </w:r>
            <w:r w:rsidRPr="00475FA8">
              <w:rPr>
                <w:rFonts w:cstheme="minorHAnsi"/>
                <w:bCs/>
                <w:color w:val="7F0055"/>
              </w:rPr>
              <w:t>public</w:t>
            </w:r>
            <w:r w:rsidRPr="00475FA8">
              <w:rPr>
                <w:rFonts w:cstheme="minorHAnsi"/>
                <w:color w:val="000000"/>
              </w:rPr>
              <w:t xml:space="preserve"> </w:t>
            </w:r>
            <w:r w:rsidRPr="00475FA8">
              <w:rPr>
                <w:rFonts w:cstheme="minorHAnsi"/>
                <w:bCs/>
                <w:color w:val="7F0055"/>
              </w:rPr>
              <w:t>static</w:t>
            </w:r>
            <w:r w:rsidRPr="00475FA8">
              <w:rPr>
                <w:rFonts w:cstheme="minorHAnsi"/>
                <w:color w:val="000000"/>
              </w:rPr>
              <w:t xml:space="preserve"> </w:t>
            </w:r>
            <w:r w:rsidRPr="00475FA8">
              <w:rPr>
                <w:rFonts w:cstheme="minorHAnsi"/>
                <w:bCs/>
                <w:color w:val="7F0055"/>
              </w:rPr>
              <w:t>void</w:t>
            </w:r>
            <w:r w:rsidRPr="00475FA8">
              <w:rPr>
                <w:rFonts w:cstheme="minorHAnsi"/>
                <w:color w:val="000000"/>
              </w:rPr>
              <w:t xml:space="preserve"> </w:t>
            </w:r>
            <w:proofErr w:type="gramStart"/>
            <w:r w:rsidRPr="00475FA8">
              <w:rPr>
                <w:rFonts w:cstheme="minorHAnsi"/>
                <w:color w:val="000000"/>
              </w:rPr>
              <w:t>main(</w:t>
            </w:r>
            <w:proofErr w:type="gramEnd"/>
            <w:r w:rsidRPr="00475FA8">
              <w:rPr>
                <w:rFonts w:cstheme="minorHAnsi"/>
                <w:color w:val="000000"/>
              </w:rPr>
              <w:t xml:space="preserve">String[] </w:t>
            </w:r>
            <w:proofErr w:type="spellStart"/>
            <w:r w:rsidRPr="00475FA8">
              <w:rPr>
                <w:rFonts w:cstheme="minorHAnsi"/>
                <w:color w:val="6A3E3E"/>
              </w:rPr>
              <w:t>args</w:t>
            </w:r>
            <w:proofErr w:type="spellEnd"/>
            <w:r w:rsidRPr="00475FA8">
              <w:rPr>
                <w:rFonts w:cstheme="minorHAnsi"/>
                <w:color w:val="000000"/>
              </w:rPr>
              <w:t>) {</w:t>
            </w:r>
          </w:p>
          <w:p w14:paraId="21FC1834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ab/>
              <w:t xml:space="preserve">List&lt;Person&gt; </w:t>
            </w:r>
            <w:r w:rsidRPr="00475FA8">
              <w:rPr>
                <w:rFonts w:cstheme="minorHAnsi"/>
                <w:color w:val="6A3E3E"/>
              </w:rPr>
              <w:t>persons</w:t>
            </w:r>
            <w:r w:rsidRPr="00475FA8">
              <w:rPr>
                <w:rFonts w:cstheme="minorHAnsi"/>
                <w:color w:val="000000"/>
              </w:rPr>
              <w:t xml:space="preserve"> = </w:t>
            </w:r>
            <w:proofErr w:type="spellStart"/>
            <w:r w:rsidRPr="00475FA8">
              <w:rPr>
                <w:rFonts w:cstheme="minorHAnsi"/>
                <w:color w:val="000000"/>
              </w:rPr>
              <w:t>Arrays.</w:t>
            </w:r>
            <w:r w:rsidRPr="00475FA8">
              <w:rPr>
                <w:rFonts w:cstheme="minorHAnsi"/>
                <w:i/>
                <w:iCs/>
                <w:color w:val="000000"/>
              </w:rPr>
              <w:t>asList</w:t>
            </w:r>
            <w:proofErr w:type="spellEnd"/>
            <w:r w:rsidRPr="00475FA8">
              <w:rPr>
                <w:rFonts w:cstheme="minorHAnsi"/>
                <w:color w:val="000000"/>
              </w:rPr>
              <w:t>(</w:t>
            </w:r>
            <w:r w:rsidRPr="00475FA8">
              <w:rPr>
                <w:rFonts w:cstheme="minorHAnsi"/>
                <w:bCs/>
                <w:color w:val="7F0055"/>
              </w:rPr>
              <w:t>new</w:t>
            </w:r>
            <w:r w:rsidRPr="00475FA8">
              <w:rPr>
                <w:rFonts w:cstheme="minorHAnsi"/>
                <w:color w:val="000000"/>
              </w:rPr>
              <w:t xml:space="preserve"> </w:t>
            </w:r>
            <w:proofErr w:type="gramStart"/>
            <w:r w:rsidRPr="00475FA8">
              <w:rPr>
                <w:rFonts w:cstheme="minorHAnsi"/>
                <w:color w:val="000000"/>
              </w:rPr>
              <w:t>Person(</w:t>
            </w:r>
            <w:proofErr w:type="gramEnd"/>
            <w:r w:rsidRPr="00475FA8">
              <w:rPr>
                <w:rFonts w:cstheme="minorHAnsi"/>
                <w:color w:val="2A00FF"/>
              </w:rPr>
              <w:t>"Charles"</w:t>
            </w:r>
            <w:r w:rsidRPr="00475FA8">
              <w:rPr>
                <w:rFonts w:cstheme="minorHAnsi"/>
                <w:color w:val="000000"/>
              </w:rPr>
              <w:t xml:space="preserve">, </w:t>
            </w:r>
            <w:r w:rsidRPr="00475FA8">
              <w:rPr>
                <w:rFonts w:cstheme="minorHAnsi"/>
                <w:color w:val="2A00FF"/>
              </w:rPr>
              <w:t>"Dickens"</w:t>
            </w:r>
            <w:r w:rsidRPr="00475FA8">
              <w:rPr>
                <w:rFonts w:cstheme="minorHAnsi"/>
                <w:color w:val="000000"/>
              </w:rPr>
              <w:t>, 25),</w:t>
            </w:r>
          </w:p>
          <w:p w14:paraId="5F394C8B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 xml:space="preserve">        </w:t>
            </w:r>
            <w:r w:rsidRPr="00475FA8">
              <w:rPr>
                <w:rFonts w:cstheme="minorHAnsi"/>
                <w:color w:val="000000"/>
              </w:rPr>
              <w:tab/>
            </w:r>
            <w:r w:rsidRPr="00475FA8">
              <w:rPr>
                <w:rFonts w:cstheme="minorHAnsi"/>
                <w:color w:val="000000"/>
              </w:rPr>
              <w:tab/>
            </w:r>
            <w:r w:rsidRPr="00475FA8">
              <w:rPr>
                <w:rFonts w:cstheme="minorHAnsi"/>
                <w:bCs/>
                <w:color w:val="7F0055"/>
              </w:rPr>
              <w:t>new</w:t>
            </w:r>
            <w:r w:rsidRPr="00475FA8">
              <w:rPr>
                <w:rFonts w:cstheme="minorHAnsi"/>
                <w:color w:val="000000"/>
              </w:rPr>
              <w:t xml:space="preserve"> </w:t>
            </w:r>
            <w:proofErr w:type="gramStart"/>
            <w:r w:rsidRPr="00475FA8">
              <w:rPr>
                <w:rFonts w:cstheme="minorHAnsi"/>
                <w:color w:val="000000"/>
              </w:rPr>
              <w:t>Person(</w:t>
            </w:r>
            <w:proofErr w:type="gramEnd"/>
            <w:r w:rsidRPr="00475FA8">
              <w:rPr>
                <w:rFonts w:cstheme="minorHAnsi"/>
                <w:color w:val="2A00FF"/>
              </w:rPr>
              <w:t>"John"</w:t>
            </w:r>
            <w:r w:rsidRPr="00475FA8">
              <w:rPr>
                <w:rFonts w:cstheme="minorHAnsi"/>
                <w:color w:val="000000"/>
              </w:rPr>
              <w:t xml:space="preserve">, </w:t>
            </w:r>
            <w:r w:rsidRPr="00475FA8">
              <w:rPr>
                <w:rFonts w:cstheme="minorHAnsi"/>
                <w:color w:val="2A00FF"/>
              </w:rPr>
              <w:t>"Doe"</w:t>
            </w:r>
            <w:r w:rsidRPr="00475FA8">
              <w:rPr>
                <w:rFonts w:cstheme="minorHAnsi"/>
                <w:color w:val="000000"/>
              </w:rPr>
              <w:t>, 28),</w:t>
            </w:r>
          </w:p>
          <w:p w14:paraId="343A5F8A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 xml:space="preserve">        </w:t>
            </w:r>
            <w:r w:rsidRPr="00475FA8">
              <w:rPr>
                <w:rFonts w:cstheme="minorHAnsi"/>
                <w:color w:val="000000"/>
              </w:rPr>
              <w:tab/>
            </w:r>
            <w:r w:rsidRPr="00475FA8">
              <w:rPr>
                <w:rFonts w:cstheme="minorHAnsi"/>
                <w:color w:val="000000"/>
              </w:rPr>
              <w:tab/>
            </w:r>
            <w:r w:rsidRPr="00475FA8">
              <w:rPr>
                <w:rFonts w:cstheme="minorHAnsi"/>
                <w:bCs/>
                <w:color w:val="7F0055"/>
              </w:rPr>
              <w:t>new</w:t>
            </w:r>
            <w:r w:rsidRPr="00475FA8">
              <w:rPr>
                <w:rFonts w:cstheme="minorHAnsi"/>
                <w:color w:val="000000"/>
              </w:rPr>
              <w:t xml:space="preserve"> </w:t>
            </w:r>
            <w:proofErr w:type="gramStart"/>
            <w:r w:rsidRPr="00475FA8">
              <w:rPr>
                <w:rFonts w:cstheme="minorHAnsi"/>
                <w:color w:val="000000"/>
              </w:rPr>
              <w:t>Person(</w:t>
            </w:r>
            <w:proofErr w:type="gramEnd"/>
            <w:r w:rsidRPr="00475FA8">
              <w:rPr>
                <w:rFonts w:cstheme="minorHAnsi"/>
                <w:color w:val="2A00FF"/>
              </w:rPr>
              <w:t>"</w:t>
            </w:r>
            <w:proofErr w:type="spellStart"/>
            <w:r w:rsidRPr="00475FA8">
              <w:rPr>
                <w:rFonts w:cstheme="minorHAnsi"/>
                <w:color w:val="2A00FF"/>
              </w:rPr>
              <w:t>Samanta</w:t>
            </w:r>
            <w:proofErr w:type="spellEnd"/>
            <w:r w:rsidRPr="00475FA8">
              <w:rPr>
                <w:rFonts w:cstheme="minorHAnsi"/>
                <w:color w:val="2A00FF"/>
              </w:rPr>
              <w:t>"</w:t>
            </w:r>
            <w:r w:rsidRPr="00475FA8">
              <w:rPr>
                <w:rFonts w:cstheme="minorHAnsi"/>
                <w:color w:val="000000"/>
              </w:rPr>
              <w:t xml:space="preserve">, </w:t>
            </w:r>
            <w:r w:rsidRPr="00475FA8">
              <w:rPr>
                <w:rFonts w:cstheme="minorHAnsi"/>
                <w:color w:val="2A00FF"/>
              </w:rPr>
              <w:t>"Beth"</w:t>
            </w:r>
            <w:r w:rsidRPr="00475FA8">
              <w:rPr>
                <w:rFonts w:cstheme="minorHAnsi"/>
                <w:color w:val="000000"/>
              </w:rPr>
              <w:t>, 17),</w:t>
            </w:r>
          </w:p>
          <w:p w14:paraId="3E701251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 xml:space="preserve">        </w:t>
            </w:r>
            <w:r w:rsidRPr="00475FA8">
              <w:rPr>
                <w:rFonts w:cstheme="minorHAnsi"/>
                <w:color w:val="000000"/>
              </w:rPr>
              <w:tab/>
            </w:r>
            <w:r w:rsidRPr="00475FA8">
              <w:rPr>
                <w:rFonts w:cstheme="minorHAnsi"/>
                <w:color w:val="000000"/>
              </w:rPr>
              <w:tab/>
            </w:r>
            <w:r w:rsidRPr="00475FA8">
              <w:rPr>
                <w:rFonts w:cstheme="minorHAnsi"/>
                <w:bCs/>
                <w:color w:val="7F0055"/>
              </w:rPr>
              <w:t>new</w:t>
            </w:r>
            <w:r w:rsidRPr="00475FA8">
              <w:rPr>
                <w:rFonts w:cstheme="minorHAnsi"/>
                <w:color w:val="000000"/>
              </w:rPr>
              <w:t xml:space="preserve"> </w:t>
            </w:r>
            <w:proofErr w:type="gramStart"/>
            <w:r w:rsidRPr="00475FA8">
              <w:rPr>
                <w:rFonts w:cstheme="minorHAnsi"/>
                <w:color w:val="000000"/>
              </w:rPr>
              <w:t>Person(</w:t>
            </w:r>
            <w:proofErr w:type="gramEnd"/>
            <w:r w:rsidRPr="00475FA8">
              <w:rPr>
                <w:rFonts w:cstheme="minorHAnsi"/>
                <w:color w:val="2A00FF"/>
              </w:rPr>
              <w:t>"Dan"</w:t>
            </w:r>
            <w:r w:rsidRPr="00475FA8">
              <w:rPr>
                <w:rFonts w:cstheme="minorHAnsi"/>
                <w:color w:val="000000"/>
              </w:rPr>
              <w:t xml:space="preserve">, </w:t>
            </w:r>
            <w:r w:rsidRPr="00475FA8">
              <w:rPr>
                <w:rFonts w:cstheme="minorHAnsi"/>
                <w:color w:val="2A00FF"/>
              </w:rPr>
              <w:t>"Wilson"</w:t>
            </w:r>
            <w:r w:rsidRPr="00475FA8">
              <w:rPr>
                <w:rFonts w:cstheme="minorHAnsi"/>
                <w:color w:val="000000"/>
              </w:rPr>
              <w:t>, 60));</w:t>
            </w:r>
          </w:p>
          <w:p w14:paraId="6C7B7774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ab/>
            </w:r>
            <w:r w:rsidRPr="00475FA8">
              <w:rPr>
                <w:rFonts w:cstheme="minorHAnsi"/>
                <w:color w:val="3F7F5F"/>
              </w:rPr>
              <w:t>/*Sort Person Object with Last Name*/</w:t>
            </w:r>
          </w:p>
          <w:p w14:paraId="57A288A9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ab/>
              <w:t xml:space="preserve">Comparator&lt;Person&gt; </w:t>
            </w:r>
            <w:r w:rsidRPr="00475FA8">
              <w:rPr>
                <w:rFonts w:cstheme="minorHAnsi"/>
                <w:color w:val="6A3E3E"/>
              </w:rPr>
              <w:t>comparator</w:t>
            </w:r>
            <w:r w:rsidRPr="00475FA8">
              <w:rPr>
                <w:rFonts w:cstheme="minorHAnsi"/>
                <w:color w:val="000000"/>
              </w:rPr>
              <w:t xml:space="preserve"> = (</w:t>
            </w:r>
            <w:r w:rsidRPr="00475FA8">
              <w:rPr>
                <w:rFonts w:cstheme="minorHAnsi"/>
                <w:color w:val="6A3E3E"/>
              </w:rPr>
              <w:t>p1</w:t>
            </w:r>
            <w:r w:rsidRPr="00475FA8">
              <w:rPr>
                <w:rFonts w:cstheme="minorHAnsi"/>
                <w:color w:val="000000"/>
              </w:rPr>
              <w:t xml:space="preserve">, </w:t>
            </w:r>
            <w:r w:rsidRPr="00475FA8">
              <w:rPr>
                <w:rFonts w:cstheme="minorHAnsi"/>
                <w:color w:val="6A3E3E"/>
              </w:rPr>
              <w:t>p2</w:t>
            </w:r>
            <w:r w:rsidRPr="00475FA8">
              <w:rPr>
                <w:rFonts w:cstheme="minorHAnsi"/>
                <w:color w:val="000000"/>
              </w:rPr>
              <w:t xml:space="preserve">) -&gt; </w:t>
            </w:r>
            <w:r w:rsidRPr="00475FA8">
              <w:rPr>
                <w:rFonts w:cstheme="minorHAnsi"/>
                <w:color w:val="6A3E3E"/>
              </w:rPr>
              <w:t>p</w:t>
            </w:r>
            <w:proofErr w:type="gramStart"/>
            <w:r w:rsidRPr="00475FA8">
              <w:rPr>
                <w:rFonts w:cstheme="minorHAnsi"/>
                <w:color w:val="6A3E3E"/>
              </w:rPr>
              <w:t>1</w:t>
            </w:r>
            <w:r w:rsidRPr="00475FA8">
              <w:rPr>
                <w:rFonts w:cstheme="minorHAnsi"/>
                <w:color w:val="000000"/>
              </w:rPr>
              <w:t>.getLastName</w:t>
            </w:r>
            <w:proofErr w:type="gramEnd"/>
            <w:r w:rsidRPr="00475FA8">
              <w:rPr>
                <w:rFonts w:cstheme="minorHAnsi"/>
                <w:color w:val="000000"/>
              </w:rPr>
              <w:t>().</w:t>
            </w:r>
            <w:proofErr w:type="spellStart"/>
            <w:r w:rsidRPr="00475FA8">
              <w:rPr>
                <w:rFonts w:cstheme="minorHAnsi"/>
                <w:color w:val="000000"/>
              </w:rPr>
              <w:t>compareTo</w:t>
            </w:r>
            <w:proofErr w:type="spellEnd"/>
            <w:r w:rsidRPr="00475FA8">
              <w:rPr>
                <w:rFonts w:cstheme="minorHAnsi"/>
                <w:color w:val="000000"/>
              </w:rPr>
              <w:t>(</w:t>
            </w:r>
            <w:r w:rsidRPr="00475FA8">
              <w:rPr>
                <w:rFonts w:cstheme="minorHAnsi"/>
                <w:color w:val="6A3E3E"/>
              </w:rPr>
              <w:t>p2</w:t>
            </w:r>
            <w:r w:rsidRPr="00475FA8">
              <w:rPr>
                <w:rFonts w:cstheme="minorHAnsi"/>
                <w:color w:val="000000"/>
              </w:rPr>
              <w:t>.getLastName());</w:t>
            </w:r>
          </w:p>
          <w:p w14:paraId="1161AE6A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ab/>
            </w:r>
            <w:proofErr w:type="spellStart"/>
            <w:r w:rsidRPr="00475FA8">
              <w:rPr>
                <w:rFonts w:cstheme="minorHAnsi"/>
                <w:color w:val="000000"/>
              </w:rPr>
              <w:t>Collections.</w:t>
            </w:r>
            <w:r w:rsidRPr="00475FA8">
              <w:rPr>
                <w:rFonts w:cstheme="minorHAnsi"/>
                <w:i/>
                <w:iCs/>
                <w:color w:val="000000"/>
              </w:rPr>
              <w:t>sort</w:t>
            </w:r>
            <w:proofErr w:type="spellEnd"/>
            <w:r w:rsidRPr="00475FA8">
              <w:rPr>
                <w:rFonts w:cstheme="minorHAnsi"/>
                <w:color w:val="000000"/>
              </w:rPr>
              <w:t>(</w:t>
            </w:r>
            <w:r w:rsidRPr="00475FA8">
              <w:rPr>
                <w:rFonts w:cstheme="minorHAnsi"/>
                <w:color w:val="6A3E3E"/>
              </w:rPr>
              <w:t>persons</w:t>
            </w:r>
            <w:r w:rsidRPr="00475FA8">
              <w:rPr>
                <w:rFonts w:cstheme="minorHAnsi"/>
                <w:color w:val="000000"/>
              </w:rPr>
              <w:t xml:space="preserve">, </w:t>
            </w:r>
            <w:r w:rsidRPr="00475FA8">
              <w:rPr>
                <w:rFonts w:cstheme="minorHAnsi"/>
                <w:color w:val="6A3E3E"/>
              </w:rPr>
              <w:t>comparator</w:t>
            </w:r>
            <w:proofErr w:type="gramStart"/>
            <w:r w:rsidRPr="00475FA8">
              <w:rPr>
                <w:rFonts w:cstheme="minorHAnsi"/>
                <w:color w:val="000000"/>
              </w:rPr>
              <w:t>);</w:t>
            </w:r>
            <w:proofErr w:type="gramEnd"/>
          </w:p>
          <w:p w14:paraId="6B6CC503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ab/>
            </w:r>
            <w:r w:rsidRPr="00475FA8">
              <w:rPr>
                <w:rFonts w:cstheme="minorHAnsi"/>
                <w:color w:val="3F7F5F"/>
              </w:rPr>
              <w:t>/*Print All*/</w:t>
            </w:r>
          </w:p>
          <w:p w14:paraId="46CF003F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ab/>
            </w:r>
            <w:proofErr w:type="spellStart"/>
            <w:proofErr w:type="gramStart"/>
            <w:r w:rsidRPr="00475FA8">
              <w:rPr>
                <w:rFonts w:cstheme="minorHAnsi"/>
                <w:i/>
                <w:iCs/>
                <w:color w:val="000000"/>
              </w:rPr>
              <w:t>printPersons</w:t>
            </w:r>
            <w:proofErr w:type="spellEnd"/>
            <w:r w:rsidRPr="00475FA8">
              <w:rPr>
                <w:rFonts w:cstheme="minorHAnsi"/>
                <w:color w:val="000000"/>
              </w:rPr>
              <w:t>(</w:t>
            </w:r>
            <w:proofErr w:type="spellStart"/>
            <w:proofErr w:type="gramEnd"/>
            <w:r w:rsidRPr="00475FA8">
              <w:rPr>
                <w:rFonts w:cstheme="minorHAnsi"/>
                <w:color w:val="6A3E3E"/>
              </w:rPr>
              <w:t>persons</w:t>
            </w:r>
            <w:r w:rsidRPr="00475FA8">
              <w:rPr>
                <w:rFonts w:cstheme="minorHAnsi"/>
                <w:color w:val="000000"/>
              </w:rPr>
              <w:t>,</w:t>
            </w:r>
            <w:r w:rsidRPr="00475FA8">
              <w:rPr>
                <w:rFonts w:cstheme="minorHAnsi"/>
                <w:color w:val="6A3E3E"/>
              </w:rPr>
              <w:t>p</w:t>
            </w:r>
            <w:proofErr w:type="spellEnd"/>
            <w:r w:rsidRPr="00475FA8">
              <w:rPr>
                <w:rFonts w:cstheme="minorHAnsi"/>
                <w:color w:val="000000"/>
              </w:rPr>
              <w:t xml:space="preserve"> -&gt; </w:t>
            </w:r>
            <w:r w:rsidRPr="00475FA8">
              <w:rPr>
                <w:rFonts w:cstheme="minorHAnsi"/>
                <w:bCs/>
                <w:color w:val="7F0055"/>
              </w:rPr>
              <w:t>true</w:t>
            </w:r>
            <w:r w:rsidRPr="00475FA8">
              <w:rPr>
                <w:rFonts w:cstheme="minorHAnsi"/>
                <w:color w:val="000000"/>
              </w:rPr>
              <w:t>);</w:t>
            </w:r>
          </w:p>
          <w:p w14:paraId="0E4949FB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ab/>
            </w:r>
            <w:r w:rsidRPr="00475FA8">
              <w:rPr>
                <w:rFonts w:cstheme="minorHAnsi"/>
                <w:color w:val="3F7F5F"/>
              </w:rPr>
              <w:t>/*Filter Person's first name start with "J"*/</w:t>
            </w:r>
          </w:p>
          <w:p w14:paraId="2CA7D489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lastRenderedPageBreak/>
              <w:tab/>
            </w:r>
            <w:proofErr w:type="spellStart"/>
            <w:proofErr w:type="gramStart"/>
            <w:r w:rsidRPr="00475FA8">
              <w:rPr>
                <w:rFonts w:cstheme="minorHAnsi"/>
                <w:i/>
                <w:iCs/>
                <w:color w:val="000000"/>
              </w:rPr>
              <w:t>printPersons</w:t>
            </w:r>
            <w:proofErr w:type="spellEnd"/>
            <w:r w:rsidRPr="00475FA8">
              <w:rPr>
                <w:rFonts w:cstheme="minorHAnsi"/>
                <w:color w:val="000000"/>
              </w:rPr>
              <w:t>(</w:t>
            </w:r>
            <w:proofErr w:type="spellStart"/>
            <w:proofErr w:type="gramEnd"/>
            <w:r w:rsidRPr="00475FA8">
              <w:rPr>
                <w:rFonts w:cstheme="minorHAnsi"/>
                <w:color w:val="6A3E3E"/>
              </w:rPr>
              <w:t>persons</w:t>
            </w:r>
            <w:r w:rsidRPr="00475FA8">
              <w:rPr>
                <w:rFonts w:cstheme="minorHAnsi"/>
                <w:color w:val="000000"/>
              </w:rPr>
              <w:t>,</w:t>
            </w:r>
            <w:r w:rsidRPr="00475FA8">
              <w:rPr>
                <w:rFonts w:cstheme="minorHAnsi"/>
                <w:color w:val="6A3E3E"/>
              </w:rPr>
              <w:t>p</w:t>
            </w:r>
            <w:proofErr w:type="spellEnd"/>
            <w:r w:rsidRPr="00475FA8">
              <w:rPr>
                <w:rFonts w:cstheme="minorHAnsi"/>
                <w:color w:val="000000"/>
              </w:rPr>
              <w:t xml:space="preserve"> -&gt; </w:t>
            </w:r>
            <w:proofErr w:type="spellStart"/>
            <w:r w:rsidRPr="00475FA8">
              <w:rPr>
                <w:rFonts w:cstheme="minorHAnsi"/>
                <w:color w:val="6A3E3E"/>
              </w:rPr>
              <w:t>p</w:t>
            </w:r>
            <w:r w:rsidRPr="00475FA8">
              <w:rPr>
                <w:rFonts w:cstheme="minorHAnsi"/>
                <w:color w:val="000000"/>
              </w:rPr>
              <w:t>.getFirstName</w:t>
            </w:r>
            <w:proofErr w:type="spellEnd"/>
            <w:r w:rsidRPr="00475FA8">
              <w:rPr>
                <w:rFonts w:cstheme="minorHAnsi"/>
                <w:color w:val="000000"/>
              </w:rPr>
              <w:t>().</w:t>
            </w:r>
            <w:proofErr w:type="spellStart"/>
            <w:r w:rsidRPr="00475FA8">
              <w:rPr>
                <w:rFonts w:cstheme="minorHAnsi"/>
                <w:color w:val="000000"/>
              </w:rPr>
              <w:t>startsWith</w:t>
            </w:r>
            <w:proofErr w:type="spellEnd"/>
            <w:r w:rsidRPr="00475FA8">
              <w:rPr>
                <w:rFonts w:cstheme="minorHAnsi"/>
                <w:color w:val="000000"/>
              </w:rPr>
              <w:t>(</w:t>
            </w:r>
            <w:r w:rsidRPr="00475FA8">
              <w:rPr>
                <w:rFonts w:cstheme="minorHAnsi"/>
                <w:color w:val="2A00FF"/>
              </w:rPr>
              <w:t>"J"</w:t>
            </w:r>
            <w:r w:rsidRPr="00475FA8">
              <w:rPr>
                <w:rFonts w:cstheme="minorHAnsi"/>
                <w:color w:val="000000"/>
              </w:rPr>
              <w:t>));</w:t>
            </w:r>
          </w:p>
          <w:p w14:paraId="3D916802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ab/>
            </w:r>
            <w:r w:rsidRPr="00475FA8">
              <w:rPr>
                <w:rFonts w:cstheme="minorHAnsi"/>
                <w:color w:val="3F7F5F"/>
              </w:rPr>
              <w:t>/*Filter Person's Last name start with "W"*/</w:t>
            </w:r>
          </w:p>
          <w:p w14:paraId="0E4FDF35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ab/>
            </w:r>
            <w:proofErr w:type="spellStart"/>
            <w:proofErr w:type="gramStart"/>
            <w:r w:rsidRPr="00475FA8">
              <w:rPr>
                <w:rFonts w:cstheme="minorHAnsi"/>
                <w:i/>
                <w:iCs/>
                <w:color w:val="000000"/>
              </w:rPr>
              <w:t>printPersons</w:t>
            </w:r>
            <w:proofErr w:type="spellEnd"/>
            <w:r w:rsidRPr="00475FA8">
              <w:rPr>
                <w:rFonts w:cstheme="minorHAnsi"/>
                <w:color w:val="000000"/>
              </w:rPr>
              <w:t>(</w:t>
            </w:r>
            <w:proofErr w:type="spellStart"/>
            <w:proofErr w:type="gramEnd"/>
            <w:r w:rsidRPr="00475FA8">
              <w:rPr>
                <w:rFonts w:cstheme="minorHAnsi"/>
                <w:color w:val="6A3E3E"/>
              </w:rPr>
              <w:t>persons</w:t>
            </w:r>
            <w:r w:rsidRPr="00475FA8">
              <w:rPr>
                <w:rFonts w:cstheme="minorHAnsi"/>
                <w:color w:val="000000"/>
              </w:rPr>
              <w:t>,</w:t>
            </w:r>
            <w:r w:rsidRPr="00475FA8">
              <w:rPr>
                <w:rFonts w:cstheme="minorHAnsi"/>
                <w:color w:val="6A3E3E"/>
              </w:rPr>
              <w:t>p</w:t>
            </w:r>
            <w:proofErr w:type="spellEnd"/>
            <w:r w:rsidRPr="00475FA8">
              <w:rPr>
                <w:rFonts w:cstheme="minorHAnsi"/>
                <w:color w:val="000000"/>
              </w:rPr>
              <w:t xml:space="preserve"> -&gt; </w:t>
            </w:r>
            <w:proofErr w:type="spellStart"/>
            <w:r w:rsidRPr="00475FA8">
              <w:rPr>
                <w:rFonts w:cstheme="minorHAnsi"/>
                <w:color w:val="6A3E3E"/>
              </w:rPr>
              <w:t>p</w:t>
            </w:r>
            <w:r w:rsidRPr="00475FA8">
              <w:rPr>
                <w:rFonts w:cstheme="minorHAnsi"/>
                <w:color w:val="000000"/>
              </w:rPr>
              <w:t>.getLastName</w:t>
            </w:r>
            <w:proofErr w:type="spellEnd"/>
            <w:r w:rsidRPr="00475FA8">
              <w:rPr>
                <w:rFonts w:cstheme="minorHAnsi"/>
                <w:color w:val="000000"/>
              </w:rPr>
              <w:t>().</w:t>
            </w:r>
            <w:proofErr w:type="spellStart"/>
            <w:r w:rsidRPr="00475FA8">
              <w:rPr>
                <w:rFonts w:cstheme="minorHAnsi"/>
                <w:color w:val="000000"/>
              </w:rPr>
              <w:t>startsWith</w:t>
            </w:r>
            <w:proofErr w:type="spellEnd"/>
            <w:r w:rsidRPr="00475FA8">
              <w:rPr>
                <w:rFonts w:cstheme="minorHAnsi"/>
                <w:color w:val="000000"/>
              </w:rPr>
              <w:t>(</w:t>
            </w:r>
            <w:r w:rsidRPr="00475FA8">
              <w:rPr>
                <w:rFonts w:cstheme="minorHAnsi"/>
                <w:color w:val="2A00FF"/>
              </w:rPr>
              <w:t>"W"</w:t>
            </w:r>
            <w:r w:rsidRPr="00475FA8">
              <w:rPr>
                <w:rFonts w:cstheme="minorHAnsi"/>
                <w:color w:val="000000"/>
              </w:rPr>
              <w:t>));</w:t>
            </w:r>
          </w:p>
          <w:p w14:paraId="2932BCDC" w14:textId="77777777" w:rsidR="00807BC3" w:rsidRPr="00475FA8" w:rsidRDefault="00807BC3" w:rsidP="00B12B07">
            <w:pPr>
              <w:pStyle w:val="NoSpacing"/>
              <w:rPr>
                <w:rFonts w:cstheme="minorHAnsi"/>
                <w:color w:val="000000"/>
              </w:rPr>
            </w:pPr>
            <w:r w:rsidRPr="00475FA8">
              <w:rPr>
                <w:rFonts w:cstheme="minorHAnsi"/>
                <w:color w:val="000000"/>
              </w:rPr>
              <w:t xml:space="preserve">    }</w:t>
            </w:r>
          </w:p>
          <w:p w14:paraId="5984F2DD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 xml:space="preserve">    </w:t>
            </w:r>
            <w:r w:rsidRPr="00475FA8">
              <w:rPr>
                <w:rFonts w:cstheme="minorHAnsi"/>
                <w:bCs/>
                <w:color w:val="7F0055"/>
              </w:rPr>
              <w:t>public</w:t>
            </w:r>
            <w:r w:rsidRPr="00475FA8">
              <w:rPr>
                <w:rFonts w:cstheme="minorHAnsi"/>
                <w:color w:val="000000"/>
              </w:rPr>
              <w:t xml:space="preserve"> </w:t>
            </w:r>
            <w:r w:rsidRPr="00475FA8">
              <w:rPr>
                <w:rFonts w:cstheme="minorHAnsi"/>
                <w:bCs/>
                <w:color w:val="7F0055"/>
              </w:rPr>
              <w:t>static</w:t>
            </w:r>
            <w:r w:rsidRPr="00475FA8">
              <w:rPr>
                <w:rFonts w:cstheme="minorHAnsi"/>
                <w:color w:val="000000"/>
              </w:rPr>
              <w:t xml:space="preserve"> </w:t>
            </w:r>
            <w:proofErr w:type="gramStart"/>
            <w:r w:rsidRPr="00475FA8">
              <w:rPr>
                <w:rFonts w:cstheme="minorHAnsi"/>
                <w:bCs/>
                <w:color w:val="7F0055"/>
              </w:rPr>
              <w:t>void</w:t>
            </w:r>
            <w:r w:rsidRPr="00475FA8">
              <w:rPr>
                <w:rFonts w:cstheme="minorHAnsi"/>
                <w:color w:val="000000"/>
              </w:rPr>
              <w:t xml:space="preserve">  </w:t>
            </w:r>
            <w:proofErr w:type="spellStart"/>
            <w:r w:rsidRPr="00475FA8">
              <w:rPr>
                <w:rFonts w:cstheme="minorHAnsi"/>
                <w:color w:val="000000"/>
              </w:rPr>
              <w:t>printPersons</w:t>
            </w:r>
            <w:proofErr w:type="spellEnd"/>
            <w:proofErr w:type="gramEnd"/>
            <w:r w:rsidRPr="00475FA8">
              <w:rPr>
                <w:rFonts w:cstheme="minorHAnsi"/>
                <w:color w:val="000000"/>
              </w:rPr>
              <w:t xml:space="preserve">(List&lt;Person&gt;  </w:t>
            </w:r>
            <w:r w:rsidRPr="00475FA8">
              <w:rPr>
                <w:rFonts w:cstheme="minorHAnsi"/>
                <w:color w:val="6A3E3E"/>
              </w:rPr>
              <w:t>persons</w:t>
            </w:r>
            <w:r w:rsidRPr="00475FA8">
              <w:rPr>
                <w:rFonts w:cstheme="minorHAnsi"/>
                <w:color w:val="000000"/>
              </w:rPr>
              <w:t xml:space="preserve">, </w:t>
            </w:r>
            <w:proofErr w:type="spellStart"/>
            <w:r w:rsidRPr="00475FA8">
              <w:rPr>
                <w:rFonts w:cstheme="minorHAnsi"/>
                <w:color w:val="000000"/>
              </w:rPr>
              <w:t>PersonFilter</w:t>
            </w:r>
            <w:proofErr w:type="spellEnd"/>
            <w:r w:rsidRPr="00475FA8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475FA8">
              <w:rPr>
                <w:rFonts w:cstheme="minorHAnsi"/>
                <w:color w:val="6A3E3E"/>
                <w:highlight w:val="yellow"/>
              </w:rPr>
              <w:t>personFilter</w:t>
            </w:r>
            <w:proofErr w:type="spellEnd"/>
            <w:r w:rsidRPr="00475FA8">
              <w:rPr>
                <w:rFonts w:cstheme="minorHAnsi"/>
                <w:color w:val="000000"/>
              </w:rPr>
              <w:t>) {</w:t>
            </w:r>
          </w:p>
          <w:p w14:paraId="5C65F36E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ab/>
            </w:r>
            <w:r w:rsidRPr="00475FA8">
              <w:rPr>
                <w:rFonts w:cstheme="minorHAnsi"/>
                <w:bCs/>
                <w:color w:val="7F0055"/>
              </w:rPr>
              <w:t>for</w:t>
            </w:r>
            <w:r w:rsidRPr="00475FA8">
              <w:rPr>
                <w:rFonts w:cstheme="minorHAnsi"/>
                <w:color w:val="000000"/>
              </w:rPr>
              <w:t xml:space="preserve"> (Person </w:t>
            </w:r>
            <w:proofErr w:type="spellStart"/>
            <w:proofErr w:type="gramStart"/>
            <w:r w:rsidRPr="00475FA8">
              <w:rPr>
                <w:rFonts w:cstheme="minorHAnsi"/>
                <w:color w:val="6A3E3E"/>
              </w:rPr>
              <w:t>person</w:t>
            </w:r>
            <w:proofErr w:type="spellEnd"/>
            <w:r w:rsidRPr="00475FA8">
              <w:rPr>
                <w:rFonts w:cstheme="minorHAnsi"/>
                <w:color w:val="000000"/>
              </w:rPr>
              <w:t xml:space="preserve"> :</w:t>
            </w:r>
            <w:proofErr w:type="gramEnd"/>
            <w:r w:rsidRPr="00475FA8">
              <w:rPr>
                <w:rFonts w:cstheme="minorHAnsi"/>
                <w:color w:val="000000"/>
              </w:rPr>
              <w:t xml:space="preserve"> </w:t>
            </w:r>
            <w:r w:rsidRPr="00475FA8">
              <w:rPr>
                <w:rFonts w:cstheme="minorHAnsi"/>
                <w:color w:val="6A3E3E"/>
              </w:rPr>
              <w:t>persons</w:t>
            </w:r>
            <w:r w:rsidRPr="00475FA8">
              <w:rPr>
                <w:rFonts w:cstheme="minorHAnsi"/>
                <w:color w:val="000000"/>
              </w:rPr>
              <w:t>) {</w:t>
            </w:r>
          </w:p>
          <w:p w14:paraId="4E38B96C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ab/>
              <w:t xml:space="preserve">    </w:t>
            </w:r>
            <w:r w:rsidRPr="00475FA8">
              <w:rPr>
                <w:rFonts w:cstheme="minorHAnsi"/>
                <w:bCs/>
                <w:color w:val="7F0055"/>
              </w:rPr>
              <w:t>if</w:t>
            </w:r>
            <w:r w:rsidRPr="00475FA8">
              <w:rPr>
                <w:rFonts w:cstheme="minorHAnsi"/>
                <w:color w:val="000000"/>
              </w:rPr>
              <w:t xml:space="preserve"> (</w:t>
            </w:r>
            <w:proofErr w:type="spellStart"/>
            <w:r w:rsidRPr="00475FA8">
              <w:rPr>
                <w:rFonts w:cstheme="minorHAnsi"/>
                <w:color w:val="6A3E3E"/>
                <w:highlight w:val="lightGray"/>
              </w:rPr>
              <w:t>personFilter</w:t>
            </w:r>
            <w:r w:rsidRPr="00475FA8">
              <w:rPr>
                <w:rFonts w:cstheme="minorHAnsi"/>
                <w:color w:val="000000"/>
              </w:rPr>
              <w:t>.test</w:t>
            </w:r>
            <w:proofErr w:type="spellEnd"/>
            <w:r w:rsidRPr="00475FA8">
              <w:rPr>
                <w:rFonts w:cstheme="minorHAnsi"/>
                <w:color w:val="000000"/>
              </w:rPr>
              <w:t>(</w:t>
            </w:r>
            <w:r w:rsidRPr="00475FA8">
              <w:rPr>
                <w:rFonts w:cstheme="minorHAnsi"/>
                <w:color w:val="6A3E3E"/>
              </w:rPr>
              <w:t>person</w:t>
            </w:r>
            <w:r w:rsidRPr="00475FA8">
              <w:rPr>
                <w:rFonts w:cstheme="minorHAnsi"/>
                <w:color w:val="000000"/>
              </w:rPr>
              <w:t>)) {</w:t>
            </w:r>
          </w:p>
          <w:p w14:paraId="712E44BD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ab/>
            </w:r>
            <w:r w:rsidRPr="00475FA8">
              <w:rPr>
                <w:rFonts w:cstheme="minorHAnsi"/>
                <w:color w:val="000000"/>
              </w:rPr>
              <w:tab/>
            </w:r>
            <w:proofErr w:type="spellStart"/>
            <w:r w:rsidRPr="00475FA8">
              <w:rPr>
                <w:rFonts w:cstheme="minorHAnsi"/>
                <w:color w:val="000000"/>
              </w:rPr>
              <w:t>System.</w:t>
            </w:r>
            <w:r w:rsidRPr="00475FA8">
              <w:rPr>
                <w:rFonts w:cstheme="minorHAnsi"/>
                <w:bCs/>
                <w:i/>
                <w:iCs/>
                <w:color w:val="0000C0"/>
              </w:rPr>
              <w:t>out</w:t>
            </w:r>
            <w:r w:rsidRPr="00475FA8">
              <w:rPr>
                <w:rFonts w:cstheme="minorHAnsi"/>
                <w:color w:val="000000"/>
              </w:rPr>
              <w:t>.println</w:t>
            </w:r>
            <w:proofErr w:type="spellEnd"/>
            <w:r w:rsidRPr="00475FA8">
              <w:rPr>
                <w:rFonts w:cstheme="minorHAnsi"/>
                <w:color w:val="000000"/>
              </w:rPr>
              <w:t>(</w:t>
            </w:r>
            <w:r w:rsidRPr="00475FA8">
              <w:rPr>
                <w:rFonts w:cstheme="minorHAnsi"/>
                <w:color w:val="6A3E3E"/>
              </w:rPr>
              <w:t>person</w:t>
            </w:r>
            <w:proofErr w:type="gramStart"/>
            <w:r w:rsidRPr="00475FA8">
              <w:rPr>
                <w:rFonts w:cstheme="minorHAnsi"/>
                <w:color w:val="000000"/>
              </w:rPr>
              <w:t>);</w:t>
            </w:r>
            <w:proofErr w:type="gramEnd"/>
          </w:p>
          <w:p w14:paraId="17100511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ab/>
              <w:t xml:space="preserve">    }</w:t>
            </w:r>
          </w:p>
          <w:p w14:paraId="5C9F2122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ab/>
              <w:t>}</w:t>
            </w:r>
          </w:p>
          <w:p w14:paraId="5FC70BE3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 xml:space="preserve">    }</w:t>
            </w:r>
          </w:p>
          <w:p w14:paraId="721FEAF0" w14:textId="77777777" w:rsidR="00807BC3" w:rsidRPr="00C4414A" w:rsidRDefault="00807BC3" w:rsidP="00B12B07">
            <w:pPr>
              <w:pStyle w:val="NoSpacing"/>
              <w:rPr>
                <w:rFonts w:cstheme="minorHAnsi"/>
                <w:bCs/>
                <w:color w:val="7F0055"/>
                <w:sz w:val="21"/>
                <w:szCs w:val="21"/>
              </w:rPr>
            </w:pPr>
            <w:r w:rsidRPr="00475FA8">
              <w:rPr>
                <w:rFonts w:cstheme="minorHAnsi"/>
                <w:color w:val="000000"/>
              </w:rPr>
              <w:t>}</w:t>
            </w:r>
          </w:p>
        </w:tc>
      </w:tr>
    </w:tbl>
    <w:p w14:paraId="60A32AC2" w14:textId="1877AA71" w:rsidR="00D86C77" w:rsidRDefault="00D86C77" w:rsidP="00D86C77">
      <w:pPr>
        <w:pStyle w:val="Heading2"/>
        <w:pBdr>
          <w:bottom w:val="single" w:sz="6" w:space="1" w:color="auto"/>
        </w:pBdr>
      </w:pPr>
      <w:r>
        <w:lastRenderedPageBreak/>
        <w:t>LAMBDA IN COLLECTIONS</w:t>
      </w:r>
    </w:p>
    <w:p w14:paraId="41D27517" w14:textId="77777777" w:rsidR="001760DE" w:rsidRPr="001760DE" w:rsidRDefault="001760DE" w:rsidP="001760D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34"/>
        <w:gridCol w:w="7056"/>
      </w:tblGrid>
      <w:tr w:rsidR="00760E4C" w14:paraId="7639AE2A" w14:textId="77777777" w:rsidTr="00A44CF1">
        <w:trPr>
          <w:trHeight w:val="2447"/>
        </w:trPr>
        <w:tc>
          <w:tcPr>
            <w:tcW w:w="5395" w:type="dxa"/>
          </w:tcPr>
          <w:p w14:paraId="21C04616" w14:textId="77777777" w:rsidR="00760E4C" w:rsidRPr="00760E4C" w:rsidRDefault="00760E4C" w:rsidP="00760E4C">
            <w:pPr>
              <w:pStyle w:val="ListParagraph"/>
              <w:numPr>
                <w:ilvl w:val="0"/>
                <w:numId w:val="45"/>
              </w:numPr>
              <w:rPr>
                <w:noProof/>
                <w:sz w:val="21"/>
                <w:szCs w:val="21"/>
              </w:rPr>
            </w:pPr>
            <w:r w:rsidRPr="00760E4C">
              <w:rPr>
                <w:noProof/>
                <w:sz w:val="21"/>
                <w:szCs w:val="21"/>
              </w:rPr>
              <w:t>The compare() method can be considered as functional interface . So Lambda expression can be used for sorting</w:t>
            </w:r>
          </w:p>
          <w:p w14:paraId="51D4A34F" w14:textId="48EE75F4" w:rsidR="00760E4C" w:rsidRPr="00A44CF1" w:rsidRDefault="00760E4C" w:rsidP="00760E4C">
            <w:pPr>
              <w:pStyle w:val="ListParagraph"/>
              <w:numPr>
                <w:ilvl w:val="0"/>
                <w:numId w:val="45"/>
              </w:numPr>
              <w:rPr>
                <w:noProof/>
                <w:sz w:val="21"/>
                <w:szCs w:val="21"/>
              </w:rPr>
            </w:pPr>
            <w:r w:rsidRPr="00760E4C">
              <w:rPr>
                <w:noProof/>
                <w:sz w:val="21"/>
                <w:szCs w:val="21"/>
              </w:rPr>
              <w:t>Overview of  compare:</w:t>
            </w:r>
          </w:p>
        </w:tc>
        <w:tc>
          <w:tcPr>
            <w:tcW w:w="5395" w:type="dxa"/>
          </w:tcPr>
          <w:p w14:paraId="6589E597" w14:textId="39C8C70D" w:rsidR="00760E4C" w:rsidRDefault="00760E4C" w:rsidP="00760E4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88FE9C" wp14:editId="499D9DBF">
                  <wp:extent cx="4343039" cy="1468993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9901" cy="1488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40436F" w14:textId="489CD5E5" w:rsidR="004A4147" w:rsidRDefault="004A4147" w:rsidP="004A4147">
      <w:pPr>
        <w:pStyle w:val="Heading3"/>
        <w:pBdr>
          <w:bottom w:val="single" w:sz="6" w:space="1" w:color="auto"/>
        </w:pBdr>
      </w:pPr>
      <w:r>
        <w:t>LIST</w:t>
      </w:r>
      <w:r w:rsidR="00AA40E8">
        <w:t xml:space="preserve"> INTERFACE</w:t>
      </w:r>
    </w:p>
    <w:p w14:paraId="3FA16A90" w14:textId="4E2F8D97" w:rsidR="004A4147" w:rsidRDefault="00205BD1" w:rsidP="00205BD1">
      <w:pPr>
        <w:pStyle w:val="ListParagraph"/>
        <w:numPr>
          <w:ilvl w:val="0"/>
          <w:numId w:val="46"/>
        </w:numPr>
      </w:pPr>
      <w:r>
        <w:t>List maintains the insertion order</w:t>
      </w:r>
    </w:p>
    <w:p w14:paraId="1157C4C8" w14:textId="7178DC56" w:rsidR="00205BD1" w:rsidRDefault="00205BD1" w:rsidP="00205BD1">
      <w:pPr>
        <w:pStyle w:val="ListParagraph"/>
        <w:numPr>
          <w:ilvl w:val="0"/>
          <w:numId w:val="46"/>
        </w:numPr>
      </w:pPr>
      <w:r>
        <w:t xml:space="preserve">To sort a list, we use </w:t>
      </w:r>
      <w:proofErr w:type="spellStart"/>
      <w:r>
        <w:t>Collections.sort</w:t>
      </w:r>
      <w:proofErr w:type="spellEnd"/>
      <w:r>
        <w:t>(&lt;</w:t>
      </w:r>
      <w:r w:rsidRPr="00205BD1">
        <w:rPr>
          <w:b/>
          <w:bCs/>
          <w:i/>
          <w:iCs/>
        </w:rPr>
        <w:t>list</w:t>
      </w:r>
      <w:r>
        <w:t>&gt;</w:t>
      </w:r>
      <w:proofErr w:type="gramStart"/>
      <w:r>
        <w:t>) .</w:t>
      </w:r>
      <w:proofErr w:type="gramEnd"/>
      <w:r>
        <w:t xml:space="preserve"> This will sort the list in a natural sorting order</w:t>
      </w:r>
    </w:p>
    <w:p w14:paraId="44A9BA2A" w14:textId="67C5926D" w:rsidR="00205BD1" w:rsidRDefault="00205BD1" w:rsidP="00205BD1">
      <w:pPr>
        <w:pStyle w:val="ListParagraph"/>
        <w:numPr>
          <w:ilvl w:val="0"/>
          <w:numId w:val="46"/>
        </w:numPr>
      </w:pPr>
      <w:r>
        <w:t>For custom sorting order (</w:t>
      </w:r>
      <w:proofErr w:type="spellStart"/>
      <w:proofErr w:type="gramStart"/>
      <w:r>
        <w:t>e.g</w:t>
      </w:r>
      <w:proofErr w:type="spellEnd"/>
      <w:proofErr w:type="gramEnd"/>
      <w:r>
        <w:t xml:space="preserve"> reverse sorting) – we use </w:t>
      </w:r>
      <w:proofErr w:type="spellStart"/>
      <w:r>
        <w:t>Collections.sort</w:t>
      </w:r>
      <w:proofErr w:type="spellEnd"/>
      <w:r>
        <w:t>(&lt;</w:t>
      </w:r>
      <w:r w:rsidRPr="00205BD1">
        <w:rPr>
          <w:b/>
          <w:bCs/>
          <w:i/>
          <w:iCs/>
        </w:rPr>
        <w:t>list</w:t>
      </w:r>
      <w:r>
        <w:t xml:space="preserve">&gt;, </w:t>
      </w:r>
      <w:r w:rsidRPr="00205BD1">
        <w:rPr>
          <w:b/>
          <w:bCs/>
          <w:i/>
          <w:iCs/>
        </w:rPr>
        <w:t>&lt;</w:t>
      </w:r>
      <w:proofErr w:type="spellStart"/>
      <w:r w:rsidRPr="00205BD1">
        <w:rPr>
          <w:b/>
          <w:bCs/>
          <w:i/>
          <w:iCs/>
        </w:rPr>
        <w:t>Implementer_of</w:t>
      </w:r>
      <w:proofErr w:type="spellEnd"/>
      <w:r w:rsidRPr="00205BD1">
        <w:rPr>
          <w:b/>
          <w:bCs/>
          <w:i/>
          <w:iCs/>
        </w:rPr>
        <w:t xml:space="preserve"> _Compa</w:t>
      </w:r>
      <w:r>
        <w:rPr>
          <w:b/>
          <w:bCs/>
          <w:i/>
          <w:iCs/>
        </w:rPr>
        <w:t>ra</w:t>
      </w:r>
      <w:r w:rsidRPr="00205BD1">
        <w:rPr>
          <w:b/>
          <w:bCs/>
          <w:i/>
          <w:iCs/>
        </w:rPr>
        <w:t>tor&gt;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7825"/>
      </w:tblGrid>
      <w:tr w:rsidR="002029BD" w14:paraId="71092832" w14:textId="77777777" w:rsidTr="002029BD">
        <w:tc>
          <w:tcPr>
            <w:tcW w:w="2965" w:type="dxa"/>
          </w:tcPr>
          <w:p w14:paraId="3AA5E4B1" w14:textId="31ADDF6B" w:rsidR="002029BD" w:rsidRPr="00533335" w:rsidRDefault="00533335" w:rsidP="00533335">
            <w:pPr>
              <w:pStyle w:val="NoSpacing"/>
              <w:rPr>
                <w:b/>
                <w:bCs/>
              </w:rPr>
            </w:pPr>
            <w:r w:rsidRPr="00533335">
              <w:rPr>
                <w:b/>
                <w:bCs/>
              </w:rPr>
              <w:t>SORTING THE LIST WITH</w:t>
            </w:r>
            <w:r>
              <w:rPr>
                <w:b/>
                <w:bCs/>
              </w:rPr>
              <w:t>OUT</w:t>
            </w:r>
            <w:r w:rsidRPr="00533335">
              <w:rPr>
                <w:b/>
                <w:bCs/>
              </w:rPr>
              <w:t xml:space="preserve"> USING LAMBDA EXPRESSION</w:t>
            </w:r>
          </w:p>
        </w:tc>
        <w:tc>
          <w:tcPr>
            <w:tcW w:w="7825" w:type="dxa"/>
          </w:tcPr>
          <w:p w14:paraId="0994BDD0" w14:textId="77777777" w:rsidR="002029BD" w:rsidRDefault="002029BD" w:rsidP="002029BD">
            <w:pPr>
              <w:pStyle w:val="NoSpacing"/>
            </w:pPr>
            <w:r>
              <w:t xml:space="preserve">public class </w:t>
            </w:r>
            <w:proofErr w:type="spellStart"/>
            <w:r>
              <w:t>ListSorting</w:t>
            </w:r>
            <w:proofErr w:type="spellEnd"/>
            <w:r>
              <w:t xml:space="preserve"> {</w:t>
            </w:r>
          </w:p>
          <w:p w14:paraId="2A429C32" w14:textId="52A6005E" w:rsidR="002029BD" w:rsidRDefault="002029BD" w:rsidP="002029BD">
            <w:pPr>
              <w:pStyle w:val="NoSpacing"/>
            </w:pPr>
            <w:r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586EF684" w14:textId="4568F42F" w:rsidR="002029BD" w:rsidRDefault="002029BD" w:rsidP="002029BD">
            <w:pPr>
              <w:pStyle w:val="NoSpacing"/>
              <w:jc w:val="both"/>
            </w:pPr>
            <w:r>
              <w:tab/>
              <w:t xml:space="preserve">List&lt;Integer&gt; </w:t>
            </w:r>
            <w:proofErr w:type="spellStart"/>
            <w:r>
              <w:t>numList</w:t>
            </w:r>
            <w:proofErr w:type="spellEnd"/>
            <w:r>
              <w:t xml:space="preserve"> = new </w:t>
            </w:r>
            <w:proofErr w:type="spellStart"/>
            <w:r>
              <w:t>ArrayList</w:t>
            </w:r>
            <w:proofErr w:type="spellEnd"/>
            <w:r>
              <w:t>&lt;Integer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14:paraId="33F40351" w14:textId="666C8756" w:rsidR="002029BD" w:rsidRDefault="002029BD" w:rsidP="002029BD">
            <w:pPr>
              <w:pStyle w:val="NoSpacing"/>
              <w:jc w:val="both"/>
            </w:pPr>
            <w:r>
              <w:tab/>
            </w:r>
            <w:proofErr w:type="spellStart"/>
            <w:proofErr w:type="gramStart"/>
            <w:r>
              <w:t>numList.add</w:t>
            </w:r>
            <w:proofErr w:type="spellEnd"/>
            <w:r>
              <w:t>(</w:t>
            </w:r>
            <w:proofErr w:type="gramEnd"/>
            <w:r>
              <w:t>20);</w:t>
            </w:r>
          </w:p>
          <w:p w14:paraId="332FFA57" w14:textId="6C90ED65" w:rsidR="002029BD" w:rsidRDefault="002029BD" w:rsidP="002029BD">
            <w:pPr>
              <w:pStyle w:val="NoSpacing"/>
              <w:jc w:val="both"/>
            </w:pPr>
            <w:r>
              <w:tab/>
            </w:r>
            <w:proofErr w:type="spellStart"/>
            <w:proofErr w:type="gramStart"/>
            <w:r>
              <w:t>numList.add</w:t>
            </w:r>
            <w:proofErr w:type="spellEnd"/>
            <w:r>
              <w:t>(</w:t>
            </w:r>
            <w:proofErr w:type="gramEnd"/>
            <w:r>
              <w:t>2);</w:t>
            </w:r>
          </w:p>
          <w:p w14:paraId="52A3B31F" w14:textId="0EF01EE6" w:rsidR="002029BD" w:rsidRDefault="002029BD" w:rsidP="002029BD">
            <w:pPr>
              <w:pStyle w:val="NoSpacing"/>
              <w:jc w:val="both"/>
            </w:pPr>
            <w:r>
              <w:tab/>
            </w:r>
            <w:proofErr w:type="spellStart"/>
            <w:proofErr w:type="gramStart"/>
            <w:r>
              <w:t>numList.add</w:t>
            </w:r>
            <w:proofErr w:type="spellEnd"/>
            <w:r>
              <w:t>(</w:t>
            </w:r>
            <w:proofErr w:type="gramEnd"/>
            <w:r>
              <w:t>10);</w:t>
            </w:r>
          </w:p>
          <w:p w14:paraId="6D1B8C18" w14:textId="2CDE23EA" w:rsidR="002029BD" w:rsidRDefault="002029BD" w:rsidP="002029BD">
            <w:pPr>
              <w:pStyle w:val="NoSpacing"/>
              <w:jc w:val="both"/>
            </w:pPr>
            <w:r>
              <w:tab/>
            </w:r>
            <w:proofErr w:type="spellStart"/>
            <w:proofErr w:type="gramStart"/>
            <w:r>
              <w:t>numList.add</w:t>
            </w:r>
            <w:proofErr w:type="spellEnd"/>
            <w:r>
              <w:t>(</w:t>
            </w:r>
            <w:proofErr w:type="gramEnd"/>
            <w:r>
              <w:t>15);</w:t>
            </w:r>
          </w:p>
          <w:p w14:paraId="54DA5AC5" w14:textId="611490FC" w:rsidR="002029BD" w:rsidRDefault="002029BD" w:rsidP="002029BD">
            <w:pPr>
              <w:pStyle w:val="NoSpacing"/>
              <w:jc w:val="both"/>
            </w:pPr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("Without Sorting = " + </w:t>
            </w:r>
            <w:proofErr w:type="spellStart"/>
            <w:r>
              <w:t>numList</w:t>
            </w:r>
            <w:proofErr w:type="spellEnd"/>
            <w:proofErr w:type="gramStart"/>
            <w:r>
              <w:t>);</w:t>
            </w:r>
            <w:proofErr w:type="gramEnd"/>
          </w:p>
          <w:p w14:paraId="57D920B1" w14:textId="6D0B109A" w:rsidR="002029BD" w:rsidRDefault="002029BD" w:rsidP="002029BD">
            <w:pPr>
              <w:pStyle w:val="NoSpacing"/>
              <w:jc w:val="both"/>
            </w:pPr>
            <w:r>
              <w:tab/>
            </w:r>
            <w:proofErr w:type="spellStart"/>
            <w:r w:rsidRPr="002029BD">
              <w:rPr>
                <w:highlight w:val="lightGray"/>
              </w:rPr>
              <w:t>Collections.sort</w:t>
            </w:r>
            <w:proofErr w:type="spellEnd"/>
            <w:r w:rsidRPr="002029BD">
              <w:rPr>
                <w:highlight w:val="lightGray"/>
              </w:rPr>
              <w:t>(</w:t>
            </w:r>
            <w:proofErr w:type="spellStart"/>
            <w:r w:rsidRPr="002029BD">
              <w:rPr>
                <w:highlight w:val="lightGray"/>
              </w:rPr>
              <w:t>numList</w:t>
            </w:r>
            <w:proofErr w:type="spellEnd"/>
            <w:r w:rsidRPr="002029BD">
              <w:rPr>
                <w:highlight w:val="lightGray"/>
              </w:rPr>
              <w:t>);</w:t>
            </w:r>
            <w:r>
              <w:t xml:space="preserve"> </w:t>
            </w:r>
            <w:r w:rsidRPr="002029BD">
              <w:sym w:font="Wingdings" w:char="F0DF"/>
            </w:r>
            <w:r>
              <w:t xml:space="preserve"> </w:t>
            </w:r>
            <w:r w:rsidRPr="002029BD">
              <w:rPr>
                <w:color w:val="FF0000"/>
              </w:rPr>
              <w:t>Natural Sorting Order</w:t>
            </w:r>
          </w:p>
          <w:p w14:paraId="3FC7FA12" w14:textId="5C88C3DA" w:rsidR="002029BD" w:rsidRDefault="002029BD" w:rsidP="002029BD">
            <w:pPr>
              <w:pStyle w:val="NoSpacing"/>
              <w:jc w:val="both"/>
            </w:pPr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("After Natural Sorting = " + </w:t>
            </w:r>
            <w:proofErr w:type="spellStart"/>
            <w:r>
              <w:t>numList</w:t>
            </w:r>
            <w:proofErr w:type="spellEnd"/>
            <w:proofErr w:type="gramStart"/>
            <w:r>
              <w:t>);</w:t>
            </w:r>
            <w:proofErr w:type="gramEnd"/>
          </w:p>
          <w:p w14:paraId="7C8BBBFE" w14:textId="05CE6F38" w:rsidR="002029BD" w:rsidRDefault="002029BD" w:rsidP="002029BD">
            <w:pPr>
              <w:pStyle w:val="NoSpacing"/>
              <w:jc w:val="both"/>
            </w:pPr>
            <w:r>
              <w:tab/>
            </w:r>
            <w:proofErr w:type="spellStart"/>
            <w:r w:rsidRPr="002029BD">
              <w:rPr>
                <w:highlight w:val="lightGray"/>
              </w:rPr>
              <w:t>Collections.sort</w:t>
            </w:r>
            <w:proofErr w:type="spellEnd"/>
            <w:r w:rsidRPr="002029BD">
              <w:rPr>
                <w:highlight w:val="lightGray"/>
              </w:rPr>
              <w:t>(</w:t>
            </w:r>
            <w:proofErr w:type="spellStart"/>
            <w:r w:rsidRPr="002029BD">
              <w:rPr>
                <w:highlight w:val="lightGray"/>
              </w:rPr>
              <w:t>numList</w:t>
            </w:r>
            <w:proofErr w:type="spellEnd"/>
            <w:r w:rsidRPr="002029BD">
              <w:rPr>
                <w:highlight w:val="lightGray"/>
              </w:rPr>
              <w:t xml:space="preserve">, new </w:t>
            </w:r>
            <w:proofErr w:type="spellStart"/>
            <w:proofErr w:type="gramStart"/>
            <w:r w:rsidRPr="002029BD">
              <w:rPr>
                <w:highlight w:val="lightGray"/>
              </w:rPr>
              <w:t>ReverseSorting</w:t>
            </w:r>
            <w:proofErr w:type="spellEnd"/>
            <w:r w:rsidRPr="002029BD">
              <w:rPr>
                <w:highlight w:val="lightGray"/>
              </w:rPr>
              <w:t>(</w:t>
            </w:r>
            <w:proofErr w:type="gramEnd"/>
            <w:r w:rsidRPr="002029BD">
              <w:rPr>
                <w:highlight w:val="lightGray"/>
              </w:rPr>
              <w:t>));</w:t>
            </w:r>
            <w:r w:rsidRPr="002029BD">
              <w:sym w:font="Wingdings" w:char="F0DF"/>
            </w:r>
            <w:r>
              <w:t xml:space="preserve"> </w:t>
            </w:r>
            <w:r w:rsidRPr="002029BD">
              <w:rPr>
                <w:b/>
                <w:bCs/>
                <w:color w:val="FF0000"/>
              </w:rPr>
              <w:t>Reverse Sorting</w:t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("After Custom Sorting(Reverse) = " + </w:t>
            </w:r>
            <w:proofErr w:type="spellStart"/>
            <w:r>
              <w:t>numList</w:t>
            </w:r>
            <w:proofErr w:type="spellEnd"/>
            <w:r>
              <w:t>);</w:t>
            </w:r>
          </w:p>
          <w:p w14:paraId="17B7FBE2" w14:textId="5B8D75D5" w:rsidR="002029BD" w:rsidRDefault="002029BD" w:rsidP="002029BD">
            <w:pPr>
              <w:pStyle w:val="NoSpacing"/>
            </w:pPr>
            <w:r>
              <w:t>}</w:t>
            </w:r>
          </w:p>
          <w:p w14:paraId="1DBE3AC9" w14:textId="77777777" w:rsidR="002029BD" w:rsidRDefault="002029BD" w:rsidP="002029BD">
            <w:pPr>
              <w:pStyle w:val="NoSpacing"/>
            </w:pPr>
            <w:r>
              <w:t>}</w:t>
            </w:r>
          </w:p>
          <w:p w14:paraId="66B9E5CA" w14:textId="77777777" w:rsidR="002029BD" w:rsidRDefault="002029BD" w:rsidP="002029BD">
            <w:pPr>
              <w:pStyle w:val="NoSpacing"/>
            </w:pPr>
            <w:r>
              <w:t xml:space="preserve">public class </w:t>
            </w:r>
            <w:proofErr w:type="spellStart"/>
            <w:r>
              <w:t>ReverseSorting</w:t>
            </w:r>
            <w:proofErr w:type="spellEnd"/>
            <w:r>
              <w:t xml:space="preserve"> implements Comparator&lt;Integer&gt; {</w:t>
            </w:r>
          </w:p>
          <w:p w14:paraId="04B15CD0" w14:textId="07716D76" w:rsidR="002029BD" w:rsidRDefault="002029BD" w:rsidP="002029BD">
            <w:pPr>
              <w:pStyle w:val="NoSpacing"/>
            </w:pPr>
            <w:r>
              <w:lastRenderedPageBreak/>
              <w:t>@Override</w:t>
            </w:r>
          </w:p>
          <w:p w14:paraId="234256A7" w14:textId="5CEE58F3" w:rsidR="002029BD" w:rsidRDefault="002029BD" w:rsidP="002029BD">
            <w:pPr>
              <w:pStyle w:val="NoSpacing"/>
            </w:pPr>
            <w:r>
              <w:t xml:space="preserve">public int </w:t>
            </w:r>
            <w:proofErr w:type="gramStart"/>
            <w:r>
              <w:t>compare(</w:t>
            </w:r>
            <w:proofErr w:type="gramEnd"/>
            <w:r>
              <w:t>Integer o1, Integer o2) {</w:t>
            </w:r>
          </w:p>
          <w:p w14:paraId="7406D43C" w14:textId="08D38AB6" w:rsidR="002029BD" w:rsidRDefault="002029BD" w:rsidP="002029BD">
            <w:pPr>
              <w:pStyle w:val="NoSpacing"/>
            </w:pPr>
            <w:r>
              <w:tab/>
            </w:r>
            <w:r w:rsidR="00C22905">
              <w:rPr>
                <w:rFonts w:ascii="Consolas" w:hAnsi="Consolas" w:cs="Consolas"/>
                <w:b/>
                <w:bCs/>
                <w:color w:val="7F0055"/>
                <w:shd w:val="clear" w:color="auto" w:fill="D4D4D4"/>
              </w:rPr>
              <w:t>return</w:t>
            </w:r>
            <w:r w:rsidR="00C22905">
              <w:rPr>
                <w:rFonts w:ascii="Consolas" w:hAnsi="Consolas" w:cs="Consolas"/>
                <w:color w:val="000000"/>
                <w:shd w:val="clear" w:color="auto" w:fill="D4D4D4"/>
              </w:rPr>
              <w:t xml:space="preserve"> (</w:t>
            </w:r>
            <w:r w:rsidR="00C22905">
              <w:rPr>
                <w:rFonts w:ascii="Consolas" w:hAnsi="Consolas" w:cs="Consolas"/>
                <w:color w:val="6A3E3E"/>
                <w:shd w:val="clear" w:color="auto" w:fill="D4D4D4"/>
              </w:rPr>
              <w:t>o1</w:t>
            </w:r>
            <w:r w:rsidR="00C22905">
              <w:rPr>
                <w:rFonts w:ascii="Consolas" w:hAnsi="Consolas" w:cs="Consolas"/>
                <w:color w:val="000000"/>
                <w:shd w:val="clear" w:color="auto" w:fill="D4D4D4"/>
              </w:rPr>
              <w:t xml:space="preserve"> &gt; </w:t>
            </w:r>
            <w:r w:rsidR="00C22905">
              <w:rPr>
                <w:rFonts w:ascii="Consolas" w:hAnsi="Consolas" w:cs="Consolas"/>
                <w:color w:val="6A3E3E"/>
                <w:shd w:val="clear" w:color="auto" w:fill="D4D4D4"/>
              </w:rPr>
              <w:t>o2</w:t>
            </w:r>
            <w:proofErr w:type="gramStart"/>
            <w:r w:rsidR="00C22905">
              <w:rPr>
                <w:rFonts w:ascii="Consolas" w:hAnsi="Consolas" w:cs="Consolas"/>
                <w:color w:val="000000"/>
                <w:shd w:val="clear" w:color="auto" w:fill="D4D4D4"/>
              </w:rPr>
              <w:t>) ?</w:t>
            </w:r>
            <w:proofErr w:type="gramEnd"/>
            <w:r w:rsidR="00C22905">
              <w:rPr>
                <w:rFonts w:ascii="Consolas" w:hAnsi="Consolas" w:cs="Consolas"/>
                <w:color w:val="000000"/>
                <w:shd w:val="clear" w:color="auto" w:fill="D4D4D4"/>
              </w:rPr>
              <w:t xml:space="preserve"> -</w:t>
            </w:r>
            <w:proofErr w:type="gramStart"/>
            <w:r w:rsidR="00C22905">
              <w:rPr>
                <w:rFonts w:ascii="Consolas" w:hAnsi="Consolas" w:cs="Consolas"/>
                <w:color w:val="000000"/>
                <w:shd w:val="clear" w:color="auto" w:fill="D4D4D4"/>
              </w:rPr>
              <w:t>1 :</w:t>
            </w:r>
            <w:proofErr w:type="gramEnd"/>
            <w:r w:rsidR="00C22905">
              <w:rPr>
                <w:rFonts w:ascii="Consolas" w:hAnsi="Consolas" w:cs="Consolas"/>
                <w:color w:val="000000"/>
                <w:shd w:val="clear" w:color="auto" w:fill="D4D4D4"/>
              </w:rPr>
              <w:t xml:space="preserve"> (</w:t>
            </w:r>
            <w:r w:rsidR="00C22905">
              <w:rPr>
                <w:rFonts w:ascii="Consolas" w:hAnsi="Consolas" w:cs="Consolas"/>
                <w:color w:val="6A3E3E"/>
                <w:shd w:val="clear" w:color="auto" w:fill="D4D4D4"/>
              </w:rPr>
              <w:t>o1</w:t>
            </w:r>
            <w:r w:rsidR="00C22905">
              <w:rPr>
                <w:rFonts w:ascii="Consolas" w:hAnsi="Consolas" w:cs="Consolas"/>
                <w:color w:val="000000"/>
                <w:shd w:val="clear" w:color="auto" w:fill="D4D4D4"/>
              </w:rPr>
              <w:t xml:space="preserve"> &lt; </w:t>
            </w:r>
            <w:r w:rsidR="00C22905">
              <w:rPr>
                <w:rFonts w:ascii="Consolas" w:hAnsi="Consolas" w:cs="Consolas"/>
                <w:color w:val="6A3E3E"/>
                <w:shd w:val="clear" w:color="auto" w:fill="D4D4D4"/>
              </w:rPr>
              <w:t>o2</w:t>
            </w:r>
            <w:r w:rsidR="00C22905">
              <w:rPr>
                <w:rFonts w:ascii="Consolas" w:hAnsi="Consolas" w:cs="Consolas"/>
                <w:color w:val="000000"/>
                <w:shd w:val="clear" w:color="auto" w:fill="D4D4D4"/>
              </w:rPr>
              <w:t xml:space="preserve">) ? </w:t>
            </w:r>
            <w:proofErr w:type="gramStart"/>
            <w:r w:rsidR="00C22905">
              <w:rPr>
                <w:rFonts w:ascii="Consolas" w:hAnsi="Consolas" w:cs="Consolas"/>
                <w:color w:val="000000"/>
                <w:shd w:val="clear" w:color="auto" w:fill="D4D4D4"/>
              </w:rPr>
              <w:t>1 :</w:t>
            </w:r>
            <w:proofErr w:type="gramEnd"/>
            <w:r w:rsidR="00C22905">
              <w:rPr>
                <w:rFonts w:ascii="Consolas" w:hAnsi="Consolas" w:cs="Consolas"/>
                <w:color w:val="000000"/>
                <w:shd w:val="clear" w:color="auto" w:fill="D4D4D4"/>
              </w:rPr>
              <w:t xml:space="preserve"> 0;</w:t>
            </w:r>
            <w:r w:rsidR="00C22905">
              <w:t xml:space="preserve"> </w:t>
            </w:r>
          </w:p>
          <w:p w14:paraId="09432C5A" w14:textId="050BF245" w:rsidR="002029BD" w:rsidRDefault="002029BD" w:rsidP="002029BD">
            <w:pPr>
              <w:pStyle w:val="NoSpacing"/>
            </w:pPr>
            <w:r>
              <w:t>}</w:t>
            </w:r>
          </w:p>
        </w:tc>
      </w:tr>
      <w:tr w:rsidR="00533335" w14:paraId="18C88033" w14:textId="77777777" w:rsidTr="002029BD">
        <w:tc>
          <w:tcPr>
            <w:tcW w:w="2965" w:type="dxa"/>
          </w:tcPr>
          <w:p w14:paraId="6961F25F" w14:textId="608A2051" w:rsidR="00533335" w:rsidRPr="00533335" w:rsidRDefault="00533335" w:rsidP="00533335">
            <w:pPr>
              <w:pStyle w:val="NoSpacing"/>
              <w:rPr>
                <w:b/>
                <w:bCs/>
              </w:rPr>
            </w:pPr>
            <w:r w:rsidRPr="00533335">
              <w:rPr>
                <w:b/>
                <w:bCs/>
              </w:rPr>
              <w:lastRenderedPageBreak/>
              <w:t>SORTING THE LIST USING LAMBDA EXPRESSION</w:t>
            </w:r>
          </w:p>
        </w:tc>
        <w:tc>
          <w:tcPr>
            <w:tcW w:w="7825" w:type="dxa"/>
          </w:tcPr>
          <w:p w14:paraId="213C4EE5" w14:textId="77777777" w:rsidR="00533335" w:rsidRDefault="00533335" w:rsidP="00533335">
            <w:pPr>
              <w:pStyle w:val="NoSpacing"/>
            </w:pPr>
            <w:r>
              <w:rPr>
                <w:b/>
                <w:bCs/>
                <w:color w:val="7F0055"/>
              </w:rPr>
              <w:t>public</w:t>
            </w:r>
            <w:r>
              <w:t xml:space="preserve"> </w:t>
            </w:r>
            <w:r>
              <w:rPr>
                <w:b/>
                <w:bCs/>
                <w:color w:val="7F0055"/>
              </w:rPr>
              <w:t>class</w:t>
            </w:r>
            <w:r>
              <w:t xml:space="preserve"> </w:t>
            </w:r>
            <w:proofErr w:type="spellStart"/>
            <w:r>
              <w:t>ListSorting</w:t>
            </w:r>
            <w:proofErr w:type="spellEnd"/>
            <w:r>
              <w:t xml:space="preserve"> {</w:t>
            </w:r>
          </w:p>
          <w:p w14:paraId="21AB708C" w14:textId="77777777" w:rsidR="00533335" w:rsidRDefault="00533335" w:rsidP="00533335">
            <w:pPr>
              <w:pStyle w:val="NoSpacing"/>
            </w:pPr>
            <w:r>
              <w:tab/>
            </w:r>
            <w:r>
              <w:rPr>
                <w:b/>
                <w:bCs/>
                <w:color w:val="7F0055"/>
              </w:rPr>
              <w:t>public</w:t>
            </w:r>
            <w:r>
              <w:t xml:space="preserve"> </w:t>
            </w:r>
            <w:r>
              <w:rPr>
                <w:b/>
                <w:bCs/>
                <w:color w:val="7F0055"/>
              </w:rPr>
              <w:t>static</w:t>
            </w:r>
            <w:r>
              <w:t xml:space="preserve"> </w:t>
            </w:r>
            <w:r>
              <w:rPr>
                <w:b/>
                <w:bCs/>
                <w:color w:val="7F0055"/>
              </w:rPr>
              <w:t>void</w:t>
            </w:r>
            <w:r>
              <w:t xml:space="preserve">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rPr>
                <w:color w:val="6A3E3E"/>
              </w:rPr>
              <w:t>args</w:t>
            </w:r>
            <w:proofErr w:type="spellEnd"/>
            <w:r>
              <w:t>) {</w:t>
            </w:r>
          </w:p>
          <w:p w14:paraId="49097E08" w14:textId="77777777" w:rsidR="00533335" w:rsidRDefault="00533335" w:rsidP="00533335">
            <w:pPr>
              <w:pStyle w:val="NoSpacing"/>
            </w:pPr>
            <w:r>
              <w:tab/>
            </w:r>
            <w:r>
              <w:tab/>
              <w:t xml:space="preserve">List&lt;Integer&gt; </w:t>
            </w:r>
            <w:proofErr w:type="spellStart"/>
            <w:r>
              <w:rPr>
                <w:color w:val="6A3E3E"/>
              </w:rPr>
              <w:t>numList</w:t>
            </w:r>
            <w:proofErr w:type="spellEnd"/>
            <w:r>
              <w:t xml:space="preserve"> = </w:t>
            </w:r>
            <w:r>
              <w:rPr>
                <w:b/>
                <w:bCs/>
                <w:color w:val="7F0055"/>
              </w:rPr>
              <w:t>new</w:t>
            </w:r>
            <w:r>
              <w:t xml:space="preserve"> </w:t>
            </w:r>
            <w:proofErr w:type="spellStart"/>
            <w:r>
              <w:t>ArrayList</w:t>
            </w:r>
            <w:proofErr w:type="spellEnd"/>
            <w:r>
              <w:t>&lt;Integer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14:paraId="0C34C436" w14:textId="77777777" w:rsidR="00533335" w:rsidRDefault="00533335" w:rsidP="00533335">
            <w:pPr>
              <w:pStyle w:val="NoSpacing"/>
            </w:pPr>
            <w:r>
              <w:tab/>
            </w:r>
            <w:r>
              <w:tab/>
            </w:r>
            <w:proofErr w:type="spellStart"/>
            <w:proofErr w:type="gramStart"/>
            <w:r>
              <w:rPr>
                <w:color w:val="6A3E3E"/>
              </w:rPr>
              <w:t>numList</w:t>
            </w:r>
            <w:r>
              <w:t>.add</w:t>
            </w:r>
            <w:proofErr w:type="spellEnd"/>
            <w:r>
              <w:t>(</w:t>
            </w:r>
            <w:proofErr w:type="gramEnd"/>
            <w:r>
              <w:t>20);</w:t>
            </w:r>
          </w:p>
          <w:p w14:paraId="5F581425" w14:textId="77777777" w:rsidR="00533335" w:rsidRDefault="00533335" w:rsidP="00533335">
            <w:pPr>
              <w:pStyle w:val="NoSpacing"/>
            </w:pPr>
            <w:r>
              <w:tab/>
            </w:r>
            <w:r>
              <w:tab/>
            </w:r>
            <w:proofErr w:type="spellStart"/>
            <w:proofErr w:type="gramStart"/>
            <w:r>
              <w:rPr>
                <w:color w:val="6A3E3E"/>
              </w:rPr>
              <w:t>numList</w:t>
            </w:r>
            <w:r>
              <w:t>.add</w:t>
            </w:r>
            <w:proofErr w:type="spellEnd"/>
            <w:r>
              <w:t>(</w:t>
            </w:r>
            <w:proofErr w:type="gramEnd"/>
            <w:r>
              <w:t>2);</w:t>
            </w:r>
          </w:p>
          <w:p w14:paraId="5109C90D" w14:textId="77777777" w:rsidR="00533335" w:rsidRDefault="00533335" w:rsidP="00533335">
            <w:pPr>
              <w:pStyle w:val="NoSpacing"/>
            </w:pPr>
            <w:r>
              <w:tab/>
            </w:r>
            <w:r>
              <w:tab/>
            </w:r>
            <w:proofErr w:type="spellStart"/>
            <w:proofErr w:type="gramStart"/>
            <w:r>
              <w:rPr>
                <w:u w:val="single"/>
              </w:rPr>
              <w:t>numList</w:t>
            </w:r>
            <w:r>
              <w:t>.add</w:t>
            </w:r>
            <w:proofErr w:type="spellEnd"/>
            <w:r>
              <w:t>(</w:t>
            </w:r>
            <w:proofErr w:type="gramEnd"/>
            <w:r>
              <w:t>10);</w:t>
            </w:r>
          </w:p>
          <w:p w14:paraId="7F72C9FE" w14:textId="77777777" w:rsidR="00533335" w:rsidRDefault="00533335" w:rsidP="00533335">
            <w:pPr>
              <w:pStyle w:val="NoSpacing"/>
            </w:pPr>
            <w:r>
              <w:tab/>
            </w:r>
            <w:r>
              <w:tab/>
            </w:r>
            <w:proofErr w:type="spellStart"/>
            <w:proofErr w:type="gramStart"/>
            <w:r>
              <w:rPr>
                <w:color w:val="6A3E3E"/>
              </w:rPr>
              <w:t>numList</w:t>
            </w:r>
            <w:r>
              <w:t>.add</w:t>
            </w:r>
            <w:proofErr w:type="spellEnd"/>
            <w:r>
              <w:t>(</w:t>
            </w:r>
            <w:proofErr w:type="gramEnd"/>
            <w:r>
              <w:t>15);</w:t>
            </w:r>
          </w:p>
          <w:p w14:paraId="262DC130" w14:textId="77777777" w:rsidR="00C22905" w:rsidRPr="00C22905" w:rsidRDefault="00533335" w:rsidP="00533335">
            <w:pPr>
              <w:pStyle w:val="NoSpacing"/>
            </w:pPr>
            <w:r>
              <w:tab/>
            </w:r>
            <w:r>
              <w:tab/>
            </w:r>
            <w:proofErr w:type="spellStart"/>
            <w:r w:rsidR="00C22905" w:rsidRPr="00C22905">
              <w:t>Collections.sort</w:t>
            </w:r>
            <w:proofErr w:type="spellEnd"/>
            <w:r w:rsidR="00C22905" w:rsidRPr="00C22905">
              <w:t>(</w:t>
            </w:r>
            <w:proofErr w:type="spellStart"/>
            <w:r w:rsidR="00C22905" w:rsidRPr="00C22905">
              <w:t>numList</w:t>
            </w:r>
            <w:proofErr w:type="spellEnd"/>
            <w:r w:rsidR="00C22905" w:rsidRPr="00C22905">
              <w:t xml:space="preserve">, </w:t>
            </w:r>
            <w:r w:rsidR="00C22905" w:rsidRPr="00C22905">
              <w:rPr>
                <w:color w:val="FF0000"/>
                <w:highlight w:val="lightGray"/>
              </w:rPr>
              <w:t>(o1, o2) -&gt; (o1 &gt; o2</w:t>
            </w:r>
            <w:proofErr w:type="gramStart"/>
            <w:r w:rsidR="00C22905" w:rsidRPr="00C22905">
              <w:rPr>
                <w:color w:val="FF0000"/>
                <w:highlight w:val="lightGray"/>
              </w:rPr>
              <w:t>) ?</w:t>
            </w:r>
            <w:proofErr w:type="gramEnd"/>
            <w:r w:rsidR="00C22905" w:rsidRPr="00C22905">
              <w:rPr>
                <w:color w:val="FF0000"/>
                <w:highlight w:val="lightGray"/>
              </w:rPr>
              <w:t xml:space="preserve"> -</w:t>
            </w:r>
            <w:proofErr w:type="gramStart"/>
            <w:r w:rsidR="00C22905" w:rsidRPr="00C22905">
              <w:rPr>
                <w:color w:val="FF0000"/>
                <w:highlight w:val="lightGray"/>
              </w:rPr>
              <w:t>1 :</w:t>
            </w:r>
            <w:proofErr w:type="gramEnd"/>
            <w:r w:rsidR="00C22905" w:rsidRPr="00C22905">
              <w:rPr>
                <w:color w:val="FF0000"/>
                <w:highlight w:val="lightGray"/>
              </w:rPr>
              <w:t xml:space="preserve"> (o1 &lt; o2) ? </w:t>
            </w:r>
            <w:proofErr w:type="gramStart"/>
            <w:r w:rsidR="00C22905" w:rsidRPr="00C22905">
              <w:rPr>
                <w:color w:val="FF0000"/>
                <w:highlight w:val="lightGray"/>
              </w:rPr>
              <w:t>1 :</w:t>
            </w:r>
            <w:proofErr w:type="gramEnd"/>
            <w:r w:rsidR="00C22905" w:rsidRPr="00C22905">
              <w:rPr>
                <w:color w:val="FF0000"/>
                <w:highlight w:val="lightGray"/>
              </w:rPr>
              <w:t xml:space="preserve"> 0</w:t>
            </w:r>
            <w:r w:rsidR="00C22905" w:rsidRPr="00C22905">
              <w:t>);</w:t>
            </w:r>
          </w:p>
          <w:p w14:paraId="67F66978" w14:textId="798CB5F7" w:rsidR="00533335" w:rsidRDefault="00533335" w:rsidP="00533335">
            <w:pPr>
              <w:pStyle w:val="NoSpacing"/>
            </w:pPr>
            <w:r>
              <w:tab/>
            </w:r>
            <w:r>
              <w:tab/>
            </w:r>
            <w:proofErr w:type="spellStart"/>
            <w:r>
              <w:t>System.</w:t>
            </w:r>
            <w:r>
              <w:rPr>
                <w:b/>
                <w:bCs/>
                <w:i/>
                <w:iCs/>
                <w:color w:val="0000C0"/>
              </w:rPr>
              <w:t>out</w:t>
            </w:r>
            <w:r>
              <w:t>.println</w:t>
            </w:r>
            <w:proofErr w:type="spellEnd"/>
            <w:r>
              <w:t>(</w:t>
            </w:r>
            <w:r>
              <w:rPr>
                <w:color w:val="2A00FF"/>
              </w:rPr>
              <w:t xml:space="preserve">"After Custom </w:t>
            </w:r>
            <w:proofErr w:type="gramStart"/>
            <w:r>
              <w:rPr>
                <w:color w:val="2A00FF"/>
              </w:rPr>
              <w:t>Sorting(</w:t>
            </w:r>
            <w:proofErr w:type="gramEnd"/>
            <w:r>
              <w:rPr>
                <w:color w:val="2A00FF"/>
              </w:rPr>
              <w:t>Reverse) = "</w:t>
            </w:r>
            <w:r>
              <w:t xml:space="preserve"> + </w:t>
            </w:r>
            <w:proofErr w:type="spellStart"/>
            <w:r>
              <w:rPr>
                <w:color w:val="6A3E3E"/>
              </w:rPr>
              <w:t>numList</w:t>
            </w:r>
            <w:proofErr w:type="spellEnd"/>
            <w:r>
              <w:t>);</w:t>
            </w:r>
          </w:p>
          <w:p w14:paraId="7339000D" w14:textId="77777777" w:rsidR="00533335" w:rsidRDefault="00533335" w:rsidP="00533335">
            <w:pPr>
              <w:pStyle w:val="NoSpacing"/>
            </w:pPr>
            <w:r>
              <w:tab/>
              <w:t>}</w:t>
            </w:r>
          </w:p>
          <w:p w14:paraId="6D9C1B19" w14:textId="6CC3DC4B" w:rsidR="00533335" w:rsidRDefault="00533335" w:rsidP="00533335">
            <w:pPr>
              <w:pStyle w:val="NoSpacing"/>
            </w:pPr>
            <w:r>
              <w:t>}</w:t>
            </w:r>
          </w:p>
        </w:tc>
      </w:tr>
    </w:tbl>
    <w:p w14:paraId="50AF0A05" w14:textId="6DE307F2" w:rsidR="00FE1F9C" w:rsidRDefault="00FE1F9C" w:rsidP="00FE1F9C">
      <w:pPr>
        <w:pStyle w:val="Heading3"/>
        <w:pBdr>
          <w:bottom w:val="single" w:sz="6" w:space="1" w:color="auto"/>
        </w:pBdr>
      </w:pPr>
      <w:r>
        <w:t>SET</w:t>
      </w:r>
      <w:r w:rsidR="00AA40E8">
        <w:t xml:space="preserve"> INTERFACE</w:t>
      </w:r>
    </w:p>
    <w:p w14:paraId="36CC122C" w14:textId="085148D5" w:rsidR="00FE1F9C" w:rsidRDefault="007418D0" w:rsidP="007418D0">
      <w:pPr>
        <w:pStyle w:val="ListParagraph"/>
        <w:numPr>
          <w:ilvl w:val="0"/>
          <w:numId w:val="47"/>
        </w:numPr>
      </w:pPr>
      <w:r>
        <w:t>The set interface does not allow duplicate elements</w:t>
      </w:r>
    </w:p>
    <w:p w14:paraId="1E44719A" w14:textId="490C232D" w:rsidR="007418D0" w:rsidRPr="00FE1F9C" w:rsidRDefault="007418D0" w:rsidP="007418D0">
      <w:pPr>
        <w:pStyle w:val="ListParagraph"/>
        <w:ind w:left="360"/>
      </w:pPr>
      <w:r>
        <w:t xml:space="preserve">EXAMPLE: </w:t>
      </w:r>
      <w:r>
        <w:tab/>
      </w:r>
      <w:r w:rsidRPr="007418D0">
        <w:rPr>
          <w:b/>
          <w:bCs/>
        </w:rPr>
        <w:t xml:space="preserve">Set&lt;Integer&gt; </w:t>
      </w:r>
      <w:proofErr w:type="spellStart"/>
      <w:r w:rsidRPr="007418D0">
        <w:rPr>
          <w:b/>
          <w:bCs/>
        </w:rPr>
        <w:t>numSet</w:t>
      </w:r>
      <w:proofErr w:type="spellEnd"/>
      <w:r w:rsidRPr="007418D0">
        <w:rPr>
          <w:b/>
          <w:bCs/>
        </w:rPr>
        <w:t xml:space="preserve"> = new </w:t>
      </w:r>
      <w:proofErr w:type="spellStart"/>
      <w:r w:rsidRPr="007418D0">
        <w:rPr>
          <w:b/>
          <w:bCs/>
        </w:rPr>
        <w:t>TreeSet</w:t>
      </w:r>
      <w:proofErr w:type="spellEnd"/>
      <w:r w:rsidRPr="007418D0">
        <w:rPr>
          <w:b/>
          <w:bCs/>
        </w:rPr>
        <w:t>&lt;Integer</w:t>
      </w:r>
      <w:proofErr w:type="gramStart"/>
      <w:r w:rsidRPr="007418D0">
        <w:rPr>
          <w:b/>
          <w:bCs/>
        </w:rPr>
        <w:t>&gt;(</w:t>
      </w:r>
      <w:proofErr w:type="gramEnd"/>
      <w:r w:rsidRPr="007418D0">
        <w:rPr>
          <w:b/>
          <w:bCs/>
        </w:rPr>
        <w:t>)</w:t>
      </w:r>
      <w:r w:rsidR="00B37A9C">
        <w:rPr>
          <w:b/>
          <w:bCs/>
        </w:rPr>
        <w:t>;</w:t>
      </w:r>
    </w:p>
    <w:p w14:paraId="30609D6C" w14:textId="718187A6" w:rsidR="007418D0" w:rsidRDefault="007418D0" w:rsidP="007418D0">
      <w:pPr>
        <w:pStyle w:val="ListParagraph"/>
        <w:ind w:left="360"/>
      </w:pPr>
      <w:r>
        <w:t xml:space="preserve">When we add the elements in the above </w:t>
      </w:r>
      <w:proofErr w:type="spellStart"/>
      <w:r w:rsidRPr="007418D0">
        <w:rPr>
          <w:b/>
          <w:bCs/>
        </w:rPr>
        <w:t>TreeSet</w:t>
      </w:r>
      <w:proofErr w:type="spellEnd"/>
      <w:r>
        <w:t xml:space="preserve"> the elements will </w:t>
      </w:r>
      <w:r w:rsidR="00B37A9C">
        <w:t>ordered in a natural sorting order</w:t>
      </w:r>
    </w:p>
    <w:p w14:paraId="113DD495" w14:textId="005A5CB7" w:rsidR="00B37A9C" w:rsidRDefault="00B37A9C" w:rsidP="00B37A9C">
      <w:pPr>
        <w:pStyle w:val="ListParagraph"/>
        <w:numPr>
          <w:ilvl w:val="0"/>
          <w:numId w:val="47"/>
        </w:numPr>
      </w:pPr>
      <w:r>
        <w:t xml:space="preserve">If we need to do a custom sorting – we need to use a </w:t>
      </w:r>
      <w:proofErr w:type="gramStart"/>
      <w:r>
        <w:t>the  another</w:t>
      </w:r>
      <w:proofErr w:type="gramEnd"/>
      <w:r>
        <w:t xml:space="preserve"> overloaded constructor</w:t>
      </w:r>
    </w:p>
    <w:p w14:paraId="71AE5374" w14:textId="61F0CD17" w:rsidR="00B37A9C" w:rsidRDefault="00B37A9C" w:rsidP="00B37A9C">
      <w:pPr>
        <w:pStyle w:val="ListParagraph"/>
        <w:ind w:left="360"/>
        <w:rPr>
          <w:b/>
          <w:bCs/>
        </w:rPr>
      </w:pPr>
      <w:r>
        <w:t xml:space="preserve">EXAMPLE: </w:t>
      </w:r>
      <w:r>
        <w:tab/>
      </w:r>
      <w:r w:rsidRPr="007418D0">
        <w:rPr>
          <w:b/>
          <w:bCs/>
        </w:rPr>
        <w:t xml:space="preserve">Set&lt;Integer&gt; </w:t>
      </w:r>
      <w:proofErr w:type="spellStart"/>
      <w:r w:rsidRPr="007418D0">
        <w:rPr>
          <w:b/>
          <w:bCs/>
        </w:rPr>
        <w:t>numSet</w:t>
      </w:r>
      <w:proofErr w:type="spellEnd"/>
      <w:r w:rsidRPr="007418D0">
        <w:rPr>
          <w:b/>
          <w:bCs/>
        </w:rPr>
        <w:t xml:space="preserve"> = new </w:t>
      </w:r>
      <w:proofErr w:type="spellStart"/>
      <w:r w:rsidRPr="007418D0">
        <w:rPr>
          <w:b/>
          <w:bCs/>
        </w:rPr>
        <w:t>TreeSet</w:t>
      </w:r>
      <w:proofErr w:type="spellEnd"/>
      <w:r w:rsidRPr="007418D0">
        <w:rPr>
          <w:b/>
          <w:bCs/>
        </w:rPr>
        <w:t>&lt;Integer&gt;(</w:t>
      </w:r>
      <w:r>
        <w:rPr>
          <w:b/>
          <w:bCs/>
        </w:rPr>
        <w:t>&lt;</w:t>
      </w:r>
      <w:proofErr w:type="spellStart"/>
      <w:r>
        <w:rPr>
          <w:b/>
          <w:bCs/>
        </w:rPr>
        <w:t>Comparator_Implementer</w:t>
      </w:r>
      <w:proofErr w:type="spellEnd"/>
      <w:r>
        <w:rPr>
          <w:b/>
          <w:bCs/>
        </w:rPr>
        <w:t>&gt;</w:t>
      </w:r>
      <w:r w:rsidRPr="007418D0">
        <w:rPr>
          <w:b/>
          <w:bCs/>
        </w:rPr>
        <w:t>)</w:t>
      </w:r>
    </w:p>
    <w:p w14:paraId="6DF8C365" w14:textId="7B8B4723" w:rsidR="00145952" w:rsidRDefault="00145952" w:rsidP="00145952">
      <w:pPr>
        <w:pStyle w:val="Heading4"/>
        <w:pBdr>
          <w:bottom w:val="single" w:sz="6" w:space="1" w:color="auto"/>
        </w:pBdr>
      </w:pPr>
      <w:r>
        <w:t>SORTING SET USING LAMBDA EXPRESSION</w:t>
      </w:r>
    </w:p>
    <w:p w14:paraId="57640F49" w14:textId="77777777" w:rsidR="005F0DD8" w:rsidRPr="00074A37" w:rsidRDefault="005F0DD8" w:rsidP="005F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74A3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074A3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74A37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074A3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74A37">
        <w:rPr>
          <w:rFonts w:ascii="Consolas" w:hAnsi="Consolas" w:cs="Consolas"/>
          <w:color w:val="000000"/>
          <w:sz w:val="18"/>
          <w:szCs w:val="18"/>
        </w:rPr>
        <w:t>SetSorting</w:t>
      </w:r>
      <w:proofErr w:type="spellEnd"/>
      <w:r w:rsidRPr="00074A37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14:paraId="34AB570F" w14:textId="3419D8F2" w:rsidR="005F0DD8" w:rsidRPr="00074A37" w:rsidRDefault="001221E4" w:rsidP="005F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74A37">
        <w:rPr>
          <w:rFonts w:ascii="Consolas" w:hAnsi="Consolas" w:cs="Consolas"/>
          <w:b/>
          <w:bCs/>
          <w:color w:val="7F0055"/>
          <w:sz w:val="18"/>
          <w:szCs w:val="18"/>
        </w:rPr>
        <w:t xml:space="preserve"> </w:t>
      </w:r>
      <w:r w:rsidR="005F0DD8" w:rsidRPr="00074A3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="005F0DD8" w:rsidRPr="00074A3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5F0DD8" w:rsidRPr="00074A37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="005F0DD8" w:rsidRPr="00074A3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5F0DD8" w:rsidRPr="00074A37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="005F0DD8" w:rsidRPr="00074A3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="005F0DD8" w:rsidRPr="00074A37">
        <w:rPr>
          <w:rFonts w:ascii="Consolas" w:hAnsi="Consolas" w:cs="Consolas"/>
          <w:color w:val="000000"/>
          <w:sz w:val="18"/>
          <w:szCs w:val="18"/>
        </w:rPr>
        <w:t>main(</w:t>
      </w:r>
      <w:proofErr w:type="gramEnd"/>
      <w:r w:rsidR="005F0DD8" w:rsidRPr="00074A37">
        <w:rPr>
          <w:rFonts w:ascii="Consolas" w:hAnsi="Consolas" w:cs="Consolas"/>
          <w:color w:val="000000"/>
          <w:sz w:val="18"/>
          <w:szCs w:val="18"/>
        </w:rPr>
        <w:t xml:space="preserve">String[] </w:t>
      </w:r>
      <w:proofErr w:type="spellStart"/>
      <w:r w:rsidR="005F0DD8" w:rsidRPr="00074A37">
        <w:rPr>
          <w:rFonts w:ascii="Consolas" w:hAnsi="Consolas" w:cs="Consolas"/>
          <w:color w:val="6A3E3E"/>
          <w:sz w:val="18"/>
          <w:szCs w:val="18"/>
        </w:rPr>
        <w:t>args</w:t>
      </w:r>
      <w:proofErr w:type="spellEnd"/>
      <w:r w:rsidR="005F0DD8" w:rsidRPr="00074A37">
        <w:rPr>
          <w:rFonts w:ascii="Consolas" w:hAnsi="Consolas" w:cs="Consolas"/>
          <w:color w:val="000000"/>
          <w:sz w:val="18"/>
          <w:szCs w:val="18"/>
        </w:rPr>
        <w:t>) {</w:t>
      </w:r>
    </w:p>
    <w:p w14:paraId="2C37B7BD" w14:textId="6D33AFAA" w:rsidR="005F0DD8" w:rsidRPr="00074A37" w:rsidRDefault="005F0DD8" w:rsidP="005F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74A37">
        <w:rPr>
          <w:rFonts w:ascii="Consolas" w:hAnsi="Consolas" w:cs="Consolas"/>
          <w:color w:val="000000"/>
          <w:sz w:val="18"/>
          <w:szCs w:val="18"/>
        </w:rPr>
        <w:tab/>
      </w:r>
      <w:r w:rsidRPr="00074A37">
        <w:rPr>
          <w:rFonts w:ascii="Consolas" w:hAnsi="Consolas" w:cs="Consolas"/>
          <w:color w:val="000000"/>
          <w:sz w:val="18"/>
          <w:szCs w:val="18"/>
          <w:highlight w:val="lightGray"/>
        </w:rPr>
        <w:t xml:space="preserve">Set&lt;Integer&gt; </w:t>
      </w:r>
      <w:proofErr w:type="spellStart"/>
      <w:r w:rsidRPr="00074A37">
        <w:rPr>
          <w:rFonts w:ascii="Consolas" w:hAnsi="Consolas" w:cs="Consolas"/>
          <w:color w:val="6A3E3E"/>
          <w:sz w:val="18"/>
          <w:szCs w:val="18"/>
          <w:highlight w:val="lightGray"/>
        </w:rPr>
        <w:t>numSet</w:t>
      </w:r>
      <w:proofErr w:type="spellEnd"/>
      <w:r w:rsidRPr="00074A37">
        <w:rPr>
          <w:rFonts w:ascii="Consolas" w:hAnsi="Consolas" w:cs="Consolas"/>
          <w:color w:val="000000"/>
          <w:sz w:val="18"/>
          <w:szCs w:val="18"/>
          <w:highlight w:val="lightGray"/>
        </w:rPr>
        <w:t xml:space="preserve"> = </w:t>
      </w:r>
      <w:r w:rsidRPr="00074A37">
        <w:rPr>
          <w:rFonts w:ascii="Consolas" w:hAnsi="Consolas" w:cs="Consolas"/>
          <w:b/>
          <w:bCs/>
          <w:color w:val="7F0055"/>
          <w:sz w:val="18"/>
          <w:szCs w:val="18"/>
          <w:highlight w:val="lightGray"/>
        </w:rPr>
        <w:t>new</w:t>
      </w:r>
      <w:r w:rsidRPr="00074A37">
        <w:rPr>
          <w:rFonts w:ascii="Consolas" w:hAnsi="Consolas" w:cs="Consolas"/>
          <w:color w:val="000000"/>
          <w:sz w:val="18"/>
          <w:szCs w:val="18"/>
          <w:highlight w:val="lightGray"/>
        </w:rPr>
        <w:t xml:space="preserve"> </w:t>
      </w:r>
      <w:proofErr w:type="spellStart"/>
      <w:r w:rsidRPr="00074A37">
        <w:rPr>
          <w:rFonts w:ascii="Consolas" w:hAnsi="Consolas" w:cs="Consolas"/>
          <w:color w:val="000000"/>
          <w:sz w:val="18"/>
          <w:szCs w:val="18"/>
          <w:highlight w:val="lightGray"/>
        </w:rPr>
        <w:t>TreeSet</w:t>
      </w:r>
      <w:proofErr w:type="spellEnd"/>
      <w:r w:rsidRPr="00074A37">
        <w:rPr>
          <w:rFonts w:ascii="Consolas" w:hAnsi="Consolas" w:cs="Consolas"/>
          <w:color w:val="000000"/>
          <w:sz w:val="18"/>
          <w:szCs w:val="18"/>
          <w:highlight w:val="lightGray"/>
        </w:rPr>
        <w:t>&lt;Integer</w:t>
      </w:r>
      <w:proofErr w:type="gramStart"/>
      <w:r w:rsidRPr="00074A37">
        <w:rPr>
          <w:rFonts w:ascii="Consolas" w:hAnsi="Consolas" w:cs="Consolas"/>
          <w:color w:val="000000"/>
          <w:sz w:val="18"/>
          <w:szCs w:val="18"/>
          <w:highlight w:val="lightGray"/>
        </w:rPr>
        <w:t>&gt;(</w:t>
      </w:r>
      <w:proofErr w:type="gramEnd"/>
      <w:r w:rsidRPr="00074A37">
        <w:rPr>
          <w:rFonts w:ascii="Consolas" w:hAnsi="Consolas" w:cs="Consolas"/>
          <w:color w:val="000000"/>
          <w:sz w:val="18"/>
          <w:szCs w:val="18"/>
          <w:highlight w:val="lightGray"/>
        </w:rPr>
        <w:t>(</w:t>
      </w:r>
      <w:r w:rsidRPr="00074A37">
        <w:rPr>
          <w:rFonts w:ascii="Consolas" w:hAnsi="Consolas" w:cs="Consolas"/>
          <w:color w:val="6A3E3E"/>
          <w:sz w:val="18"/>
          <w:szCs w:val="18"/>
          <w:highlight w:val="lightGray"/>
        </w:rPr>
        <w:t>o1</w:t>
      </w:r>
      <w:r w:rsidRPr="00074A37">
        <w:rPr>
          <w:rFonts w:ascii="Consolas" w:hAnsi="Consolas" w:cs="Consolas"/>
          <w:color w:val="000000"/>
          <w:sz w:val="18"/>
          <w:szCs w:val="18"/>
          <w:highlight w:val="lightGray"/>
        </w:rPr>
        <w:t xml:space="preserve">, </w:t>
      </w:r>
      <w:r w:rsidRPr="00074A37">
        <w:rPr>
          <w:rFonts w:ascii="Consolas" w:hAnsi="Consolas" w:cs="Consolas"/>
          <w:color w:val="6A3E3E"/>
          <w:sz w:val="18"/>
          <w:szCs w:val="18"/>
          <w:highlight w:val="lightGray"/>
        </w:rPr>
        <w:t>o2</w:t>
      </w:r>
      <w:r w:rsidRPr="00074A37">
        <w:rPr>
          <w:rFonts w:ascii="Consolas" w:hAnsi="Consolas" w:cs="Consolas"/>
          <w:color w:val="000000"/>
          <w:sz w:val="18"/>
          <w:szCs w:val="18"/>
          <w:highlight w:val="lightGray"/>
        </w:rPr>
        <w:t>) -&gt; (</w:t>
      </w:r>
      <w:r w:rsidRPr="00074A37">
        <w:rPr>
          <w:rFonts w:ascii="Consolas" w:hAnsi="Consolas" w:cs="Consolas"/>
          <w:color w:val="6A3E3E"/>
          <w:sz w:val="18"/>
          <w:szCs w:val="18"/>
          <w:highlight w:val="lightGray"/>
        </w:rPr>
        <w:t>o1</w:t>
      </w:r>
      <w:r w:rsidRPr="00074A37">
        <w:rPr>
          <w:rFonts w:ascii="Consolas" w:hAnsi="Consolas" w:cs="Consolas"/>
          <w:color w:val="000000"/>
          <w:sz w:val="18"/>
          <w:szCs w:val="18"/>
          <w:highlight w:val="lightGray"/>
        </w:rPr>
        <w:t xml:space="preserve"> &gt; </w:t>
      </w:r>
      <w:r w:rsidRPr="00074A37">
        <w:rPr>
          <w:rFonts w:ascii="Consolas" w:hAnsi="Consolas" w:cs="Consolas"/>
          <w:color w:val="6A3E3E"/>
          <w:sz w:val="18"/>
          <w:szCs w:val="18"/>
          <w:highlight w:val="lightGray"/>
        </w:rPr>
        <w:t>o2</w:t>
      </w:r>
      <w:r w:rsidRPr="00074A37">
        <w:rPr>
          <w:rFonts w:ascii="Consolas" w:hAnsi="Consolas" w:cs="Consolas"/>
          <w:color w:val="000000"/>
          <w:sz w:val="18"/>
          <w:szCs w:val="18"/>
          <w:highlight w:val="lightGray"/>
        </w:rPr>
        <w:t>) ? -</w:t>
      </w:r>
      <w:proofErr w:type="gramStart"/>
      <w:r w:rsidRPr="00074A37">
        <w:rPr>
          <w:rFonts w:ascii="Consolas" w:hAnsi="Consolas" w:cs="Consolas"/>
          <w:color w:val="000000"/>
          <w:sz w:val="18"/>
          <w:szCs w:val="18"/>
          <w:highlight w:val="lightGray"/>
        </w:rPr>
        <w:t>1 :</w:t>
      </w:r>
      <w:proofErr w:type="gramEnd"/>
      <w:r w:rsidRPr="00074A37">
        <w:rPr>
          <w:rFonts w:ascii="Consolas" w:hAnsi="Consolas" w:cs="Consolas"/>
          <w:color w:val="000000"/>
          <w:sz w:val="18"/>
          <w:szCs w:val="18"/>
          <w:highlight w:val="lightGray"/>
        </w:rPr>
        <w:t xml:space="preserve"> (</w:t>
      </w:r>
      <w:r w:rsidRPr="00074A37">
        <w:rPr>
          <w:rFonts w:ascii="Consolas" w:hAnsi="Consolas" w:cs="Consolas"/>
          <w:color w:val="6A3E3E"/>
          <w:sz w:val="18"/>
          <w:szCs w:val="18"/>
          <w:highlight w:val="lightGray"/>
        </w:rPr>
        <w:t>o1</w:t>
      </w:r>
      <w:r w:rsidRPr="00074A37">
        <w:rPr>
          <w:rFonts w:ascii="Consolas" w:hAnsi="Consolas" w:cs="Consolas"/>
          <w:color w:val="000000"/>
          <w:sz w:val="18"/>
          <w:szCs w:val="18"/>
          <w:highlight w:val="lightGray"/>
        </w:rPr>
        <w:t xml:space="preserve"> &lt; </w:t>
      </w:r>
      <w:r w:rsidRPr="00074A37">
        <w:rPr>
          <w:rFonts w:ascii="Consolas" w:hAnsi="Consolas" w:cs="Consolas"/>
          <w:color w:val="6A3E3E"/>
          <w:sz w:val="18"/>
          <w:szCs w:val="18"/>
          <w:highlight w:val="lightGray"/>
        </w:rPr>
        <w:t>o2</w:t>
      </w:r>
      <w:r w:rsidRPr="00074A37">
        <w:rPr>
          <w:rFonts w:ascii="Consolas" w:hAnsi="Consolas" w:cs="Consolas"/>
          <w:color w:val="000000"/>
          <w:sz w:val="18"/>
          <w:szCs w:val="18"/>
          <w:highlight w:val="lightGray"/>
        </w:rPr>
        <w:t xml:space="preserve">) ? </w:t>
      </w:r>
      <w:proofErr w:type="gramStart"/>
      <w:r w:rsidRPr="00074A37">
        <w:rPr>
          <w:rFonts w:ascii="Consolas" w:hAnsi="Consolas" w:cs="Consolas"/>
          <w:color w:val="000000"/>
          <w:sz w:val="18"/>
          <w:szCs w:val="18"/>
          <w:highlight w:val="lightGray"/>
        </w:rPr>
        <w:t>1 :</w:t>
      </w:r>
      <w:proofErr w:type="gramEnd"/>
      <w:r w:rsidRPr="00074A37">
        <w:rPr>
          <w:rFonts w:ascii="Consolas" w:hAnsi="Consolas" w:cs="Consolas"/>
          <w:color w:val="000000"/>
          <w:sz w:val="18"/>
          <w:szCs w:val="18"/>
          <w:highlight w:val="lightGray"/>
        </w:rPr>
        <w:t xml:space="preserve"> 0);</w:t>
      </w:r>
    </w:p>
    <w:p w14:paraId="7090869A" w14:textId="72E6F7E7" w:rsidR="005F0DD8" w:rsidRPr="00074A37" w:rsidRDefault="005F0DD8" w:rsidP="005F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74A3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074A37">
        <w:rPr>
          <w:rFonts w:ascii="Consolas" w:hAnsi="Consolas" w:cs="Consolas"/>
          <w:color w:val="6A3E3E"/>
          <w:sz w:val="18"/>
          <w:szCs w:val="18"/>
        </w:rPr>
        <w:t>numSet</w:t>
      </w:r>
      <w:r w:rsidRPr="00074A37">
        <w:rPr>
          <w:rFonts w:ascii="Consolas" w:hAnsi="Consolas" w:cs="Consolas"/>
          <w:color w:val="000000"/>
          <w:sz w:val="18"/>
          <w:szCs w:val="18"/>
        </w:rPr>
        <w:t>.add</w:t>
      </w:r>
      <w:proofErr w:type="spellEnd"/>
      <w:r w:rsidRPr="00074A3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074A37">
        <w:rPr>
          <w:rFonts w:ascii="Consolas" w:hAnsi="Consolas" w:cs="Consolas"/>
          <w:color w:val="000000"/>
          <w:sz w:val="18"/>
          <w:szCs w:val="18"/>
        </w:rPr>
        <w:t>20);</w:t>
      </w:r>
    </w:p>
    <w:p w14:paraId="7388C3F1" w14:textId="21C14F88" w:rsidR="005F0DD8" w:rsidRPr="00074A37" w:rsidRDefault="005F0DD8" w:rsidP="005F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74A3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074A37">
        <w:rPr>
          <w:rFonts w:ascii="Consolas" w:hAnsi="Consolas" w:cs="Consolas"/>
          <w:color w:val="6A3E3E"/>
          <w:sz w:val="18"/>
          <w:szCs w:val="18"/>
        </w:rPr>
        <w:t>numSet</w:t>
      </w:r>
      <w:r w:rsidRPr="00074A37">
        <w:rPr>
          <w:rFonts w:ascii="Consolas" w:hAnsi="Consolas" w:cs="Consolas"/>
          <w:color w:val="000000"/>
          <w:sz w:val="18"/>
          <w:szCs w:val="18"/>
        </w:rPr>
        <w:t>.add</w:t>
      </w:r>
      <w:proofErr w:type="spellEnd"/>
      <w:r w:rsidRPr="00074A3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074A37">
        <w:rPr>
          <w:rFonts w:ascii="Consolas" w:hAnsi="Consolas" w:cs="Consolas"/>
          <w:color w:val="000000"/>
          <w:sz w:val="18"/>
          <w:szCs w:val="18"/>
        </w:rPr>
        <w:t>2);</w:t>
      </w:r>
    </w:p>
    <w:p w14:paraId="60D1FA72" w14:textId="1014DC91" w:rsidR="005F0DD8" w:rsidRPr="00074A37" w:rsidRDefault="005F0DD8" w:rsidP="005F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74A3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074A37">
        <w:rPr>
          <w:rFonts w:ascii="Consolas" w:hAnsi="Consolas" w:cs="Consolas"/>
          <w:color w:val="6A3E3E"/>
          <w:sz w:val="18"/>
          <w:szCs w:val="18"/>
        </w:rPr>
        <w:t>numSet</w:t>
      </w:r>
      <w:r w:rsidRPr="00074A37">
        <w:rPr>
          <w:rFonts w:ascii="Consolas" w:hAnsi="Consolas" w:cs="Consolas"/>
          <w:color w:val="000000"/>
          <w:sz w:val="18"/>
          <w:szCs w:val="18"/>
        </w:rPr>
        <w:t>.add</w:t>
      </w:r>
      <w:proofErr w:type="spellEnd"/>
      <w:r w:rsidRPr="00074A3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074A37">
        <w:rPr>
          <w:rFonts w:ascii="Consolas" w:hAnsi="Consolas" w:cs="Consolas"/>
          <w:color w:val="000000"/>
          <w:sz w:val="18"/>
          <w:szCs w:val="18"/>
        </w:rPr>
        <w:t>10);</w:t>
      </w:r>
    </w:p>
    <w:p w14:paraId="7281D807" w14:textId="0B5E5715" w:rsidR="005F0DD8" w:rsidRPr="00074A37" w:rsidRDefault="005F0DD8" w:rsidP="005F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74A3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074A37">
        <w:rPr>
          <w:rFonts w:ascii="Consolas" w:hAnsi="Consolas" w:cs="Consolas"/>
          <w:color w:val="6A3E3E"/>
          <w:sz w:val="18"/>
          <w:szCs w:val="18"/>
        </w:rPr>
        <w:t>numSet</w:t>
      </w:r>
      <w:r w:rsidRPr="00074A37">
        <w:rPr>
          <w:rFonts w:ascii="Consolas" w:hAnsi="Consolas" w:cs="Consolas"/>
          <w:color w:val="000000"/>
          <w:sz w:val="18"/>
          <w:szCs w:val="18"/>
        </w:rPr>
        <w:t>.add</w:t>
      </w:r>
      <w:proofErr w:type="spellEnd"/>
      <w:r w:rsidRPr="00074A3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074A37">
        <w:rPr>
          <w:rFonts w:ascii="Consolas" w:hAnsi="Consolas" w:cs="Consolas"/>
          <w:color w:val="000000"/>
          <w:sz w:val="18"/>
          <w:szCs w:val="18"/>
        </w:rPr>
        <w:t>15);</w:t>
      </w:r>
    </w:p>
    <w:p w14:paraId="7A4984F8" w14:textId="3D3F8125" w:rsidR="005F0DD8" w:rsidRPr="00074A37" w:rsidRDefault="005F0DD8" w:rsidP="005F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74A3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074A37">
        <w:rPr>
          <w:rFonts w:ascii="Consolas" w:hAnsi="Consolas" w:cs="Consolas"/>
          <w:color w:val="000000"/>
          <w:sz w:val="18"/>
          <w:szCs w:val="18"/>
        </w:rPr>
        <w:t>System.</w:t>
      </w:r>
      <w:r w:rsidRPr="00074A37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074A37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074A37">
        <w:rPr>
          <w:rFonts w:ascii="Consolas" w:hAnsi="Consolas" w:cs="Consolas"/>
          <w:color w:val="000000"/>
          <w:sz w:val="18"/>
          <w:szCs w:val="18"/>
        </w:rPr>
        <w:t>(</w:t>
      </w:r>
      <w:r w:rsidRPr="00074A37">
        <w:rPr>
          <w:rFonts w:ascii="Consolas" w:hAnsi="Consolas" w:cs="Consolas"/>
          <w:color w:val="2A00FF"/>
          <w:sz w:val="18"/>
          <w:szCs w:val="18"/>
        </w:rPr>
        <w:t xml:space="preserve">"After Custom </w:t>
      </w:r>
      <w:proofErr w:type="gramStart"/>
      <w:r w:rsidRPr="00074A37">
        <w:rPr>
          <w:rFonts w:ascii="Consolas" w:hAnsi="Consolas" w:cs="Consolas"/>
          <w:color w:val="2A00FF"/>
          <w:sz w:val="18"/>
          <w:szCs w:val="18"/>
        </w:rPr>
        <w:t>Sorting(</w:t>
      </w:r>
      <w:proofErr w:type="gramEnd"/>
      <w:r w:rsidRPr="00074A37">
        <w:rPr>
          <w:rFonts w:ascii="Consolas" w:hAnsi="Consolas" w:cs="Consolas"/>
          <w:color w:val="2A00FF"/>
          <w:sz w:val="18"/>
          <w:szCs w:val="18"/>
        </w:rPr>
        <w:t>Reverse) = "</w:t>
      </w:r>
      <w:r w:rsidRPr="00074A37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074A37">
        <w:rPr>
          <w:rFonts w:ascii="Consolas" w:hAnsi="Consolas" w:cs="Consolas"/>
          <w:color w:val="6A3E3E"/>
          <w:sz w:val="18"/>
          <w:szCs w:val="18"/>
        </w:rPr>
        <w:t>numSet</w:t>
      </w:r>
      <w:proofErr w:type="spellEnd"/>
      <w:r w:rsidRPr="00074A37">
        <w:rPr>
          <w:rFonts w:ascii="Consolas" w:hAnsi="Consolas" w:cs="Consolas"/>
          <w:color w:val="000000"/>
          <w:sz w:val="18"/>
          <w:szCs w:val="18"/>
        </w:rPr>
        <w:t>);</w:t>
      </w:r>
    </w:p>
    <w:p w14:paraId="717F04D1" w14:textId="26AF74A0" w:rsidR="005F0DD8" w:rsidRPr="00074A37" w:rsidRDefault="001221E4" w:rsidP="005F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74A37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="005F0DD8" w:rsidRPr="00074A37">
        <w:rPr>
          <w:rFonts w:ascii="Consolas" w:hAnsi="Consolas" w:cs="Consolas"/>
          <w:color w:val="000000"/>
          <w:sz w:val="18"/>
          <w:szCs w:val="18"/>
        </w:rPr>
        <w:t>}</w:t>
      </w:r>
    </w:p>
    <w:p w14:paraId="4B7E9DE3" w14:textId="30E8C754" w:rsidR="00145952" w:rsidRPr="00074A37" w:rsidRDefault="005F0DD8" w:rsidP="005F0DD8">
      <w:pPr>
        <w:rPr>
          <w:sz w:val="18"/>
          <w:szCs w:val="18"/>
        </w:rPr>
      </w:pPr>
      <w:r w:rsidRPr="00074A37">
        <w:rPr>
          <w:rFonts w:ascii="Consolas" w:hAnsi="Consolas" w:cs="Consolas"/>
          <w:color w:val="000000"/>
          <w:sz w:val="18"/>
          <w:szCs w:val="18"/>
        </w:rPr>
        <w:t>}</w:t>
      </w:r>
    </w:p>
    <w:p w14:paraId="1C5E3B99" w14:textId="1CAF9FC6" w:rsidR="00FE1F9C" w:rsidRDefault="00FE1F9C" w:rsidP="00FE1F9C">
      <w:pPr>
        <w:pStyle w:val="Heading3"/>
        <w:pBdr>
          <w:bottom w:val="single" w:sz="6" w:space="1" w:color="auto"/>
        </w:pBdr>
      </w:pPr>
      <w:r>
        <w:t>MAP</w:t>
      </w:r>
      <w:r w:rsidR="00AA40E8">
        <w:t xml:space="preserve"> INTERFACE</w:t>
      </w:r>
    </w:p>
    <w:p w14:paraId="01292E1C" w14:textId="7EC021B3" w:rsidR="0092068F" w:rsidRDefault="0092068F" w:rsidP="0092068F">
      <w:pPr>
        <w:pStyle w:val="ListParagraph"/>
        <w:numPr>
          <w:ilvl w:val="0"/>
          <w:numId w:val="47"/>
        </w:numPr>
      </w:pPr>
      <w:r>
        <w:t>The map store elements as key value pair</w:t>
      </w:r>
    </w:p>
    <w:p w14:paraId="23DAA40B" w14:textId="3DD7F12A" w:rsidR="0092068F" w:rsidRPr="00FE1F9C" w:rsidRDefault="0092068F" w:rsidP="0092068F">
      <w:pPr>
        <w:pStyle w:val="ListParagraph"/>
        <w:ind w:left="360"/>
      </w:pPr>
      <w:r>
        <w:t xml:space="preserve">EXAMPLE: </w:t>
      </w:r>
      <w:r>
        <w:tab/>
      </w:r>
      <w:r>
        <w:rPr>
          <w:b/>
          <w:bCs/>
        </w:rPr>
        <w:t>Map</w:t>
      </w:r>
      <w:r w:rsidRPr="007418D0">
        <w:rPr>
          <w:b/>
          <w:bCs/>
        </w:rPr>
        <w:t xml:space="preserve">&lt;Integer&gt; </w:t>
      </w:r>
      <w:proofErr w:type="spellStart"/>
      <w:r w:rsidRPr="007418D0">
        <w:rPr>
          <w:b/>
          <w:bCs/>
        </w:rPr>
        <w:t>num</w:t>
      </w:r>
      <w:r>
        <w:rPr>
          <w:b/>
          <w:bCs/>
        </w:rPr>
        <w:t>Map</w:t>
      </w:r>
      <w:proofErr w:type="spellEnd"/>
      <w:r w:rsidRPr="007418D0">
        <w:rPr>
          <w:b/>
          <w:bCs/>
        </w:rPr>
        <w:t xml:space="preserve"> = new </w:t>
      </w:r>
      <w:proofErr w:type="spellStart"/>
      <w:r w:rsidRPr="007418D0">
        <w:rPr>
          <w:b/>
          <w:bCs/>
        </w:rPr>
        <w:t>Tree</w:t>
      </w:r>
      <w:r>
        <w:rPr>
          <w:b/>
          <w:bCs/>
        </w:rPr>
        <w:t>Map</w:t>
      </w:r>
      <w:r w:rsidRPr="007418D0">
        <w:rPr>
          <w:b/>
          <w:bCs/>
        </w:rPr>
        <w:t>t</w:t>
      </w:r>
      <w:proofErr w:type="spellEnd"/>
      <w:r w:rsidRPr="007418D0">
        <w:rPr>
          <w:b/>
          <w:bCs/>
        </w:rPr>
        <w:t>&lt;Integer</w:t>
      </w:r>
      <w:proofErr w:type="gramStart"/>
      <w:r w:rsidRPr="007418D0">
        <w:rPr>
          <w:b/>
          <w:bCs/>
        </w:rPr>
        <w:t>&gt;(</w:t>
      </w:r>
      <w:proofErr w:type="gramEnd"/>
      <w:r w:rsidRPr="007418D0">
        <w:rPr>
          <w:b/>
          <w:bCs/>
        </w:rPr>
        <w:t>)</w:t>
      </w:r>
      <w:r>
        <w:rPr>
          <w:b/>
          <w:bCs/>
        </w:rPr>
        <w:t>;</w:t>
      </w:r>
    </w:p>
    <w:p w14:paraId="15D3F27F" w14:textId="77CB9BD5" w:rsidR="0092068F" w:rsidRDefault="0092068F" w:rsidP="0092068F">
      <w:pPr>
        <w:pStyle w:val="ListParagraph"/>
        <w:ind w:left="360"/>
      </w:pPr>
      <w:r>
        <w:t xml:space="preserve">When we add the elements in the above </w:t>
      </w:r>
      <w:proofErr w:type="spellStart"/>
      <w:r w:rsidRPr="007418D0">
        <w:rPr>
          <w:b/>
          <w:bCs/>
        </w:rPr>
        <w:t>Tree</w:t>
      </w:r>
      <w:r>
        <w:rPr>
          <w:b/>
          <w:bCs/>
        </w:rPr>
        <w:t>Map</w:t>
      </w:r>
      <w:proofErr w:type="spellEnd"/>
      <w:r>
        <w:t xml:space="preserve"> the elements will ordered in a natural sorting order of the keys</w:t>
      </w:r>
    </w:p>
    <w:p w14:paraId="7F0AAF76" w14:textId="77777777" w:rsidR="0092068F" w:rsidRDefault="0092068F" w:rsidP="0092068F">
      <w:pPr>
        <w:pStyle w:val="ListParagraph"/>
        <w:numPr>
          <w:ilvl w:val="0"/>
          <w:numId w:val="47"/>
        </w:numPr>
      </w:pPr>
      <w:r>
        <w:t xml:space="preserve">If we need to do a custom sorting – we need to use a </w:t>
      </w:r>
      <w:proofErr w:type="gramStart"/>
      <w:r>
        <w:t>the  another</w:t>
      </w:r>
      <w:proofErr w:type="gramEnd"/>
      <w:r>
        <w:t xml:space="preserve"> overloaded constructor</w:t>
      </w:r>
    </w:p>
    <w:p w14:paraId="57FA48B3" w14:textId="0519F795" w:rsidR="0092068F" w:rsidRDefault="0092068F" w:rsidP="0092068F">
      <w:pPr>
        <w:pStyle w:val="ListParagraph"/>
        <w:ind w:left="360"/>
        <w:rPr>
          <w:b/>
          <w:bCs/>
        </w:rPr>
      </w:pPr>
      <w:r>
        <w:t xml:space="preserve">EXAMPLE: </w:t>
      </w:r>
      <w:r>
        <w:tab/>
      </w:r>
      <w:r>
        <w:rPr>
          <w:b/>
          <w:bCs/>
        </w:rPr>
        <w:t>Map</w:t>
      </w:r>
      <w:r w:rsidRPr="007418D0">
        <w:rPr>
          <w:b/>
          <w:bCs/>
        </w:rPr>
        <w:t xml:space="preserve"> &lt;Integer&gt; </w:t>
      </w:r>
      <w:proofErr w:type="spellStart"/>
      <w:r w:rsidRPr="007418D0">
        <w:rPr>
          <w:b/>
          <w:bCs/>
        </w:rPr>
        <w:t>num</w:t>
      </w:r>
      <w:r>
        <w:rPr>
          <w:b/>
          <w:bCs/>
        </w:rPr>
        <w:t>Map</w:t>
      </w:r>
      <w:proofErr w:type="spellEnd"/>
      <w:r w:rsidRPr="007418D0">
        <w:rPr>
          <w:b/>
          <w:bCs/>
        </w:rPr>
        <w:t xml:space="preserve"> = new </w:t>
      </w:r>
      <w:proofErr w:type="spellStart"/>
      <w:r w:rsidRPr="007418D0">
        <w:rPr>
          <w:b/>
          <w:bCs/>
        </w:rPr>
        <w:t>Tree</w:t>
      </w:r>
      <w:r>
        <w:rPr>
          <w:b/>
          <w:bCs/>
        </w:rPr>
        <w:t>Map</w:t>
      </w:r>
      <w:proofErr w:type="spellEnd"/>
      <w:r w:rsidRPr="007418D0">
        <w:rPr>
          <w:b/>
          <w:bCs/>
        </w:rPr>
        <w:t>&lt;Integer&gt;(</w:t>
      </w:r>
      <w:r>
        <w:rPr>
          <w:b/>
          <w:bCs/>
        </w:rPr>
        <w:t>&lt;</w:t>
      </w:r>
      <w:proofErr w:type="spellStart"/>
      <w:r>
        <w:rPr>
          <w:b/>
          <w:bCs/>
        </w:rPr>
        <w:t>Comparator_Implementer</w:t>
      </w:r>
      <w:proofErr w:type="spellEnd"/>
      <w:r>
        <w:rPr>
          <w:b/>
          <w:bCs/>
        </w:rPr>
        <w:t>&gt;</w:t>
      </w:r>
      <w:r w:rsidRPr="007418D0">
        <w:rPr>
          <w:b/>
          <w:bCs/>
        </w:rPr>
        <w:t>)</w:t>
      </w:r>
    </w:p>
    <w:p w14:paraId="4FE0982C" w14:textId="6BC77D17" w:rsidR="00074A37" w:rsidRDefault="00074A37" w:rsidP="00074A37">
      <w:pPr>
        <w:pStyle w:val="Heading4"/>
        <w:pBdr>
          <w:bottom w:val="single" w:sz="6" w:space="1" w:color="auto"/>
        </w:pBdr>
      </w:pPr>
      <w:r>
        <w:t>SORTING MAP USING LAMBDA EXPRESSION</w:t>
      </w:r>
    </w:p>
    <w:p w14:paraId="3276B381" w14:textId="77777777" w:rsidR="00074A37" w:rsidRPr="00074A37" w:rsidRDefault="00074A37" w:rsidP="0007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74A3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074A3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74A37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074A3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74A37">
        <w:rPr>
          <w:rFonts w:ascii="Consolas" w:hAnsi="Consolas" w:cs="Consolas"/>
          <w:color w:val="000000"/>
          <w:sz w:val="18"/>
          <w:szCs w:val="18"/>
        </w:rPr>
        <w:t>MapSorting</w:t>
      </w:r>
      <w:proofErr w:type="spellEnd"/>
      <w:r w:rsidRPr="00074A37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14:paraId="0ED11C3B" w14:textId="5F16B98A" w:rsidR="00074A37" w:rsidRPr="00074A37" w:rsidRDefault="00074A37" w:rsidP="0007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74A3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074A3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74A37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074A3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74A37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074A3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074A37">
        <w:rPr>
          <w:rFonts w:ascii="Consolas" w:hAnsi="Consolas" w:cs="Consolas"/>
          <w:color w:val="000000"/>
          <w:sz w:val="18"/>
          <w:szCs w:val="18"/>
        </w:rPr>
        <w:t>main(</w:t>
      </w:r>
      <w:proofErr w:type="gramEnd"/>
      <w:r w:rsidRPr="00074A37">
        <w:rPr>
          <w:rFonts w:ascii="Consolas" w:hAnsi="Consolas" w:cs="Consolas"/>
          <w:color w:val="000000"/>
          <w:sz w:val="18"/>
          <w:szCs w:val="18"/>
        </w:rPr>
        <w:t xml:space="preserve">String[] </w:t>
      </w:r>
      <w:proofErr w:type="spellStart"/>
      <w:r w:rsidRPr="00074A37">
        <w:rPr>
          <w:rFonts w:ascii="Consolas" w:hAnsi="Consolas" w:cs="Consolas"/>
          <w:color w:val="6A3E3E"/>
          <w:sz w:val="18"/>
          <w:szCs w:val="18"/>
        </w:rPr>
        <w:t>args</w:t>
      </w:r>
      <w:proofErr w:type="spellEnd"/>
      <w:r w:rsidRPr="00074A37">
        <w:rPr>
          <w:rFonts w:ascii="Consolas" w:hAnsi="Consolas" w:cs="Consolas"/>
          <w:color w:val="000000"/>
          <w:sz w:val="18"/>
          <w:szCs w:val="18"/>
        </w:rPr>
        <w:t>) {</w:t>
      </w:r>
    </w:p>
    <w:p w14:paraId="0734B809" w14:textId="68B398A9" w:rsidR="00074A37" w:rsidRPr="00074A37" w:rsidRDefault="00074A37" w:rsidP="0007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74A37">
        <w:rPr>
          <w:rFonts w:ascii="Consolas" w:hAnsi="Consolas" w:cs="Consolas"/>
          <w:color w:val="000000"/>
          <w:sz w:val="18"/>
          <w:szCs w:val="18"/>
        </w:rPr>
        <w:t xml:space="preserve">Map&lt;Integer, String&gt; </w:t>
      </w:r>
      <w:proofErr w:type="spellStart"/>
      <w:r w:rsidRPr="00074A37">
        <w:rPr>
          <w:rFonts w:ascii="Consolas" w:hAnsi="Consolas" w:cs="Consolas"/>
          <w:color w:val="6A3E3E"/>
          <w:sz w:val="18"/>
          <w:szCs w:val="18"/>
        </w:rPr>
        <w:t>treeMap</w:t>
      </w:r>
      <w:proofErr w:type="spellEnd"/>
      <w:r w:rsidRPr="00074A3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074A3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074A3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74A37">
        <w:rPr>
          <w:rFonts w:ascii="Consolas" w:hAnsi="Consolas" w:cs="Consolas"/>
          <w:color w:val="000000"/>
          <w:sz w:val="18"/>
          <w:szCs w:val="18"/>
        </w:rPr>
        <w:t>TreeMap</w:t>
      </w:r>
      <w:proofErr w:type="spellEnd"/>
      <w:r w:rsidRPr="00074A37">
        <w:rPr>
          <w:rFonts w:ascii="Consolas" w:hAnsi="Consolas" w:cs="Consolas"/>
          <w:color w:val="000000"/>
          <w:sz w:val="18"/>
          <w:szCs w:val="18"/>
        </w:rPr>
        <w:t>&lt;Integer, String</w:t>
      </w:r>
      <w:proofErr w:type="gramStart"/>
      <w:r w:rsidRPr="00074A37">
        <w:rPr>
          <w:rFonts w:ascii="Consolas" w:hAnsi="Consolas" w:cs="Consolas"/>
          <w:color w:val="000000"/>
          <w:sz w:val="18"/>
          <w:szCs w:val="18"/>
        </w:rPr>
        <w:t>&gt;(</w:t>
      </w:r>
      <w:proofErr w:type="gramEnd"/>
      <w:r w:rsidRPr="00074A37">
        <w:rPr>
          <w:rFonts w:ascii="Consolas" w:hAnsi="Consolas" w:cs="Consolas"/>
          <w:color w:val="000000"/>
          <w:sz w:val="18"/>
          <w:szCs w:val="18"/>
        </w:rPr>
        <w:t>(</w:t>
      </w:r>
      <w:r w:rsidRPr="00074A37">
        <w:rPr>
          <w:rFonts w:ascii="Consolas" w:hAnsi="Consolas" w:cs="Consolas"/>
          <w:color w:val="6A3E3E"/>
          <w:sz w:val="18"/>
          <w:szCs w:val="18"/>
        </w:rPr>
        <w:t>o1</w:t>
      </w:r>
      <w:r w:rsidRPr="00074A3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074A37">
        <w:rPr>
          <w:rFonts w:ascii="Consolas" w:hAnsi="Consolas" w:cs="Consolas"/>
          <w:color w:val="6A3E3E"/>
          <w:sz w:val="18"/>
          <w:szCs w:val="18"/>
        </w:rPr>
        <w:t>o2</w:t>
      </w:r>
      <w:r w:rsidRPr="00074A37">
        <w:rPr>
          <w:rFonts w:ascii="Consolas" w:hAnsi="Consolas" w:cs="Consolas"/>
          <w:color w:val="000000"/>
          <w:sz w:val="18"/>
          <w:szCs w:val="18"/>
        </w:rPr>
        <w:t>) -&gt; (</w:t>
      </w:r>
      <w:r w:rsidRPr="00074A37">
        <w:rPr>
          <w:rFonts w:ascii="Consolas" w:hAnsi="Consolas" w:cs="Consolas"/>
          <w:color w:val="6A3E3E"/>
          <w:sz w:val="18"/>
          <w:szCs w:val="18"/>
        </w:rPr>
        <w:t>o1</w:t>
      </w:r>
      <w:r w:rsidRPr="00074A37">
        <w:rPr>
          <w:rFonts w:ascii="Consolas" w:hAnsi="Consolas" w:cs="Consolas"/>
          <w:color w:val="000000"/>
          <w:sz w:val="18"/>
          <w:szCs w:val="18"/>
        </w:rPr>
        <w:t xml:space="preserve"> &gt; </w:t>
      </w:r>
      <w:r w:rsidRPr="00074A37">
        <w:rPr>
          <w:rFonts w:ascii="Consolas" w:hAnsi="Consolas" w:cs="Consolas"/>
          <w:color w:val="6A3E3E"/>
          <w:sz w:val="18"/>
          <w:szCs w:val="18"/>
        </w:rPr>
        <w:t>o2</w:t>
      </w:r>
      <w:r w:rsidRPr="00074A37">
        <w:rPr>
          <w:rFonts w:ascii="Consolas" w:hAnsi="Consolas" w:cs="Consolas"/>
          <w:color w:val="000000"/>
          <w:sz w:val="18"/>
          <w:szCs w:val="18"/>
        </w:rPr>
        <w:t>) ? -</w:t>
      </w:r>
      <w:proofErr w:type="gramStart"/>
      <w:r w:rsidRPr="00074A37">
        <w:rPr>
          <w:rFonts w:ascii="Consolas" w:hAnsi="Consolas" w:cs="Consolas"/>
          <w:color w:val="000000"/>
          <w:sz w:val="18"/>
          <w:szCs w:val="18"/>
        </w:rPr>
        <w:t>1 :</w:t>
      </w:r>
      <w:proofErr w:type="gramEnd"/>
      <w:r w:rsidRPr="00074A37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074A37">
        <w:rPr>
          <w:rFonts w:ascii="Consolas" w:hAnsi="Consolas" w:cs="Consolas"/>
          <w:color w:val="6A3E3E"/>
          <w:sz w:val="18"/>
          <w:szCs w:val="18"/>
        </w:rPr>
        <w:t>o1</w:t>
      </w:r>
      <w:r w:rsidRPr="00074A37">
        <w:rPr>
          <w:rFonts w:ascii="Consolas" w:hAnsi="Consolas" w:cs="Consolas"/>
          <w:color w:val="000000"/>
          <w:sz w:val="18"/>
          <w:szCs w:val="18"/>
        </w:rPr>
        <w:t xml:space="preserve"> &lt; </w:t>
      </w:r>
      <w:r w:rsidRPr="00074A37">
        <w:rPr>
          <w:rFonts w:ascii="Consolas" w:hAnsi="Consolas" w:cs="Consolas"/>
          <w:color w:val="6A3E3E"/>
          <w:sz w:val="18"/>
          <w:szCs w:val="18"/>
        </w:rPr>
        <w:t>o2</w:t>
      </w:r>
      <w:r w:rsidRPr="00074A37">
        <w:rPr>
          <w:rFonts w:ascii="Consolas" w:hAnsi="Consolas" w:cs="Consolas"/>
          <w:color w:val="000000"/>
          <w:sz w:val="18"/>
          <w:szCs w:val="18"/>
        </w:rPr>
        <w:t xml:space="preserve">) ? </w:t>
      </w:r>
      <w:proofErr w:type="gramStart"/>
      <w:r w:rsidRPr="00074A37">
        <w:rPr>
          <w:rFonts w:ascii="Consolas" w:hAnsi="Consolas" w:cs="Consolas"/>
          <w:color w:val="000000"/>
          <w:sz w:val="18"/>
          <w:szCs w:val="18"/>
        </w:rPr>
        <w:t>1 :</w:t>
      </w:r>
      <w:proofErr w:type="gramEnd"/>
      <w:r w:rsidRPr="00074A37">
        <w:rPr>
          <w:rFonts w:ascii="Consolas" w:hAnsi="Consolas" w:cs="Consolas"/>
          <w:color w:val="000000"/>
          <w:sz w:val="18"/>
          <w:szCs w:val="18"/>
        </w:rPr>
        <w:t xml:space="preserve"> 0);</w:t>
      </w:r>
    </w:p>
    <w:p w14:paraId="0C84F861" w14:textId="77777777" w:rsidR="00074A37" w:rsidRPr="00074A37" w:rsidRDefault="00074A37" w:rsidP="0007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74A37">
        <w:rPr>
          <w:rFonts w:ascii="Consolas" w:hAnsi="Consolas" w:cs="Consolas"/>
          <w:color w:val="000000"/>
          <w:sz w:val="18"/>
          <w:szCs w:val="18"/>
        </w:rPr>
        <w:tab/>
      </w:r>
      <w:r w:rsidRPr="00074A3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074A37">
        <w:rPr>
          <w:rFonts w:ascii="Consolas" w:hAnsi="Consolas" w:cs="Consolas"/>
          <w:color w:val="6A3E3E"/>
          <w:sz w:val="18"/>
          <w:szCs w:val="18"/>
        </w:rPr>
        <w:t>treeMap</w:t>
      </w:r>
      <w:r w:rsidRPr="00074A37">
        <w:rPr>
          <w:rFonts w:ascii="Consolas" w:hAnsi="Consolas" w:cs="Consolas"/>
          <w:color w:val="000000"/>
          <w:sz w:val="18"/>
          <w:szCs w:val="18"/>
        </w:rPr>
        <w:t>.put</w:t>
      </w:r>
      <w:proofErr w:type="spellEnd"/>
      <w:r w:rsidRPr="00074A3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074A37">
        <w:rPr>
          <w:rFonts w:ascii="Consolas" w:hAnsi="Consolas" w:cs="Consolas"/>
          <w:color w:val="000000"/>
          <w:sz w:val="18"/>
          <w:szCs w:val="18"/>
        </w:rPr>
        <w:t xml:space="preserve">10, </w:t>
      </w:r>
      <w:r w:rsidRPr="00074A37">
        <w:rPr>
          <w:rFonts w:ascii="Consolas" w:hAnsi="Consolas" w:cs="Consolas"/>
          <w:color w:val="2A00FF"/>
          <w:sz w:val="18"/>
          <w:szCs w:val="18"/>
        </w:rPr>
        <w:t>"John"</w:t>
      </w:r>
      <w:r w:rsidRPr="00074A37">
        <w:rPr>
          <w:rFonts w:ascii="Consolas" w:hAnsi="Consolas" w:cs="Consolas"/>
          <w:color w:val="000000"/>
          <w:sz w:val="18"/>
          <w:szCs w:val="18"/>
        </w:rPr>
        <w:t>);</w:t>
      </w:r>
    </w:p>
    <w:p w14:paraId="6439632C" w14:textId="77777777" w:rsidR="00074A37" w:rsidRPr="00074A37" w:rsidRDefault="00074A37" w:rsidP="0007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74A37">
        <w:rPr>
          <w:rFonts w:ascii="Consolas" w:hAnsi="Consolas" w:cs="Consolas"/>
          <w:color w:val="000000"/>
          <w:sz w:val="18"/>
          <w:szCs w:val="18"/>
        </w:rPr>
        <w:tab/>
      </w:r>
      <w:r w:rsidRPr="00074A3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074A37">
        <w:rPr>
          <w:rFonts w:ascii="Consolas" w:hAnsi="Consolas" w:cs="Consolas"/>
          <w:color w:val="6A3E3E"/>
          <w:sz w:val="18"/>
          <w:szCs w:val="18"/>
        </w:rPr>
        <w:t>treeMap</w:t>
      </w:r>
      <w:r w:rsidRPr="00074A37">
        <w:rPr>
          <w:rFonts w:ascii="Consolas" w:hAnsi="Consolas" w:cs="Consolas"/>
          <w:color w:val="000000"/>
          <w:sz w:val="18"/>
          <w:szCs w:val="18"/>
        </w:rPr>
        <w:t>.put</w:t>
      </w:r>
      <w:proofErr w:type="spellEnd"/>
      <w:r w:rsidRPr="00074A3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074A37">
        <w:rPr>
          <w:rFonts w:ascii="Consolas" w:hAnsi="Consolas" w:cs="Consolas"/>
          <w:color w:val="000000"/>
          <w:sz w:val="18"/>
          <w:szCs w:val="18"/>
        </w:rPr>
        <w:t xml:space="preserve">1, </w:t>
      </w:r>
      <w:r w:rsidRPr="00074A37">
        <w:rPr>
          <w:rFonts w:ascii="Consolas" w:hAnsi="Consolas" w:cs="Consolas"/>
          <w:color w:val="2A00FF"/>
          <w:sz w:val="18"/>
          <w:szCs w:val="18"/>
        </w:rPr>
        <w:t>"Doe"</w:t>
      </w:r>
      <w:r w:rsidRPr="00074A37">
        <w:rPr>
          <w:rFonts w:ascii="Consolas" w:hAnsi="Consolas" w:cs="Consolas"/>
          <w:color w:val="000000"/>
          <w:sz w:val="18"/>
          <w:szCs w:val="18"/>
        </w:rPr>
        <w:t>);</w:t>
      </w:r>
    </w:p>
    <w:p w14:paraId="089E8932" w14:textId="77777777" w:rsidR="00074A37" w:rsidRPr="00074A37" w:rsidRDefault="00074A37" w:rsidP="0007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74A37">
        <w:rPr>
          <w:rFonts w:ascii="Consolas" w:hAnsi="Consolas" w:cs="Consolas"/>
          <w:color w:val="000000"/>
          <w:sz w:val="18"/>
          <w:szCs w:val="18"/>
        </w:rPr>
        <w:tab/>
      </w:r>
      <w:r w:rsidRPr="00074A3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074A37">
        <w:rPr>
          <w:rFonts w:ascii="Consolas" w:hAnsi="Consolas" w:cs="Consolas"/>
          <w:color w:val="6A3E3E"/>
          <w:sz w:val="18"/>
          <w:szCs w:val="18"/>
        </w:rPr>
        <w:t>treeMap</w:t>
      </w:r>
      <w:r w:rsidRPr="00074A37">
        <w:rPr>
          <w:rFonts w:ascii="Consolas" w:hAnsi="Consolas" w:cs="Consolas"/>
          <w:color w:val="000000"/>
          <w:sz w:val="18"/>
          <w:szCs w:val="18"/>
        </w:rPr>
        <w:t>.put</w:t>
      </w:r>
      <w:proofErr w:type="spellEnd"/>
      <w:r w:rsidRPr="00074A3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074A37">
        <w:rPr>
          <w:rFonts w:ascii="Consolas" w:hAnsi="Consolas" w:cs="Consolas"/>
          <w:color w:val="000000"/>
          <w:sz w:val="18"/>
          <w:szCs w:val="18"/>
        </w:rPr>
        <w:t xml:space="preserve">3, </w:t>
      </w:r>
      <w:r w:rsidRPr="00074A37">
        <w:rPr>
          <w:rFonts w:ascii="Consolas" w:hAnsi="Consolas" w:cs="Consolas"/>
          <w:color w:val="2A00FF"/>
          <w:sz w:val="18"/>
          <w:szCs w:val="18"/>
        </w:rPr>
        <w:t>"Oliver"</w:t>
      </w:r>
      <w:r w:rsidRPr="00074A37">
        <w:rPr>
          <w:rFonts w:ascii="Consolas" w:hAnsi="Consolas" w:cs="Consolas"/>
          <w:color w:val="000000"/>
          <w:sz w:val="18"/>
          <w:szCs w:val="18"/>
        </w:rPr>
        <w:t>);</w:t>
      </w:r>
    </w:p>
    <w:p w14:paraId="45020075" w14:textId="77777777" w:rsidR="00074A37" w:rsidRPr="00074A37" w:rsidRDefault="00074A37" w:rsidP="0007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74A37">
        <w:rPr>
          <w:rFonts w:ascii="Consolas" w:hAnsi="Consolas" w:cs="Consolas"/>
          <w:color w:val="000000"/>
          <w:sz w:val="18"/>
          <w:szCs w:val="18"/>
        </w:rPr>
        <w:tab/>
      </w:r>
      <w:r w:rsidRPr="00074A3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074A37">
        <w:rPr>
          <w:rFonts w:ascii="Consolas" w:hAnsi="Consolas" w:cs="Consolas"/>
          <w:color w:val="6A3E3E"/>
          <w:sz w:val="18"/>
          <w:szCs w:val="18"/>
        </w:rPr>
        <w:t>treeMap</w:t>
      </w:r>
      <w:r w:rsidRPr="00074A37">
        <w:rPr>
          <w:rFonts w:ascii="Consolas" w:hAnsi="Consolas" w:cs="Consolas"/>
          <w:color w:val="000000"/>
          <w:sz w:val="18"/>
          <w:szCs w:val="18"/>
        </w:rPr>
        <w:t>.put</w:t>
      </w:r>
      <w:proofErr w:type="spellEnd"/>
      <w:r w:rsidRPr="00074A3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074A37">
        <w:rPr>
          <w:rFonts w:ascii="Consolas" w:hAnsi="Consolas" w:cs="Consolas"/>
          <w:color w:val="000000"/>
          <w:sz w:val="18"/>
          <w:szCs w:val="18"/>
        </w:rPr>
        <w:t xml:space="preserve">2, </w:t>
      </w:r>
      <w:r w:rsidRPr="00074A37">
        <w:rPr>
          <w:rFonts w:ascii="Consolas" w:hAnsi="Consolas" w:cs="Consolas"/>
          <w:color w:val="2A00FF"/>
          <w:sz w:val="18"/>
          <w:szCs w:val="18"/>
        </w:rPr>
        <w:t>"Wells"</w:t>
      </w:r>
      <w:r w:rsidRPr="00074A37">
        <w:rPr>
          <w:rFonts w:ascii="Consolas" w:hAnsi="Consolas" w:cs="Consolas"/>
          <w:color w:val="000000"/>
          <w:sz w:val="18"/>
          <w:szCs w:val="18"/>
        </w:rPr>
        <w:t>);</w:t>
      </w:r>
    </w:p>
    <w:p w14:paraId="78D8524E" w14:textId="77777777" w:rsidR="00074A37" w:rsidRPr="00074A37" w:rsidRDefault="00074A37" w:rsidP="0007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74A37">
        <w:rPr>
          <w:rFonts w:ascii="Consolas" w:hAnsi="Consolas" w:cs="Consolas"/>
          <w:color w:val="000000"/>
          <w:sz w:val="18"/>
          <w:szCs w:val="18"/>
        </w:rPr>
        <w:tab/>
      </w:r>
      <w:r w:rsidRPr="00074A3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074A37">
        <w:rPr>
          <w:rFonts w:ascii="Consolas" w:hAnsi="Consolas" w:cs="Consolas"/>
          <w:color w:val="000000"/>
          <w:sz w:val="18"/>
          <w:szCs w:val="18"/>
        </w:rPr>
        <w:t>System.</w:t>
      </w:r>
      <w:r w:rsidRPr="00074A37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074A37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074A3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074A37">
        <w:rPr>
          <w:rFonts w:ascii="Consolas" w:hAnsi="Consolas" w:cs="Consolas"/>
          <w:color w:val="6A3E3E"/>
          <w:sz w:val="18"/>
          <w:szCs w:val="18"/>
        </w:rPr>
        <w:t>treeMap</w:t>
      </w:r>
      <w:proofErr w:type="spellEnd"/>
      <w:proofErr w:type="gramStart"/>
      <w:r w:rsidRPr="00074A37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14:paraId="1DDA7752" w14:textId="77777777" w:rsidR="00074A37" w:rsidRPr="00074A37" w:rsidRDefault="00074A37" w:rsidP="0007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74A3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6120375D" w14:textId="1A6F9764" w:rsidR="00074A37" w:rsidRDefault="00074A37" w:rsidP="0007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4A37">
        <w:rPr>
          <w:rFonts w:ascii="Consolas" w:hAnsi="Consolas" w:cs="Consolas"/>
          <w:color w:val="000000"/>
          <w:sz w:val="18"/>
          <w:szCs w:val="18"/>
        </w:rPr>
        <w:lastRenderedPageBreak/>
        <w:t>}</w:t>
      </w:r>
    </w:p>
    <w:p w14:paraId="7EE47E49" w14:textId="15EF77E5" w:rsidR="00595BF6" w:rsidRDefault="009E0DFC" w:rsidP="009E0DFC">
      <w:pPr>
        <w:pStyle w:val="Heading2"/>
        <w:pBdr>
          <w:bottom w:val="single" w:sz="6" w:space="1" w:color="auto"/>
        </w:pBdr>
      </w:pPr>
      <w:bookmarkStart w:id="14" w:name="_Toc65948978"/>
      <w:r>
        <w:t>PRE-DEFINED FU</w:t>
      </w:r>
      <w:r w:rsidR="001251F1">
        <w:t>N</w:t>
      </w:r>
      <w:r>
        <w:t>CTIONAL INTERFACES</w:t>
      </w:r>
    </w:p>
    <w:p w14:paraId="2817A355" w14:textId="64F1B062" w:rsidR="00FE683F" w:rsidRPr="00B560A9" w:rsidRDefault="00B560A9" w:rsidP="00B560A9">
      <w:pPr>
        <w:pStyle w:val="NoSpacing"/>
      </w:pPr>
      <w:proofErr w:type="gramStart"/>
      <w:r>
        <w:t>Usually</w:t>
      </w:r>
      <w:proofErr w:type="gramEnd"/>
      <w:r>
        <w:t xml:space="preserve"> to use a lambda expression we need a functional interface. In Java 8 we have some predefined functional interface which can eb leveraged </w:t>
      </w:r>
      <w:r w:rsidR="004B5E80">
        <w:t>directly,</w:t>
      </w:r>
      <w:r>
        <w:t xml:space="preserve"> so that we don’t have to create custom functional interface.</w:t>
      </w:r>
    </w:p>
    <w:p w14:paraId="7A9C3CA2" w14:textId="77777777" w:rsidR="00B560A9" w:rsidRDefault="00B560A9" w:rsidP="00FE683F">
      <w:pPr>
        <w:pStyle w:val="NoSpacing"/>
      </w:pPr>
    </w:p>
    <w:p w14:paraId="207BC89A" w14:textId="7EA4EBDF" w:rsidR="009E0DFC" w:rsidRDefault="00FE683F" w:rsidP="009E0DFC">
      <w:r w:rsidRPr="00A8470F">
        <w:rPr>
          <w:b/>
          <w:bCs/>
        </w:rPr>
        <w:t>IMPORTANT PRE-DEFINED FUNCTIONAL INTERFACES</w:t>
      </w:r>
      <w:r w:rsidR="00FA46A0">
        <w:t xml:space="preserve"> (defined </w:t>
      </w:r>
      <w:r w:rsidR="00FA46A0" w:rsidRPr="004B5E80">
        <w:rPr>
          <w:b/>
          <w:bCs/>
        </w:rPr>
        <w:t xml:space="preserve">in </w:t>
      </w:r>
      <w:proofErr w:type="spellStart"/>
      <w:proofErr w:type="gramStart"/>
      <w:r w:rsidR="00FA46A0" w:rsidRPr="004B5E80">
        <w:rPr>
          <w:b/>
          <w:bCs/>
        </w:rPr>
        <w:t>java.</w:t>
      </w:r>
      <w:r w:rsidR="004B5E80" w:rsidRPr="004B5E80">
        <w:rPr>
          <w:b/>
          <w:bCs/>
        </w:rPr>
        <w:t>util</w:t>
      </w:r>
      <w:proofErr w:type="gramEnd"/>
      <w:r w:rsidR="00FA46A0" w:rsidRPr="004B5E80">
        <w:rPr>
          <w:b/>
          <w:bCs/>
        </w:rPr>
        <w:t>.function</w:t>
      </w:r>
      <w:proofErr w:type="spellEnd"/>
      <w:r w:rsidR="007B0461">
        <w:t xml:space="preserve"> package</w:t>
      </w:r>
      <w:r w:rsidR="00FA46A0">
        <w:t>)</w:t>
      </w:r>
    </w:p>
    <w:p w14:paraId="3E5ED189" w14:textId="77777777" w:rsidR="00CB6950" w:rsidRDefault="00CB6950" w:rsidP="00FE683F">
      <w:pPr>
        <w:pStyle w:val="ListParagraph"/>
        <w:numPr>
          <w:ilvl w:val="0"/>
          <w:numId w:val="47"/>
        </w:numPr>
        <w:sectPr w:rsidR="00CB6950" w:rsidSect="005F22F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ADA7FB0" w14:textId="7AFC5BE8" w:rsidR="00FE683F" w:rsidRDefault="00FE683F" w:rsidP="00FE683F">
      <w:pPr>
        <w:pStyle w:val="ListParagraph"/>
        <w:numPr>
          <w:ilvl w:val="0"/>
          <w:numId w:val="47"/>
        </w:numPr>
      </w:pPr>
      <w:r>
        <w:t>Predicate</w:t>
      </w:r>
    </w:p>
    <w:p w14:paraId="14FDED32" w14:textId="760F04AF" w:rsidR="00FE683F" w:rsidRDefault="00FE683F" w:rsidP="00FE683F">
      <w:pPr>
        <w:pStyle w:val="ListParagraph"/>
        <w:numPr>
          <w:ilvl w:val="0"/>
          <w:numId w:val="47"/>
        </w:numPr>
      </w:pPr>
      <w:r>
        <w:t>Function</w:t>
      </w:r>
    </w:p>
    <w:p w14:paraId="393398F2" w14:textId="4E76B038" w:rsidR="00FE683F" w:rsidRDefault="00FE683F" w:rsidP="00FE683F">
      <w:pPr>
        <w:pStyle w:val="ListParagraph"/>
        <w:numPr>
          <w:ilvl w:val="0"/>
          <w:numId w:val="47"/>
        </w:numPr>
      </w:pPr>
      <w:r>
        <w:t>Consumer</w:t>
      </w:r>
    </w:p>
    <w:p w14:paraId="3A533A66" w14:textId="0DCFC908" w:rsidR="00FE683F" w:rsidRPr="009E0DFC" w:rsidRDefault="00FE683F" w:rsidP="00FE683F">
      <w:pPr>
        <w:pStyle w:val="ListParagraph"/>
        <w:numPr>
          <w:ilvl w:val="0"/>
          <w:numId w:val="47"/>
        </w:numPr>
      </w:pPr>
      <w:r>
        <w:t>Supplier</w:t>
      </w:r>
    </w:p>
    <w:p w14:paraId="52CB43F2" w14:textId="77777777" w:rsidR="00CB6950" w:rsidRDefault="00CB6950" w:rsidP="00D95766">
      <w:pPr>
        <w:pStyle w:val="Heading2"/>
        <w:pBdr>
          <w:bottom w:val="single" w:sz="6" w:space="1" w:color="auto"/>
        </w:pBdr>
        <w:sectPr w:rsidR="00CB6950" w:rsidSect="00CB6950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716CDB0" w14:textId="5AA92508" w:rsidR="009B1FF0" w:rsidRDefault="009B1FF0" w:rsidP="009B1FF0">
      <w:pPr>
        <w:pStyle w:val="Heading3"/>
        <w:pBdr>
          <w:bottom w:val="single" w:sz="6" w:space="1" w:color="auto"/>
        </w:pBdr>
      </w:pPr>
      <w:r>
        <w:t>PREDICATE</w:t>
      </w:r>
    </w:p>
    <w:p w14:paraId="538224FB" w14:textId="1680ABDB" w:rsidR="00FD160D" w:rsidRDefault="00FD160D" w:rsidP="00FD160D">
      <w:pPr>
        <w:pStyle w:val="NoSpacing"/>
        <w:numPr>
          <w:ilvl w:val="0"/>
          <w:numId w:val="48"/>
        </w:numPr>
      </w:pPr>
      <w:r>
        <w:t xml:space="preserve">Predicate is a pre-defined functional Interface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890"/>
        <w:gridCol w:w="7195"/>
      </w:tblGrid>
      <w:tr w:rsidR="0050227D" w14:paraId="50A991DB" w14:textId="77777777" w:rsidTr="004B5E80">
        <w:tc>
          <w:tcPr>
            <w:tcW w:w="1705" w:type="dxa"/>
          </w:tcPr>
          <w:p w14:paraId="03FFE0D0" w14:textId="1A9031CD" w:rsidR="0050227D" w:rsidRPr="0050227D" w:rsidRDefault="0050227D" w:rsidP="00FD160D">
            <w:pPr>
              <w:pStyle w:val="NoSpacing"/>
              <w:rPr>
                <w:sz w:val="21"/>
                <w:szCs w:val="21"/>
              </w:rPr>
            </w:pPr>
            <w:r w:rsidRPr="0050227D">
              <w:rPr>
                <w:sz w:val="21"/>
                <w:szCs w:val="21"/>
              </w:rPr>
              <w:t>And</w:t>
            </w:r>
          </w:p>
        </w:tc>
        <w:tc>
          <w:tcPr>
            <w:tcW w:w="1890" w:type="dxa"/>
          </w:tcPr>
          <w:p w14:paraId="0A602D22" w14:textId="0F1F8B32" w:rsidR="0050227D" w:rsidRPr="0050227D" w:rsidRDefault="0050227D" w:rsidP="00FD160D">
            <w:pPr>
              <w:pStyle w:val="NoSpacing"/>
              <w:rPr>
                <w:sz w:val="21"/>
                <w:szCs w:val="21"/>
              </w:rPr>
            </w:pPr>
            <w:r w:rsidRPr="0050227D">
              <w:rPr>
                <w:sz w:val="21"/>
                <w:szCs w:val="21"/>
              </w:rPr>
              <w:t>Default Method</w:t>
            </w:r>
          </w:p>
        </w:tc>
        <w:tc>
          <w:tcPr>
            <w:tcW w:w="7195" w:type="dxa"/>
            <w:vMerge w:val="restart"/>
          </w:tcPr>
          <w:p w14:paraId="26B03337" w14:textId="2BAA2699" w:rsidR="0050227D" w:rsidRPr="0050227D" w:rsidRDefault="0050227D" w:rsidP="00FD160D">
            <w:pPr>
              <w:pStyle w:val="NoSpacing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Used for joining the Predicate </w:t>
            </w:r>
          </w:p>
        </w:tc>
      </w:tr>
      <w:tr w:rsidR="0050227D" w14:paraId="3243EB62" w14:textId="77777777" w:rsidTr="004B5E80">
        <w:tc>
          <w:tcPr>
            <w:tcW w:w="1705" w:type="dxa"/>
          </w:tcPr>
          <w:p w14:paraId="144D6656" w14:textId="6CF9CE48" w:rsidR="0050227D" w:rsidRPr="0050227D" w:rsidRDefault="0050227D" w:rsidP="00FD160D">
            <w:pPr>
              <w:pStyle w:val="NoSpacing"/>
              <w:rPr>
                <w:sz w:val="21"/>
                <w:szCs w:val="21"/>
              </w:rPr>
            </w:pPr>
            <w:r w:rsidRPr="0050227D">
              <w:rPr>
                <w:sz w:val="21"/>
                <w:szCs w:val="21"/>
              </w:rPr>
              <w:t>Or</w:t>
            </w:r>
          </w:p>
        </w:tc>
        <w:tc>
          <w:tcPr>
            <w:tcW w:w="1890" w:type="dxa"/>
          </w:tcPr>
          <w:p w14:paraId="785BBAAB" w14:textId="4933B10C" w:rsidR="0050227D" w:rsidRPr="0050227D" w:rsidRDefault="0050227D" w:rsidP="00FD160D">
            <w:pPr>
              <w:pStyle w:val="NoSpacing"/>
              <w:rPr>
                <w:sz w:val="21"/>
                <w:szCs w:val="21"/>
              </w:rPr>
            </w:pPr>
            <w:r w:rsidRPr="0050227D">
              <w:rPr>
                <w:sz w:val="21"/>
                <w:szCs w:val="21"/>
              </w:rPr>
              <w:t>Default Method</w:t>
            </w:r>
          </w:p>
        </w:tc>
        <w:tc>
          <w:tcPr>
            <w:tcW w:w="7195" w:type="dxa"/>
            <w:vMerge/>
          </w:tcPr>
          <w:p w14:paraId="7215329F" w14:textId="77777777" w:rsidR="0050227D" w:rsidRPr="0050227D" w:rsidRDefault="0050227D" w:rsidP="00FD160D">
            <w:pPr>
              <w:pStyle w:val="NoSpacing"/>
              <w:rPr>
                <w:sz w:val="21"/>
                <w:szCs w:val="21"/>
              </w:rPr>
            </w:pPr>
          </w:p>
        </w:tc>
      </w:tr>
      <w:tr w:rsidR="00FD160D" w14:paraId="7EE672DB" w14:textId="77777777" w:rsidTr="004B5E80">
        <w:tc>
          <w:tcPr>
            <w:tcW w:w="1705" w:type="dxa"/>
          </w:tcPr>
          <w:p w14:paraId="72A9DE8C" w14:textId="3D6225BA" w:rsidR="00FD160D" w:rsidRPr="0050227D" w:rsidRDefault="00F251ED" w:rsidP="00FD160D">
            <w:pPr>
              <w:pStyle w:val="NoSpacing"/>
              <w:rPr>
                <w:sz w:val="21"/>
                <w:szCs w:val="21"/>
              </w:rPr>
            </w:pPr>
            <w:proofErr w:type="gramStart"/>
            <w:r w:rsidRPr="0050227D">
              <w:rPr>
                <w:sz w:val="21"/>
                <w:szCs w:val="21"/>
              </w:rPr>
              <w:t>negate(</w:t>
            </w:r>
            <w:proofErr w:type="gramEnd"/>
            <w:r w:rsidRPr="0050227D">
              <w:rPr>
                <w:sz w:val="21"/>
                <w:szCs w:val="21"/>
              </w:rPr>
              <w:t>)</w:t>
            </w:r>
          </w:p>
        </w:tc>
        <w:tc>
          <w:tcPr>
            <w:tcW w:w="1890" w:type="dxa"/>
          </w:tcPr>
          <w:p w14:paraId="79CB99CA" w14:textId="4E03DAF5" w:rsidR="00FD160D" w:rsidRPr="0050227D" w:rsidRDefault="00F251ED" w:rsidP="00FD160D">
            <w:pPr>
              <w:pStyle w:val="NoSpacing"/>
              <w:rPr>
                <w:sz w:val="21"/>
                <w:szCs w:val="21"/>
              </w:rPr>
            </w:pPr>
            <w:r w:rsidRPr="0050227D">
              <w:rPr>
                <w:sz w:val="21"/>
                <w:szCs w:val="21"/>
              </w:rPr>
              <w:t>Default Method</w:t>
            </w:r>
          </w:p>
        </w:tc>
        <w:tc>
          <w:tcPr>
            <w:tcW w:w="7195" w:type="dxa"/>
          </w:tcPr>
          <w:p w14:paraId="12D7E12F" w14:textId="3B675A0E" w:rsidR="00FD160D" w:rsidRPr="0050227D" w:rsidRDefault="0050227D" w:rsidP="00FD160D">
            <w:pPr>
              <w:pStyle w:val="NoSpacing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Negating the Predicate</w:t>
            </w:r>
          </w:p>
        </w:tc>
      </w:tr>
      <w:tr w:rsidR="00F251ED" w14:paraId="162CB72A" w14:textId="77777777" w:rsidTr="004B5E80">
        <w:tc>
          <w:tcPr>
            <w:tcW w:w="1705" w:type="dxa"/>
          </w:tcPr>
          <w:p w14:paraId="6D65EE55" w14:textId="06955C36" w:rsidR="00F251ED" w:rsidRPr="0050227D" w:rsidRDefault="004B5E80" w:rsidP="00FD160D">
            <w:pPr>
              <w:pStyle w:val="NoSpacing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Boolean </w:t>
            </w:r>
            <w:proofErr w:type="gramStart"/>
            <w:r w:rsidR="0050227D">
              <w:rPr>
                <w:sz w:val="21"/>
                <w:szCs w:val="21"/>
              </w:rPr>
              <w:t>t</w:t>
            </w:r>
            <w:r w:rsidR="0050227D" w:rsidRPr="0050227D">
              <w:rPr>
                <w:sz w:val="21"/>
                <w:szCs w:val="21"/>
              </w:rPr>
              <w:t>est</w:t>
            </w:r>
            <w:r w:rsidR="0050227D">
              <w:rPr>
                <w:sz w:val="21"/>
                <w:szCs w:val="21"/>
              </w:rPr>
              <w:t>(</w:t>
            </w:r>
            <w:proofErr w:type="gramEnd"/>
            <w:r>
              <w:rPr>
                <w:sz w:val="21"/>
                <w:szCs w:val="21"/>
              </w:rPr>
              <w:t>T t</w:t>
            </w:r>
            <w:r w:rsidR="0050227D">
              <w:rPr>
                <w:sz w:val="21"/>
                <w:szCs w:val="21"/>
              </w:rPr>
              <w:t>)</w:t>
            </w:r>
          </w:p>
        </w:tc>
        <w:tc>
          <w:tcPr>
            <w:tcW w:w="1890" w:type="dxa"/>
          </w:tcPr>
          <w:p w14:paraId="7A752D9C" w14:textId="546B4634" w:rsidR="00F251ED" w:rsidRPr="0050227D" w:rsidRDefault="0050227D" w:rsidP="00FD160D">
            <w:pPr>
              <w:pStyle w:val="NoSpacing"/>
              <w:rPr>
                <w:sz w:val="21"/>
                <w:szCs w:val="21"/>
              </w:rPr>
            </w:pPr>
            <w:r w:rsidRPr="0050227D">
              <w:rPr>
                <w:sz w:val="21"/>
                <w:szCs w:val="21"/>
              </w:rPr>
              <w:t>Abstract method</w:t>
            </w:r>
          </w:p>
        </w:tc>
        <w:tc>
          <w:tcPr>
            <w:tcW w:w="7195" w:type="dxa"/>
          </w:tcPr>
          <w:p w14:paraId="7C63A7E3" w14:textId="564054C5" w:rsidR="00F251ED" w:rsidRPr="0050227D" w:rsidRDefault="0050227D" w:rsidP="00FD160D">
            <w:pPr>
              <w:pStyle w:val="NoSpacing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Evaluating a Boolean value after evaluating a Predicate</w:t>
            </w:r>
          </w:p>
        </w:tc>
      </w:tr>
      <w:tr w:rsidR="0050227D" w14:paraId="1578E56E" w14:textId="77777777" w:rsidTr="004B5E80">
        <w:tc>
          <w:tcPr>
            <w:tcW w:w="1705" w:type="dxa"/>
          </w:tcPr>
          <w:p w14:paraId="76BCC24D" w14:textId="42CF724F" w:rsidR="0050227D" w:rsidRPr="0050227D" w:rsidRDefault="0050227D" w:rsidP="00FD160D">
            <w:pPr>
              <w:pStyle w:val="NoSpacing"/>
              <w:rPr>
                <w:sz w:val="21"/>
                <w:szCs w:val="21"/>
              </w:rPr>
            </w:pPr>
            <w:proofErr w:type="spellStart"/>
            <w:proofErr w:type="gramStart"/>
            <w:r w:rsidRPr="0050227D">
              <w:rPr>
                <w:sz w:val="21"/>
                <w:szCs w:val="21"/>
              </w:rPr>
              <w:t>isEqual</w:t>
            </w:r>
            <w:proofErr w:type="spellEnd"/>
            <w:r>
              <w:rPr>
                <w:sz w:val="21"/>
                <w:szCs w:val="21"/>
              </w:rPr>
              <w:t>(</w:t>
            </w:r>
            <w:proofErr w:type="gramEnd"/>
            <w:r>
              <w:rPr>
                <w:sz w:val="21"/>
                <w:szCs w:val="21"/>
              </w:rPr>
              <w:t>)</w:t>
            </w:r>
          </w:p>
        </w:tc>
        <w:tc>
          <w:tcPr>
            <w:tcW w:w="1890" w:type="dxa"/>
          </w:tcPr>
          <w:p w14:paraId="4276F783" w14:textId="4EE7B30C" w:rsidR="0050227D" w:rsidRPr="0050227D" w:rsidRDefault="0050227D" w:rsidP="00FD160D">
            <w:pPr>
              <w:pStyle w:val="NoSpacing"/>
              <w:rPr>
                <w:sz w:val="21"/>
                <w:szCs w:val="21"/>
              </w:rPr>
            </w:pPr>
            <w:r w:rsidRPr="0050227D">
              <w:rPr>
                <w:sz w:val="21"/>
                <w:szCs w:val="21"/>
              </w:rPr>
              <w:t>Static Method</w:t>
            </w:r>
          </w:p>
        </w:tc>
        <w:tc>
          <w:tcPr>
            <w:tcW w:w="7195" w:type="dxa"/>
          </w:tcPr>
          <w:p w14:paraId="69023A06" w14:textId="507872E2" w:rsidR="0050227D" w:rsidRPr="0050227D" w:rsidRDefault="00A2418B" w:rsidP="00FD160D">
            <w:pPr>
              <w:pStyle w:val="NoSpacing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To check equality of Object</w:t>
            </w:r>
          </w:p>
        </w:tc>
      </w:tr>
    </w:tbl>
    <w:p w14:paraId="25FE7FD8" w14:textId="0D1C51D1" w:rsidR="006B20F8" w:rsidRDefault="006B20F8" w:rsidP="004B5E80">
      <w:pPr>
        <w:pStyle w:val="NoSpacing"/>
      </w:pPr>
    </w:p>
    <w:p w14:paraId="0DF86F5A" w14:textId="3E2DADE1" w:rsidR="00FD160D" w:rsidRDefault="00536ECD" w:rsidP="00536ECD">
      <w:pPr>
        <w:pStyle w:val="Heading4"/>
        <w:pBdr>
          <w:bottom w:val="single" w:sz="6" w:space="1" w:color="auto"/>
        </w:pBdr>
      </w:pPr>
      <w:r>
        <w:t>EXAMPLE</w:t>
      </w:r>
      <w:r w:rsidR="0060581E">
        <w:t>S</w:t>
      </w:r>
      <w:r w:rsidR="00766B05">
        <w:t xml:space="preserve"> – PREDICATE EXAMPLE</w:t>
      </w:r>
    </w:p>
    <w:p w14:paraId="0E3757F8" w14:textId="01FC04AA" w:rsidR="00536ECD" w:rsidRDefault="00536ECD" w:rsidP="00536ECD">
      <w:pPr>
        <w:pStyle w:val="NoSpacing"/>
      </w:pPr>
    </w:p>
    <w:p w14:paraId="0BA36346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b/>
          <w:bCs/>
          <w:color w:val="7F0055"/>
          <w:sz w:val="20"/>
          <w:szCs w:val="20"/>
        </w:rPr>
        <w:t>public</w:t>
      </w:r>
      <w:r w:rsidRPr="00DC4A22">
        <w:rPr>
          <w:rFonts w:cs="Consolas"/>
          <w:color w:val="000000"/>
          <w:sz w:val="20"/>
          <w:szCs w:val="20"/>
        </w:rPr>
        <w:t xml:space="preserve"> </w:t>
      </w:r>
      <w:r w:rsidRPr="00DC4A22">
        <w:rPr>
          <w:rFonts w:cs="Consolas"/>
          <w:b/>
          <w:bCs/>
          <w:color w:val="7F0055"/>
          <w:sz w:val="20"/>
          <w:szCs w:val="20"/>
        </w:rPr>
        <w:t>class</w:t>
      </w:r>
      <w:r w:rsidRPr="00DC4A22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C4A22">
        <w:rPr>
          <w:rFonts w:cs="Consolas"/>
          <w:color w:val="000000"/>
          <w:sz w:val="20"/>
          <w:szCs w:val="20"/>
        </w:rPr>
        <w:t>PredicateExamples</w:t>
      </w:r>
      <w:proofErr w:type="spellEnd"/>
      <w:r w:rsidRPr="00DC4A22">
        <w:rPr>
          <w:rFonts w:cs="Consolas"/>
          <w:color w:val="000000"/>
          <w:sz w:val="20"/>
          <w:szCs w:val="20"/>
        </w:rPr>
        <w:t xml:space="preserve"> {</w:t>
      </w:r>
    </w:p>
    <w:p w14:paraId="038367D0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b/>
          <w:bCs/>
          <w:color w:val="7F0055"/>
          <w:sz w:val="20"/>
          <w:szCs w:val="20"/>
        </w:rPr>
        <w:t>public</w:t>
      </w:r>
      <w:r w:rsidRPr="00DC4A22">
        <w:rPr>
          <w:rFonts w:cs="Consolas"/>
          <w:color w:val="000000"/>
          <w:sz w:val="20"/>
          <w:szCs w:val="20"/>
        </w:rPr>
        <w:t xml:space="preserve"> </w:t>
      </w:r>
      <w:r w:rsidRPr="00DC4A22">
        <w:rPr>
          <w:rFonts w:cs="Consolas"/>
          <w:b/>
          <w:bCs/>
          <w:color w:val="7F0055"/>
          <w:sz w:val="20"/>
          <w:szCs w:val="20"/>
        </w:rPr>
        <w:t>static</w:t>
      </w:r>
      <w:r w:rsidRPr="00DC4A22">
        <w:rPr>
          <w:rFonts w:cs="Consolas"/>
          <w:color w:val="000000"/>
          <w:sz w:val="20"/>
          <w:szCs w:val="20"/>
        </w:rPr>
        <w:t xml:space="preserve"> </w:t>
      </w:r>
      <w:r w:rsidRPr="00DC4A22">
        <w:rPr>
          <w:rFonts w:cs="Consolas"/>
          <w:b/>
          <w:bCs/>
          <w:color w:val="7F0055"/>
          <w:sz w:val="20"/>
          <w:szCs w:val="20"/>
        </w:rPr>
        <w:t>void</w:t>
      </w:r>
      <w:r w:rsidRPr="00DC4A22">
        <w:rPr>
          <w:rFonts w:cs="Consolas"/>
          <w:color w:val="000000"/>
          <w:sz w:val="20"/>
          <w:szCs w:val="20"/>
        </w:rPr>
        <w:t xml:space="preserve"> </w:t>
      </w:r>
      <w:proofErr w:type="gramStart"/>
      <w:r w:rsidRPr="00DC4A22">
        <w:rPr>
          <w:rFonts w:cs="Consolas"/>
          <w:color w:val="000000"/>
          <w:sz w:val="20"/>
          <w:szCs w:val="20"/>
        </w:rPr>
        <w:t>main(</w:t>
      </w:r>
      <w:proofErr w:type="gramEnd"/>
      <w:r w:rsidRPr="00DC4A22">
        <w:rPr>
          <w:rFonts w:cs="Consolas"/>
          <w:color w:val="000000"/>
          <w:sz w:val="20"/>
          <w:szCs w:val="20"/>
        </w:rPr>
        <w:t xml:space="preserve">String[] </w:t>
      </w:r>
      <w:proofErr w:type="spellStart"/>
      <w:r w:rsidRPr="00DC4A22">
        <w:rPr>
          <w:rFonts w:cs="Consolas"/>
          <w:color w:val="6A3E3E"/>
          <w:sz w:val="20"/>
          <w:szCs w:val="20"/>
        </w:rPr>
        <w:t>args</w:t>
      </w:r>
      <w:proofErr w:type="spellEnd"/>
      <w:r w:rsidRPr="00DC4A22">
        <w:rPr>
          <w:rFonts w:cs="Consolas"/>
          <w:color w:val="000000"/>
          <w:sz w:val="20"/>
          <w:szCs w:val="20"/>
        </w:rPr>
        <w:t>) {</w:t>
      </w:r>
    </w:p>
    <w:p w14:paraId="63323DD3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</w:r>
      <w:proofErr w:type="spellStart"/>
      <w:r w:rsidRPr="00DC4A22">
        <w:rPr>
          <w:rFonts w:cs="Consolas"/>
          <w:color w:val="000000"/>
          <w:sz w:val="20"/>
          <w:szCs w:val="20"/>
        </w:rPr>
        <w:t>PredicateExamples</w:t>
      </w:r>
      <w:proofErr w:type="spellEnd"/>
      <w:r w:rsidRPr="00DC4A22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C4A22">
        <w:rPr>
          <w:rFonts w:cs="Consolas"/>
          <w:color w:val="6A3E3E"/>
          <w:sz w:val="20"/>
          <w:szCs w:val="20"/>
        </w:rPr>
        <w:t>predicateExamples</w:t>
      </w:r>
      <w:proofErr w:type="spellEnd"/>
      <w:r w:rsidRPr="00DC4A22">
        <w:rPr>
          <w:rFonts w:cs="Consolas"/>
          <w:color w:val="000000"/>
          <w:sz w:val="20"/>
          <w:szCs w:val="20"/>
        </w:rPr>
        <w:t xml:space="preserve"> = </w:t>
      </w:r>
      <w:r w:rsidRPr="00DC4A22">
        <w:rPr>
          <w:rFonts w:cs="Consolas"/>
          <w:b/>
          <w:bCs/>
          <w:color w:val="7F0055"/>
          <w:sz w:val="20"/>
          <w:szCs w:val="20"/>
        </w:rPr>
        <w:t>new</w:t>
      </w:r>
      <w:r w:rsidRPr="00DC4A22">
        <w:rPr>
          <w:rFonts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C4A22">
        <w:rPr>
          <w:rFonts w:cs="Consolas"/>
          <w:color w:val="000000"/>
          <w:sz w:val="20"/>
          <w:szCs w:val="20"/>
        </w:rPr>
        <w:t>PredicateExamples</w:t>
      </w:r>
      <w:proofErr w:type="spellEnd"/>
      <w:r w:rsidRPr="00DC4A22">
        <w:rPr>
          <w:rFonts w:cs="Consolas"/>
          <w:color w:val="000000"/>
          <w:sz w:val="20"/>
          <w:szCs w:val="20"/>
        </w:rPr>
        <w:t>(</w:t>
      </w:r>
      <w:proofErr w:type="gramEnd"/>
      <w:r w:rsidRPr="00DC4A22">
        <w:rPr>
          <w:rFonts w:cs="Consolas"/>
          <w:color w:val="000000"/>
          <w:sz w:val="20"/>
          <w:szCs w:val="20"/>
        </w:rPr>
        <w:t>);</w:t>
      </w:r>
    </w:p>
    <w:p w14:paraId="197AA863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</w:r>
      <w:proofErr w:type="gramStart"/>
      <w:r w:rsidRPr="00DC4A22">
        <w:rPr>
          <w:rFonts w:cs="Consolas"/>
          <w:color w:val="000000"/>
          <w:sz w:val="20"/>
          <w:szCs w:val="20"/>
        </w:rPr>
        <w:t>String[</w:t>
      </w:r>
      <w:proofErr w:type="gramEnd"/>
      <w:r w:rsidRPr="00DC4A22">
        <w:rPr>
          <w:rFonts w:cs="Consolas"/>
          <w:color w:val="000000"/>
          <w:sz w:val="20"/>
          <w:szCs w:val="20"/>
        </w:rPr>
        <w:t xml:space="preserve">] </w:t>
      </w:r>
      <w:r w:rsidRPr="00DC4A22">
        <w:rPr>
          <w:rFonts w:cs="Consolas"/>
          <w:color w:val="6A3E3E"/>
          <w:sz w:val="20"/>
          <w:szCs w:val="20"/>
        </w:rPr>
        <w:t>names</w:t>
      </w:r>
      <w:r w:rsidRPr="00DC4A22">
        <w:rPr>
          <w:rFonts w:cs="Consolas"/>
          <w:color w:val="000000"/>
          <w:sz w:val="20"/>
          <w:szCs w:val="20"/>
        </w:rPr>
        <w:t xml:space="preserve"> = { </w:t>
      </w:r>
      <w:r w:rsidRPr="00DC4A22">
        <w:rPr>
          <w:rFonts w:cs="Consolas"/>
          <w:color w:val="2A00FF"/>
          <w:sz w:val="20"/>
          <w:szCs w:val="20"/>
        </w:rPr>
        <w:t>"John"</w:t>
      </w:r>
      <w:r w:rsidRPr="00DC4A22">
        <w:rPr>
          <w:rFonts w:cs="Consolas"/>
          <w:color w:val="000000"/>
          <w:sz w:val="20"/>
          <w:szCs w:val="20"/>
        </w:rPr>
        <w:t xml:space="preserve">, </w:t>
      </w:r>
      <w:r w:rsidRPr="00DC4A22">
        <w:rPr>
          <w:rFonts w:cs="Consolas"/>
          <w:color w:val="2A00FF"/>
          <w:sz w:val="20"/>
          <w:szCs w:val="20"/>
        </w:rPr>
        <w:t>"Clark"</w:t>
      </w:r>
      <w:r w:rsidRPr="00DC4A22">
        <w:rPr>
          <w:rFonts w:cs="Consolas"/>
          <w:color w:val="000000"/>
          <w:sz w:val="20"/>
          <w:szCs w:val="20"/>
        </w:rPr>
        <w:t xml:space="preserve">, </w:t>
      </w:r>
      <w:r w:rsidRPr="00DC4A22">
        <w:rPr>
          <w:rFonts w:cs="Consolas"/>
          <w:color w:val="2A00FF"/>
          <w:sz w:val="20"/>
          <w:szCs w:val="20"/>
        </w:rPr>
        <w:t>"Stephen"</w:t>
      </w:r>
      <w:r w:rsidRPr="00DC4A22">
        <w:rPr>
          <w:rFonts w:cs="Consolas"/>
          <w:color w:val="000000"/>
          <w:sz w:val="20"/>
          <w:szCs w:val="20"/>
        </w:rPr>
        <w:t xml:space="preserve">, </w:t>
      </w:r>
      <w:r w:rsidRPr="00DC4A22">
        <w:rPr>
          <w:rFonts w:cs="Consolas"/>
          <w:color w:val="2A00FF"/>
          <w:sz w:val="20"/>
          <w:szCs w:val="20"/>
        </w:rPr>
        <w:t>"Ram"</w:t>
      </w:r>
      <w:r w:rsidRPr="00DC4A22">
        <w:rPr>
          <w:rFonts w:cs="Consolas"/>
          <w:color w:val="000000"/>
          <w:sz w:val="20"/>
          <w:szCs w:val="20"/>
        </w:rPr>
        <w:t xml:space="preserve"> };</w:t>
      </w:r>
    </w:p>
    <w:p w14:paraId="119AA48D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  <w:t xml:space="preserve">List&lt;String&gt; </w:t>
      </w:r>
      <w:proofErr w:type="spellStart"/>
      <w:r w:rsidRPr="00DC4A22">
        <w:rPr>
          <w:rFonts w:cs="Consolas"/>
          <w:color w:val="6A3E3E"/>
          <w:sz w:val="20"/>
          <w:szCs w:val="20"/>
        </w:rPr>
        <w:t>nameList</w:t>
      </w:r>
      <w:proofErr w:type="spellEnd"/>
      <w:r w:rsidRPr="00DC4A22">
        <w:rPr>
          <w:rFonts w:cs="Consolas"/>
          <w:color w:val="000000"/>
          <w:sz w:val="20"/>
          <w:szCs w:val="20"/>
        </w:rPr>
        <w:t xml:space="preserve"> = </w:t>
      </w:r>
      <w:r w:rsidRPr="00DC4A22">
        <w:rPr>
          <w:rFonts w:cs="Consolas"/>
          <w:b/>
          <w:bCs/>
          <w:color w:val="7F0055"/>
          <w:sz w:val="20"/>
          <w:szCs w:val="20"/>
        </w:rPr>
        <w:t>new</w:t>
      </w:r>
      <w:r w:rsidRPr="00DC4A22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C4A22">
        <w:rPr>
          <w:rFonts w:cs="Consolas"/>
          <w:color w:val="000000"/>
          <w:sz w:val="20"/>
          <w:szCs w:val="20"/>
        </w:rPr>
        <w:t>ArrayList</w:t>
      </w:r>
      <w:proofErr w:type="spellEnd"/>
      <w:r w:rsidRPr="00DC4A22">
        <w:rPr>
          <w:rFonts w:cs="Consolas"/>
          <w:color w:val="000000"/>
          <w:sz w:val="20"/>
          <w:szCs w:val="20"/>
        </w:rPr>
        <w:t>&lt;String</w:t>
      </w:r>
      <w:proofErr w:type="gramStart"/>
      <w:r w:rsidRPr="00DC4A22">
        <w:rPr>
          <w:rFonts w:cs="Consolas"/>
          <w:color w:val="000000"/>
          <w:sz w:val="20"/>
          <w:szCs w:val="20"/>
        </w:rPr>
        <w:t>&gt;(</w:t>
      </w:r>
      <w:proofErr w:type="gramEnd"/>
      <w:r w:rsidRPr="00DC4A22">
        <w:rPr>
          <w:rFonts w:cs="Consolas"/>
          <w:color w:val="000000"/>
          <w:sz w:val="20"/>
          <w:szCs w:val="20"/>
        </w:rPr>
        <w:t>);</w:t>
      </w:r>
    </w:p>
    <w:p w14:paraId="74A76CBE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</w:r>
      <w:proofErr w:type="spellStart"/>
      <w:r w:rsidRPr="00DC4A22">
        <w:rPr>
          <w:rFonts w:cs="Consolas"/>
          <w:color w:val="6A3E3E"/>
          <w:sz w:val="20"/>
          <w:szCs w:val="20"/>
        </w:rPr>
        <w:t>nameList</w:t>
      </w:r>
      <w:r w:rsidRPr="00DC4A22">
        <w:rPr>
          <w:rFonts w:cs="Consolas"/>
          <w:color w:val="000000"/>
          <w:sz w:val="20"/>
          <w:szCs w:val="20"/>
        </w:rPr>
        <w:t>.add</w:t>
      </w:r>
      <w:proofErr w:type="spellEnd"/>
      <w:r w:rsidRPr="00DC4A22">
        <w:rPr>
          <w:rFonts w:cs="Consolas"/>
          <w:color w:val="000000"/>
          <w:sz w:val="20"/>
          <w:szCs w:val="20"/>
        </w:rPr>
        <w:t>(</w:t>
      </w:r>
      <w:r w:rsidRPr="00DC4A22">
        <w:rPr>
          <w:rFonts w:cs="Consolas"/>
          <w:color w:val="2A00FF"/>
          <w:sz w:val="20"/>
          <w:szCs w:val="20"/>
        </w:rPr>
        <w:t>"</w:t>
      </w:r>
      <w:proofErr w:type="spellStart"/>
      <w:r w:rsidRPr="00DC4A22">
        <w:rPr>
          <w:rFonts w:cs="Consolas"/>
          <w:color w:val="2A00FF"/>
          <w:sz w:val="20"/>
          <w:szCs w:val="20"/>
        </w:rPr>
        <w:t>Krish</w:t>
      </w:r>
      <w:proofErr w:type="spellEnd"/>
      <w:r w:rsidRPr="00DC4A22">
        <w:rPr>
          <w:rFonts w:cs="Consolas"/>
          <w:color w:val="2A00FF"/>
          <w:sz w:val="20"/>
          <w:szCs w:val="20"/>
        </w:rPr>
        <w:t>"</w:t>
      </w:r>
      <w:proofErr w:type="gramStart"/>
      <w:r w:rsidRPr="00DC4A22">
        <w:rPr>
          <w:rFonts w:cs="Consolas"/>
          <w:color w:val="000000"/>
          <w:sz w:val="20"/>
          <w:szCs w:val="20"/>
        </w:rPr>
        <w:t>);</w:t>
      </w:r>
      <w:proofErr w:type="gramEnd"/>
    </w:p>
    <w:p w14:paraId="5603A5B7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  <w:t xml:space="preserve">List&lt;String&gt; </w:t>
      </w:r>
      <w:proofErr w:type="spellStart"/>
      <w:r w:rsidRPr="00DC4A22">
        <w:rPr>
          <w:rFonts w:cs="Consolas"/>
          <w:color w:val="6A3E3E"/>
          <w:sz w:val="20"/>
          <w:szCs w:val="20"/>
        </w:rPr>
        <w:t>emptyList</w:t>
      </w:r>
      <w:proofErr w:type="spellEnd"/>
      <w:r w:rsidRPr="00DC4A22">
        <w:rPr>
          <w:rFonts w:cs="Consolas"/>
          <w:color w:val="000000"/>
          <w:sz w:val="20"/>
          <w:szCs w:val="20"/>
        </w:rPr>
        <w:t xml:space="preserve"> = </w:t>
      </w:r>
      <w:r w:rsidRPr="00DC4A22">
        <w:rPr>
          <w:rFonts w:cs="Consolas"/>
          <w:b/>
          <w:bCs/>
          <w:color w:val="7F0055"/>
          <w:sz w:val="20"/>
          <w:szCs w:val="20"/>
        </w:rPr>
        <w:t>new</w:t>
      </w:r>
      <w:r w:rsidRPr="00DC4A22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C4A22">
        <w:rPr>
          <w:rFonts w:cs="Consolas"/>
          <w:color w:val="000000"/>
          <w:sz w:val="20"/>
          <w:szCs w:val="20"/>
        </w:rPr>
        <w:t>ArrayList</w:t>
      </w:r>
      <w:proofErr w:type="spellEnd"/>
      <w:r w:rsidRPr="00DC4A22">
        <w:rPr>
          <w:rFonts w:cs="Consolas"/>
          <w:color w:val="000000"/>
          <w:sz w:val="20"/>
          <w:szCs w:val="20"/>
        </w:rPr>
        <w:t>&lt;String</w:t>
      </w:r>
      <w:proofErr w:type="gramStart"/>
      <w:r w:rsidRPr="00DC4A22">
        <w:rPr>
          <w:rFonts w:cs="Consolas"/>
          <w:color w:val="000000"/>
          <w:sz w:val="20"/>
          <w:szCs w:val="20"/>
        </w:rPr>
        <w:t>&gt;(</w:t>
      </w:r>
      <w:proofErr w:type="gramEnd"/>
      <w:r w:rsidRPr="00DC4A22">
        <w:rPr>
          <w:rFonts w:cs="Consolas"/>
          <w:color w:val="000000"/>
          <w:sz w:val="20"/>
          <w:szCs w:val="20"/>
        </w:rPr>
        <w:t>);</w:t>
      </w:r>
    </w:p>
    <w:p w14:paraId="64F93E83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3F7F5F"/>
          <w:sz w:val="20"/>
          <w:szCs w:val="20"/>
        </w:rPr>
        <w:t>/* Predicate to check number is greater than 10 */</w:t>
      </w:r>
    </w:p>
    <w:p w14:paraId="48E00A0C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  <w:t xml:space="preserve">Predicate&lt;Integer&gt; </w:t>
      </w:r>
      <w:proofErr w:type="spellStart"/>
      <w:r w:rsidRPr="00DC4A22">
        <w:rPr>
          <w:rFonts w:cs="Consolas"/>
          <w:color w:val="6A3E3E"/>
          <w:sz w:val="20"/>
          <w:szCs w:val="20"/>
        </w:rPr>
        <w:t>predicateGreaterThanTen</w:t>
      </w:r>
      <w:proofErr w:type="spellEnd"/>
      <w:r w:rsidRPr="00DC4A22">
        <w:rPr>
          <w:rFonts w:cs="Consolas"/>
          <w:color w:val="000000"/>
          <w:sz w:val="20"/>
          <w:szCs w:val="20"/>
        </w:rPr>
        <w:t xml:space="preserve"> = </w:t>
      </w:r>
      <w:r w:rsidRPr="00DC4A22">
        <w:rPr>
          <w:rFonts w:cs="Consolas"/>
          <w:color w:val="6A3E3E"/>
          <w:sz w:val="20"/>
          <w:szCs w:val="20"/>
        </w:rPr>
        <w:t>i</w:t>
      </w:r>
      <w:r w:rsidRPr="00DC4A22">
        <w:rPr>
          <w:rFonts w:cs="Consolas"/>
          <w:color w:val="000000"/>
          <w:sz w:val="20"/>
          <w:szCs w:val="20"/>
        </w:rPr>
        <w:t xml:space="preserve"> -&gt; </w:t>
      </w:r>
      <w:r w:rsidRPr="00DC4A22">
        <w:rPr>
          <w:rFonts w:cs="Consolas"/>
          <w:color w:val="6A3E3E"/>
          <w:sz w:val="20"/>
          <w:szCs w:val="20"/>
        </w:rPr>
        <w:t>i</w:t>
      </w:r>
      <w:r w:rsidRPr="00DC4A22">
        <w:rPr>
          <w:rFonts w:cs="Consolas"/>
          <w:color w:val="000000"/>
          <w:sz w:val="20"/>
          <w:szCs w:val="20"/>
        </w:rPr>
        <w:t xml:space="preserve"> &gt; </w:t>
      </w:r>
      <w:proofErr w:type="gramStart"/>
      <w:r w:rsidRPr="00DC4A22">
        <w:rPr>
          <w:rFonts w:cs="Consolas"/>
          <w:color w:val="000000"/>
          <w:sz w:val="20"/>
          <w:szCs w:val="20"/>
        </w:rPr>
        <w:t>10;</w:t>
      </w:r>
      <w:proofErr w:type="gramEnd"/>
    </w:p>
    <w:p w14:paraId="55EE3BC2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3F7F5F"/>
          <w:sz w:val="20"/>
          <w:szCs w:val="20"/>
        </w:rPr>
        <w:t>/* Predicate to check String length greater than 5 */</w:t>
      </w:r>
    </w:p>
    <w:p w14:paraId="2F7773AB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  <w:t xml:space="preserve">Predicate&lt;String&gt; </w:t>
      </w:r>
      <w:proofErr w:type="spellStart"/>
      <w:r w:rsidRPr="00DC4A22">
        <w:rPr>
          <w:rFonts w:cs="Consolas"/>
          <w:color w:val="6A3E3E"/>
          <w:sz w:val="20"/>
          <w:szCs w:val="20"/>
        </w:rPr>
        <w:t>predicateStringLength</w:t>
      </w:r>
      <w:proofErr w:type="spellEnd"/>
      <w:r w:rsidRPr="00DC4A22">
        <w:rPr>
          <w:rFonts w:cs="Consolas"/>
          <w:color w:val="000000"/>
          <w:sz w:val="20"/>
          <w:szCs w:val="20"/>
        </w:rPr>
        <w:t xml:space="preserve"> = </w:t>
      </w:r>
      <w:r w:rsidRPr="00DC4A22">
        <w:rPr>
          <w:rFonts w:cs="Consolas"/>
          <w:color w:val="6A3E3E"/>
          <w:sz w:val="20"/>
          <w:szCs w:val="20"/>
        </w:rPr>
        <w:t>s</w:t>
      </w:r>
      <w:r w:rsidRPr="00DC4A22">
        <w:rPr>
          <w:rFonts w:cs="Consolas"/>
          <w:color w:val="000000"/>
          <w:sz w:val="20"/>
          <w:szCs w:val="20"/>
        </w:rPr>
        <w:t xml:space="preserve"> -&gt; </w:t>
      </w:r>
      <w:proofErr w:type="spellStart"/>
      <w:proofErr w:type="gramStart"/>
      <w:r w:rsidRPr="00DC4A22">
        <w:rPr>
          <w:rFonts w:cs="Consolas"/>
          <w:color w:val="6A3E3E"/>
          <w:sz w:val="20"/>
          <w:szCs w:val="20"/>
        </w:rPr>
        <w:t>s</w:t>
      </w:r>
      <w:r w:rsidRPr="00DC4A22">
        <w:rPr>
          <w:rFonts w:cs="Consolas"/>
          <w:color w:val="000000"/>
          <w:sz w:val="20"/>
          <w:szCs w:val="20"/>
        </w:rPr>
        <w:t>.length</w:t>
      </w:r>
      <w:proofErr w:type="spellEnd"/>
      <w:proofErr w:type="gramEnd"/>
      <w:r w:rsidRPr="00DC4A22">
        <w:rPr>
          <w:rFonts w:cs="Consolas"/>
          <w:color w:val="000000"/>
          <w:sz w:val="20"/>
          <w:szCs w:val="20"/>
        </w:rPr>
        <w:t>() &gt; 5;</w:t>
      </w:r>
    </w:p>
    <w:p w14:paraId="149D3A12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</w:r>
      <w:proofErr w:type="spellStart"/>
      <w:r w:rsidRPr="00DC4A22">
        <w:rPr>
          <w:rFonts w:cs="Consolas"/>
          <w:color w:val="6A3E3E"/>
          <w:sz w:val="20"/>
          <w:szCs w:val="20"/>
        </w:rPr>
        <w:t>predicateExamples</w:t>
      </w:r>
      <w:r w:rsidRPr="00DC4A22">
        <w:rPr>
          <w:rFonts w:cs="Consolas"/>
          <w:color w:val="000000"/>
          <w:sz w:val="20"/>
          <w:szCs w:val="20"/>
        </w:rPr>
        <w:t>.testPredicate</w:t>
      </w:r>
      <w:proofErr w:type="spellEnd"/>
      <w:r w:rsidRPr="00DC4A22">
        <w:rPr>
          <w:rFonts w:cs="Consolas"/>
          <w:color w:val="000000"/>
          <w:sz w:val="20"/>
          <w:szCs w:val="20"/>
        </w:rPr>
        <w:t>(</w:t>
      </w:r>
      <w:r w:rsidRPr="00DC4A22">
        <w:rPr>
          <w:rFonts w:cs="Consolas"/>
          <w:color w:val="6A3E3E"/>
          <w:sz w:val="20"/>
          <w:szCs w:val="20"/>
        </w:rPr>
        <w:t>names</w:t>
      </w:r>
      <w:r w:rsidRPr="00DC4A22">
        <w:rPr>
          <w:rFonts w:cs="Consolas"/>
          <w:color w:val="000000"/>
          <w:sz w:val="20"/>
          <w:szCs w:val="20"/>
        </w:rPr>
        <w:t xml:space="preserve">, </w:t>
      </w:r>
      <w:proofErr w:type="spellStart"/>
      <w:r w:rsidRPr="00DC4A22">
        <w:rPr>
          <w:rFonts w:cs="Consolas"/>
          <w:color w:val="6A3E3E"/>
          <w:sz w:val="20"/>
          <w:szCs w:val="20"/>
        </w:rPr>
        <w:t>predicateStringLength</w:t>
      </w:r>
      <w:proofErr w:type="spellEnd"/>
      <w:proofErr w:type="gramStart"/>
      <w:r w:rsidRPr="00DC4A22">
        <w:rPr>
          <w:rFonts w:cs="Consolas"/>
          <w:color w:val="000000"/>
          <w:sz w:val="20"/>
          <w:szCs w:val="20"/>
        </w:rPr>
        <w:t>);</w:t>
      </w:r>
      <w:proofErr w:type="gramEnd"/>
    </w:p>
    <w:p w14:paraId="6EC97AEF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3F7F5F"/>
          <w:sz w:val="20"/>
          <w:szCs w:val="20"/>
        </w:rPr>
        <w:t>/* Predicate to check String Start with K */</w:t>
      </w:r>
    </w:p>
    <w:p w14:paraId="427E1E15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  <w:t xml:space="preserve">Predicate&lt;String&gt; </w:t>
      </w:r>
      <w:proofErr w:type="spellStart"/>
      <w:r w:rsidRPr="00DC4A22">
        <w:rPr>
          <w:rFonts w:cs="Consolas"/>
          <w:color w:val="6A3E3E"/>
          <w:sz w:val="20"/>
          <w:szCs w:val="20"/>
        </w:rPr>
        <w:t>predicateStartWithK</w:t>
      </w:r>
      <w:proofErr w:type="spellEnd"/>
      <w:r w:rsidRPr="00DC4A22">
        <w:rPr>
          <w:rFonts w:cs="Consolas"/>
          <w:color w:val="000000"/>
          <w:sz w:val="20"/>
          <w:szCs w:val="20"/>
        </w:rPr>
        <w:t xml:space="preserve"> = </w:t>
      </w:r>
      <w:r w:rsidRPr="00DC4A22">
        <w:rPr>
          <w:rFonts w:cs="Consolas"/>
          <w:color w:val="6A3E3E"/>
          <w:sz w:val="20"/>
          <w:szCs w:val="20"/>
        </w:rPr>
        <w:t>s</w:t>
      </w:r>
      <w:r w:rsidRPr="00DC4A22">
        <w:rPr>
          <w:rFonts w:cs="Consolas"/>
          <w:color w:val="000000"/>
          <w:sz w:val="20"/>
          <w:szCs w:val="20"/>
        </w:rPr>
        <w:t xml:space="preserve"> -&gt; </w:t>
      </w:r>
      <w:proofErr w:type="spellStart"/>
      <w:proofErr w:type="gramStart"/>
      <w:r w:rsidRPr="00DC4A22">
        <w:rPr>
          <w:rFonts w:cs="Consolas"/>
          <w:color w:val="6A3E3E"/>
          <w:sz w:val="20"/>
          <w:szCs w:val="20"/>
        </w:rPr>
        <w:t>s</w:t>
      </w:r>
      <w:r w:rsidRPr="00DC4A22">
        <w:rPr>
          <w:rFonts w:cs="Consolas"/>
          <w:color w:val="000000"/>
          <w:sz w:val="20"/>
          <w:szCs w:val="20"/>
        </w:rPr>
        <w:t>.startsWith</w:t>
      </w:r>
      <w:proofErr w:type="spellEnd"/>
      <w:proofErr w:type="gramEnd"/>
      <w:r w:rsidRPr="00DC4A22">
        <w:rPr>
          <w:rFonts w:cs="Consolas"/>
          <w:color w:val="000000"/>
          <w:sz w:val="20"/>
          <w:szCs w:val="20"/>
        </w:rPr>
        <w:t>(</w:t>
      </w:r>
      <w:r w:rsidRPr="00DC4A22">
        <w:rPr>
          <w:rFonts w:cs="Consolas"/>
          <w:color w:val="2A00FF"/>
          <w:sz w:val="20"/>
          <w:szCs w:val="20"/>
        </w:rPr>
        <w:t>"S"</w:t>
      </w:r>
      <w:r w:rsidRPr="00DC4A22">
        <w:rPr>
          <w:rFonts w:cs="Consolas"/>
          <w:color w:val="000000"/>
          <w:sz w:val="20"/>
          <w:szCs w:val="20"/>
        </w:rPr>
        <w:t>);</w:t>
      </w:r>
    </w:p>
    <w:p w14:paraId="7B54DDD2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</w:r>
      <w:proofErr w:type="spellStart"/>
      <w:r w:rsidRPr="00DC4A22">
        <w:rPr>
          <w:rFonts w:cs="Consolas"/>
          <w:color w:val="6A3E3E"/>
          <w:sz w:val="20"/>
          <w:szCs w:val="20"/>
        </w:rPr>
        <w:t>predicateExamples</w:t>
      </w:r>
      <w:r w:rsidRPr="00DC4A22">
        <w:rPr>
          <w:rFonts w:cs="Consolas"/>
          <w:color w:val="000000"/>
          <w:sz w:val="20"/>
          <w:szCs w:val="20"/>
        </w:rPr>
        <w:t>.testPredicate</w:t>
      </w:r>
      <w:proofErr w:type="spellEnd"/>
      <w:r w:rsidRPr="00DC4A22">
        <w:rPr>
          <w:rFonts w:cs="Consolas"/>
          <w:color w:val="000000"/>
          <w:sz w:val="20"/>
          <w:szCs w:val="20"/>
        </w:rPr>
        <w:t>(</w:t>
      </w:r>
      <w:r w:rsidRPr="00DC4A22">
        <w:rPr>
          <w:rFonts w:cs="Consolas"/>
          <w:color w:val="6A3E3E"/>
          <w:sz w:val="20"/>
          <w:szCs w:val="20"/>
        </w:rPr>
        <w:t>names</w:t>
      </w:r>
      <w:r w:rsidRPr="00DC4A22">
        <w:rPr>
          <w:rFonts w:cs="Consolas"/>
          <w:color w:val="000000"/>
          <w:sz w:val="20"/>
          <w:szCs w:val="20"/>
        </w:rPr>
        <w:t xml:space="preserve">, </w:t>
      </w:r>
      <w:proofErr w:type="spellStart"/>
      <w:r w:rsidRPr="00DC4A22">
        <w:rPr>
          <w:rFonts w:cs="Consolas"/>
          <w:color w:val="6A3E3E"/>
          <w:sz w:val="20"/>
          <w:szCs w:val="20"/>
        </w:rPr>
        <w:t>predicateStartWithK</w:t>
      </w:r>
      <w:proofErr w:type="spellEnd"/>
      <w:proofErr w:type="gramStart"/>
      <w:r w:rsidRPr="00DC4A22">
        <w:rPr>
          <w:rFonts w:cs="Consolas"/>
          <w:color w:val="000000"/>
          <w:sz w:val="20"/>
          <w:szCs w:val="20"/>
        </w:rPr>
        <w:t>);</w:t>
      </w:r>
      <w:proofErr w:type="gramEnd"/>
    </w:p>
    <w:p w14:paraId="01CECB76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3F7F5F"/>
          <w:sz w:val="20"/>
          <w:szCs w:val="20"/>
        </w:rPr>
        <w:t>/* Predicate to check collection is empty of not */</w:t>
      </w:r>
    </w:p>
    <w:p w14:paraId="75601F3E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  <w:t xml:space="preserve">Predicate&lt;Collection&lt;String&gt;&gt; </w:t>
      </w:r>
      <w:proofErr w:type="spellStart"/>
      <w:r w:rsidRPr="00DC4A22">
        <w:rPr>
          <w:rFonts w:cs="Consolas"/>
          <w:color w:val="6A3E3E"/>
          <w:sz w:val="20"/>
          <w:szCs w:val="20"/>
        </w:rPr>
        <w:t>predicateEmptyCollection</w:t>
      </w:r>
      <w:proofErr w:type="spellEnd"/>
      <w:r w:rsidRPr="00DC4A22">
        <w:rPr>
          <w:rFonts w:cs="Consolas"/>
          <w:color w:val="000000"/>
          <w:sz w:val="20"/>
          <w:szCs w:val="20"/>
        </w:rPr>
        <w:t xml:space="preserve"> = </w:t>
      </w:r>
      <w:r w:rsidRPr="00DC4A22">
        <w:rPr>
          <w:rFonts w:cs="Consolas"/>
          <w:color w:val="6A3E3E"/>
          <w:sz w:val="20"/>
          <w:szCs w:val="20"/>
        </w:rPr>
        <w:t>c</w:t>
      </w:r>
      <w:r w:rsidRPr="00DC4A22">
        <w:rPr>
          <w:rFonts w:cs="Consolas"/>
          <w:color w:val="000000"/>
          <w:sz w:val="20"/>
          <w:szCs w:val="20"/>
        </w:rPr>
        <w:t xml:space="preserve"> -&gt; </w:t>
      </w:r>
      <w:proofErr w:type="spellStart"/>
      <w:proofErr w:type="gramStart"/>
      <w:r w:rsidRPr="00DC4A22">
        <w:rPr>
          <w:rFonts w:cs="Consolas"/>
          <w:color w:val="6A3E3E"/>
          <w:sz w:val="20"/>
          <w:szCs w:val="20"/>
        </w:rPr>
        <w:t>c</w:t>
      </w:r>
      <w:r w:rsidRPr="00DC4A22">
        <w:rPr>
          <w:rFonts w:cs="Consolas"/>
          <w:color w:val="000000"/>
          <w:sz w:val="20"/>
          <w:szCs w:val="20"/>
        </w:rPr>
        <w:t>.isEmpty</w:t>
      </w:r>
      <w:proofErr w:type="spellEnd"/>
      <w:proofErr w:type="gramEnd"/>
      <w:r w:rsidRPr="00DC4A22">
        <w:rPr>
          <w:rFonts w:cs="Consolas"/>
          <w:color w:val="000000"/>
          <w:sz w:val="20"/>
          <w:szCs w:val="20"/>
        </w:rPr>
        <w:t>();</w:t>
      </w:r>
    </w:p>
    <w:p w14:paraId="039B8245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</w:r>
      <w:proofErr w:type="spellStart"/>
      <w:r w:rsidRPr="00DC4A22">
        <w:rPr>
          <w:rFonts w:cs="Consolas"/>
          <w:color w:val="000000"/>
          <w:sz w:val="20"/>
          <w:szCs w:val="20"/>
        </w:rPr>
        <w:t>System.</w:t>
      </w:r>
      <w:r w:rsidRPr="00DC4A22">
        <w:rPr>
          <w:rFonts w:cs="Consolas"/>
          <w:b/>
          <w:bCs/>
          <w:i/>
          <w:iCs/>
          <w:color w:val="0000C0"/>
          <w:sz w:val="20"/>
          <w:szCs w:val="20"/>
        </w:rPr>
        <w:t>out</w:t>
      </w:r>
      <w:r w:rsidRPr="00DC4A22">
        <w:rPr>
          <w:rFonts w:cs="Consolas"/>
          <w:color w:val="000000"/>
          <w:sz w:val="20"/>
          <w:szCs w:val="20"/>
        </w:rPr>
        <w:t>.println</w:t>
      </w:r>
      <w:proofErr w:type="spellEnd"/>
      <w:r w:rsidRPr="00DC4A22">
        <w:rPr>
          <w:rFonts w:cs="Consolas"/>
          <w:color w:val="000000"/>
          <w:sz w:val="20"/>
          <w:szCs w:val="20"/>
        </w:rPr>
        <w:t>(</w:t>
      </w:r>
      <w:proofErr w:type="spellStart"/>
      <w:r w:rsidRPr="00DC4A22">
        <w:rPr>
          <w:rFonts w:cs="Consolas"/>
          <w:color w:val="6A3E3E"/>
          <w:sz w:val="20"/>
          <w:szCs w:val="20"/>
        </w:rPr>
        <w:t>predicateGreaterThanTen</w:t>
      </w:r>
      <w:r w:rsidRPr="00DC4A22">
        <w:rPr>
          <w:rFonts w:cs="Consolas"/>
          <w:color w:val="000000"/>
          <w:sz w:val="20"/>
          <w:szCs w:val="20"/>
        </w:rPr>
        <w:t>.test</w:t>
      </w:r>
      <w:proofErr w:type="spellEnd"/>
      <w:r w:rsidRPr="00DC4A22">
        <w:rPr>
          <w:rFonts w:cs="Consolas"/>
          <w:color w:val="000000"/>
          <w:sz w:val="20"/>
          <w:szCs w:val="20"/>
        </w:rPr>
        <w:t>(10)</w:t>
      </w:r>
      <w:proofErr w:type="gramStart"/>
      <w:r w:rsidRPr="00DC4A22">
        <w:rPr>
          <w:rFonts w:cs="Consolas"/>
          <w:color w:val="000000"/>
          <w:sz w:val="20"/>
          <w:szCs w:val="20"/>
        </w:rPr>
        <w:t>);</w:t>
      </w:r>
      <w:proofErr w:type="gramEnd"/>
    </w:p>
    <w:p w14:paraId="7FE1351A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</w:r>
      <w:proofErr w:type="spellStart"/>
      <w:r w:rsidRPr="00DC4A22">
        <w:rPr>
          <w:rFonts w:cs="Consolas"/>
          <w:color w:val="000000"/>
          <w:sz w:val="20"/>
          <w:szCs w:val="20"/>
        </w:rPr>
        <w:t>System.</w:t>
      </w:r>
      <w:r w:rsidRPr="00DC4A22">
        <w:rPr>
          <w:rFonts w:cs="Consolas"/>
          <w:b/>
          <w:bCs/>
          <w:i/>
          <w:iCs/>
          <w:color w:val="0000C0"/>
          <w:sz w:val="20"/>
          <w:szCs w:val="20"/>
        </w:rPr>
        <w:t>out</w:t>
      </w:r>
      <w:r w:rsidRPr="00DC4A22">
        <w:rPr>
          <w:rFonts w:cs="Consolas"/>
          <w:color w:val="000000"/>
          <w:sz w:val="20"/>
          <w:szCs w:val="20"/>
        </w:rPr>
        <w:t>.println</w:t>
      </w:r>
      <w:proofErr w:type="spellEnd"/>
      <w:r w:rsidRPr="00DC4A22">
        <w:rPr>
          <w:rFonts w:cs="Consolas"/>
          <w:color w:val="000000"/>
          <w:sz w:val="20"/>
          <w:szCs w:val="20"/>
        </w:rPr>
        <w:t>(</w:t>
      </w:r>
      <w:proofErr w:type="spellStart"/>
      <w:r w:rsidRPr="00DC4A22">
        <w:rPr>
          <w:rFonts w:cs="Consolas"/>
          <w:color w:val="6A3E3E"/>
          <w:sz w:val="20"/>
          <w:szCs w:val="20"/>
        </w:rPr>
        <w:t>predicateGreaterThanTen</w:t>
      </w:r>
      <w:r w:rsidRPr="00DC4A22">
        <w:rPr>
          <w:rFonts w:cs="Consolas"/>
          <w:color w:val="000000"/>
          <w:sz w:val="20"/>
          <w:szCs w:val="20"/>
        </w:rPr>
        <w:t>.test</w:t>
      </w:r>
      <w:proofErr w:type="spellEnd"/>
      <w:r w:rsidRPr="00DC4A22">
        <w:rPr>
          <w:rFonts w:cs="Consolas"/>
          <w:color w:val="000000"/>
          <w:sz w:val="20"/>
          <w:szCs w:val="20"/>
        </w:rPr>
        <w:t>(100)</w:t>
      </w:r>
      <w:proofErr w:type="gramStart"/>
      <w:r w:rsidRPr="00DC4A22">
        <w:rPr>
          <w:rFonts w:cs="Consolas"/>
          <w:color w:val="000000"/>
          <w:sz w:val="20"/>
          <w:szCs w:val="20"/>
        </w:rPr>
        <w:t>);</w:t>
      </w:r>
      <w:proofErr w:type="gramEnd"/>
    </w:p>
    <w:p w14:paraId="7DBF34CE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</w:r>
      <w:proofErr w:type="spellStart"/>
      <w:r w:rsidRPr="00DC4A22">
        <w:rPr>
          <w:rFonts w:cs="Consolas"/>
          <w:color w:val="000000"/>
          <w:sz w:val="20"/>
          <w:szCs w:val="20"/>
        </w:rPr>
        <w:t>System.</w:t>
      </w:r>
      <w:r w:rsidRPr="00DC4A22">
        <w:rPr>
          <w:rFonts w:cs="Consolas"/>
          <w:b/>
          <w:bCs/>
          <w:i/>
          <w:iCs/>
          <w:color w:val="0000C0"/>
          <w:sz w:val="20"/>
          <w:szCs w:val="20"/>
        </w:rPr>
        <w:t>out</w:t>
      </w:r>
      <w:r w:rsidRPr="00DC4A22">
        <w:rPr>
          <w:rFonts w:cs="Consolas"/>
          <w:color w:val="000000"/>
          <w:sz w:val="20"/>
          <w:szCs w:val="20"/>
        </w:rPr>
        <w:t>.println</w:t>
      </w:r>
      <w:proofErr w:type="spellEnd"/>
      <w:r w:rsidRPr="00DC4A22">
        <w:rPr>
          <w:rFonts w:cs="Consolas"/>
          <w:color w:val="000000"/>
          <w:sz w:val="20"/>
          <w:szCs w:val="20"/>
        </w:rPr>
        <w:t>(</w:t>
      </w:r>
      <w:proofErr w:type="spellStart"/>
      <w:r w:rsidRPr="00DC4A22">
        <w:rPr>
          <w:rFonts w:cs="Consolas"/>
          <w:color w:val="6A3E3E"/>
          <w:sz w:val="20"/>
          <w:szCs w:val="20"/>
        </w:rPr>
        <w:t>predicateEmptyCollection</w:t>
      </w:r>
      <w:r w:rsidRPr="00DC4A22">
        <w:rPr>
          <w:rFonts w:cs="Consolas"/>
          <w:color w:val="000000"/>
          <w:sz w:val="20"/>
          <w:szCs w:val="20"/>
        </w:rPr>
        <w:t>.test</w:t>
      </w:r>
      <w:proofErr w:type="spellEnd"/>
      <w:r w:rsidRPr="00DC4A22">
        <w:rPr>
          <w:rFonts w:cs="Consolas"/>
          <w:color w:val="000000"/>
          <w:sz w:val="20"/>
          <w:szCs w:val="20"/>
        </w:rPr>
        <w:t>(</w:t>
      </w:r>
      <w:proofErr w:type="spellStart"/>
      <w:r w:rsidRPr="00DC4A22">
        <w:rPr>
          <w:rFonts w:cs="Consolas"/>
          <w:color w:val="6A3E3E"/>
          <w:sz w:val="20"/>
          <w:szCs w:val="20"/>
        </w:rPr>
        <w:t>nameList</w:t>
      </w:r>
      <w:proofErr w:type="spellEnd"/>
      <w:r w:rsidRPr="00DC4A22">
        <w:rPr>
          <w:rFonts w:cs="Consolas"/>
          <w:color w:val="000000"/>
          <w:sz w:val="20"/>
          <w:szCs w:val="20"/>
        </w:rPr>
        <w:t xml:space="preserve">) + </w:t>
      </w:r>
      <w:r w:rsidRPr="00DC4A22">
        <w:rPr>
          <w:rFonts w:cs="Consolas"/>
          <w:color w:val="2A00FF"/>
          <w:sz w:val="20"/>
          <w:szCs w:val="20"/>
        </w:rPr>
        <w:t>" "</w:t>
      </w:r>
      <w:r w:rsidRPr="00DC4A22">
        <w:rPr>
          <w:rFonts w:cs="Consolas"/>
          <w:color w:val="000000"/>
          <w:sz w:val="20"/>
          <w:szCs w:val="20"/>
        </w:rPr>
        <w:t xml:space="preserve"> + </w:t>
      </w:r>
      <w:proofErr w:type="spellStart"/>
      <w:r w:rsidRPr="00DC4A22">
        <w:rPr>
          <w:rFonts w:cs="Consolas"/>
          <w:color w:val="6A3E3E"/>
          <w:sz w:val="20"/>
          <w:szCs w:val="20"/>
        </w:rPr>
        <w:t>predicateEmptyCollection</w:t>
      </w:r>
      <w:r w:rsidRPr="00DC4A22">
        <w:rPr>
          <w:rFonts w:cs="Consolas"/>
          <w:color w:val="000000"/>
          <w:sz w:val="20"/>
          <w:szCs w:val="20"/>
        </w:rPr>
        <w:t>.test</w:t>
      </w:r>
      <w:proofErr w:type="spellEnd"/>
      <w:r w:rsidRPr="00DC4A22">
        <w:rPr>
          <w:rFonts w:cs="Consolas"/>
          <w:color w:val="000000"/>
          <w:sz w:val="20"/>
          <w:szCs w:val="20"/>
        </w:rPr>
        <w:t>(</w:t>
      </w:r>
      <w:proofErr w:type="spellStart"/>
      <w:r w:rsidRPr="00DC4A22">
        <w:rPr>
          <w:rFonts w:cs="Consolas"/>
          <w:color w:val="6A3E3E"/>
          <w:sz w:val="20"/>
          <w:szCs w:val="20"/>
        </w:rPr>
        <w:t>emptyList</w:t>
      </w:r>
      <w:proofErr w:type="spellEnd"/>
      <w:r w:rsidRPr="00DC4A22">
        <w:rPr>
          <w:rFonts w:cs="Consolas"/>
          <w:color w:val="000000"/>
          <w:sz w:val="20"/>
          <w:szCs w:val="20"/>
        </w:rPr>
        <w:t>)</w:t>
      </w:r>
      <w:proofErr w:type="gramStart"/>
      <w:r w:rsidRPr="00DC4A22">
        <w:rPr>
          <w:rFonts w:cs="Consolas"/>
          <w:color w:val="000000"/>
          <w:sz w:val="20"/>
          <w:szCs w:val="20"/>
        </w:rPr>
        <w:t>);</w:t>
      </w:r>
      <w:proofErr w:type="gramEnd"/>
    </w:p>
    <w:p w14:paraId="2B59C789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  <w:t>}</w:t>
      </w:r>
    </w:p>
    <w:p w14:paraId="2E48A09F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14:paraId="3346C309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b/>
          <w:bCs/>
          <w:color w:val="7F0055"/>
          <w:sz w:val="20"/>
          <w:szCs w:val="20"/>
        </w:rPr>
        <w:t>private</w:t>
      </w:r>
      <w:r w:rsidRPr="00DC4A22">
        <w:rPr>
          <w:rFonts w:cs="Consolas"/>
          <w:color w:val="000000"/>
          <w:sz w:val="20"/>
          <w:szCs w:val="20"/>
        </w:rPr>
        <w:t xml:space="preserve"> </w:t>
      </w:r>
      <w:r w:rsidRPr="00DC4A22">
        <w:rPr>
          <w:rFonts w:cs="Consolas"/>
          <w:b/>
          <w:bCs/>
          <w:color w:val="7F0055"/>
          <w:sz w:val="20"/>
          <w:szCs w:val="20"/>
        </w:rPr>
        <w:t>void</w:t>
      </w:r>
      <w:r w:rsidRPr="00DC4A22">
        <w:rPr>
          <w:rFonts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C4A22">
        <w:rPr>
          <w:rFonts w:cs="Consolas"/>
          <w:color w:val="000000"/>
          <w:sz w:val="20"/>
          <w:szCs w:val="20"/>
        </w:rPr>
        <w:t>testPredicate</w:t>
      </w:r>
      <w:proofErr w:type="spellEnd"/>
      <w:r w:rsidRPr="00DC4A22">
        <w:rPr>
          <w:rFonts w:cs="Consolas"/>
          <w:color w:val="000000"/>
          <w:sz w:val="20"/>
          <w:szCs w:val="20"/>
        </w:rPr>
        <w:t>(</w:t>
      </w:r>
      <w:proofErr w:type="gramEnd"/>
      <w:r w:rsidRPr="00DC4A22">
        <w:rPr>
          <w:rFonts w:cs="Consolas"/>
          <w:color w:val="000000"/>
          <w:sz w:val="20"/>
          <w:szCs w:val="20"/>
        </w:rPr>
        <w:t xml:space="preserve">String[] </w:t>
      </w:r>
      <w:r w:rsidRPr="00DC4A22">
        <w:rPr>
          <w:rFonts w:cs="Consolas"/>
          <w:color w:val="6A3E3E"/>
          <w:sz w:val="20"/>
          <w:szCs w:val="20"/>
        </w:rPr>
        <w:t>names</w:t>
      </w:r>
      <w:r w:rsidRPr="00DC4A22">
        <w:rPr>
          <w:rFonts w:cs="Consolas"/>
          <w:color w:val="000000"/>
          <w:sz w:val="20"/>
          <w:szCs w:val="20"/>
        </w:rPr>
        <w:t xml:space="preserve">, Predicate&lt;String&gt; </w:t>
      </w:r>
      <w:r w:rsidRPr="00DC4A22">
        <w:rPr>
          <w:rFonts w:cs="Consolas"/>
          <w:color w:val="6A3E3E"/>
          <w:sz w:val="20"/>
          <w:szCs w:val="20"/>
        </w:rPr>
        <w:t>predicate</w:t>
      </w:r>
      <w:r w:rsidRPr="00DC4A22">
        <w:rPr>
          <w:rFonts w:cs="Consolas"/>
          <w:color w:val="000000"/>
          <w:sz w:val="20"/>
          <w:szCs w:val="20"/>
        </w:rPr>
        <w:t>) {</w:t>
      </w:r>
    </w:p>
    <w:p w14:paraId="3CB510DA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b/>
          <w:bCs/>
          <w:color w:val="7F0055"/>
          <w:sz w:val="20"/>
          <w:szCs w:val="20"/>
        </w:rPr>
        <w:t>for</w:t>
      </w:r>
      <w:r w:rsidRPr="00DC4A22">
        <w:rPr>
          <w:rFonts w:cs="Consolas"/>
          <w:color w:val="000000"/>
          <w:sz w:val="20"/>
          <w:szCs w:val="20"/>
        </w:rPr>
        <w:t xml:space="preserve"> (String </w:t>
      </w:r>
      <w:proofErr w:type="gramStart"/>
      <w:r w:rsidRPr="00DC4A22">
        <w:rPr>
          <w:rFonts w:cs="Consolas"/>
          <w:color w:val="6A3E3E"/>
          <w:sz w:val="20"/>
          <w:szCs w:val="20"/>
        </w:rPr>
        <w:t>name</w:t>
      </w:r>
      <w:r w:rsidRPr="00DC4A22">
        <w:rPr>
          <w:rFonts w:cs="Consolas"/>
          <w:color w:val="000000"/>
          <w:sz w:val="20"/>
          <w:szCs w:val="20"/>
        </w:rPr>
        <w:t xml:space="preserve"> :</w:t>
      </w:r>
      <w:proofErr w:type="gramEnd"/>
      <w:r w:rsidRPr="00DC4A22">
        <w:rPr>
          <w:rFonts w:cs="Consolas"/>
          <w:color w:val="000000"/>
          <w:sz w:val="20"/>
          <w:szCs w:val="20"/>
        </w:rPr>
        <w:t xml:space="preserve"> </w:t>
      </w:r>
      <w:r w:rsidRPr="00DC4A22">
        <w:rPr>
          <w:rFonts w:cs="Consolas"/>
          <w:color w:val="6A3E3E"/>
          <w:sz w:val="20"/>
          <w:szCs w:val="20"/>
        </w:rPr>
        <w:t>names</w:t>
      </w:r>
      <w:r w:rsidRPr="00DC4A22">
        <w:rPr>
          <w:rFonts w:cs="Consolas"/>
          <w:color w:val="000000"/>
          <w:sz w:val="20"/>
          <w:szCs w:val="20"/>
        </w:rPr>
        <w:t>) {</w:t>
      </w:r>
    </w:p>
    <w:p w14:paraId="09545A35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b/>
          <w:bCs/>
          <w:color w:val="7F0055"/>
          <w:sz w:val="20"/>
          <w:szCs w:val="20"/>
        </w:rPr>
        <w:t>if</w:t>
      </w:r>
      <w:r w:rsidRPr="00DC4A22">
        <w:rPr>
          <w:rFonts w:cs="Consolas"/>
          <w:color w:val="000000"/>
          <w:sz w:val="20"/>
          <w:szCs w:val="20"/>
        </w:rPr>
        <w:t xml:space="preserve"> (</w:t>
      </w:r>
      <w:proofErr w:type="spellStart"/>
      <w:r w:rsidRPr="00DC4A22">
        <w:rPr>
          <w:rFonts w:cs="Consolas"/>
          <w:color w:val="6A3E3E"/>
          <w:sz w:val="20"/>
          <w:szCs w:val="20"/>
        </w:rPr>
        <w:t>predicate</w:t>
      </w:r>
      <w:r w:rsidRPr="00DC4A22">
        <w:rPr>
          <w:rFonts w:cs="Consolas"/>
          <w:color w:val="000000"/>
          <w:sz w:val="20"/>
          <w:szCs w:val="20"/>
        </w:rPr>
        <w:t>.test</w:t>
      </w:r>
      <w:proofErr w:type="spellEnd"/>
      <w:r w:rsidRPr="00DC4A22">
        <w:rPr>
          <w:rFonts w:cs="Consolas"/>
          <w:color w:val="000000"/>
          <w:sz w:val="20"/>
          <w:szCs w:val="20"/>
        </w:rPr>
        <w:t>(</w:t>
      </w:r>
      <w:r w:rsidRPr="00DC4A22">
        <w:rPr>
          <w:rFonts w:cs="Consolas"/>
          <w:color w:val="6A3E3E"/>
          <w:sz w:val="20"/>
          <w:szCs w:val="20"/>
        </w:rPr>
        <w:t>name</w:t>
      </w:r>
      <w:r w:rsidRPr="00DC4A22">
        <w:rPr>
          <w:rFonts w:cs="Consolas"/>
          <w:color w:val="000000"/>
          <w:sz w:val="20"/>
          <w:szCs w:val="20"/>
        </w:rPr>
        <w:t>))</w:t>
      </w:r>
    </w:p>
    <w:p w14:paraId="04156306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</w:r>
      <w:proofErr w:type="spellStart"/>
      <w:r w:rsidRPr="00DC4A22">
        <w:rPr>
          <w:rFonts w:cs="Consolas"/>
          <w:color w:val="000000"/>
          <w:sz w:val="20"/>
          <w:szCs w:val="20"/>
        </w:rPr>
        <w:t>System.</w:t>
      </w:r>
      <w:r w:rsidRPr="00DC4A22">
        <w:rPr>
          <w:rFonts w:cs="Consolas"/>
          <w:b/>
          <w:bCs/>
          <w:i/>
          <w:iCs/>
          <w:color w:val="0000C0"/>
          <w:sz w:val="20"/>
          <w:szCs w:val="20"/>
        </w:rPr>
        <w:t>out</w:t>
      </w:r>
      <w:r w:rsidRPr="00DC4A22">
        <w:rPr>
          <w:rFonts w:cs="Consolas"/>
          <w:color w:val="000000"/>
          <w:sz w:val="20"/>
          <w:szCs w:val="20"/>
        </w:rPr>
        <w:t>.println</w:t>
      </w:r>
      <w:proofErr w:type="spellEnd"/>
      <w:r w:rsidRPr="00DC4A22">
        <w:rPr>
          <w:rFonts w:cs="Consolas"/>
          <w:color w:val="000000"/>
          <w:sz w:val="20"/>
          <w:szCs w:val="20"/>
        </w:rPr>
        <w:t>(</w:t>
      </w:r>
      <w:r w:rsidRPr="00DC4A22">
        <w:rPr>
          <w:rFonts w:cs="Consolas"/>
          <w:color w:val="6A3E3E"/>
          <w:sz w:val="20"/>
          <w:szCs w:val="20"/>
        </w:rPr>
        <w:t>name</w:t>
      </w:r>
      <w:proofErr w:type="gramStart"/>
      <w:r w:rsidRPr="00DC4A22">
        <w:rPr>
          <w:rFonts w:cs="Consolas"/>
          <w:color w:val="000000"/>
          <w:sz w:val="20"/>
          <w:szCs w:val="20"/>
        </w:rPr>
        <w:t>);</w:t>
      </w:r>
      <w:proofErr w:type="gramEnd"/>
    </w:p>
    <w:p w14:paraId="43848065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  <w:t>}</w:t>
      </w:r>
    </w:p>
    <w:p w14:paraId="4D3E8AC4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  <w:t>}</w:t>
      </w:r>
    </w:p>
    <w:p w14:paraId="735E6681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14:paraId="078F52E3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>}</w:t>
      </w:r>
    </w:p>
    <w:p w14:paraId="7BAE328F" w14:textId="723B8393" w:rsidR="0026560C" w:rsidRDefault="0026560C" w:rsidP="0026560C">
      <w:pPr>
        <w:pStyle w:val="Heading4"/>
        <w:pBdr>
          <w:bottom w:val="single" w:sz="6" w:space="1" w:color="auto"/>
        </w:pBdr>
      </w:pPr>
      <w:r>
        <w:lastRenderedPageBreak/>
        <w:t>EXAMPLE</w:t>
      </w:r>
      <w:r w:rsidR="00E05FBF">
        <w:t>S</w:t>
      </w:r>
      <w:r>
        <w:t xml:space="preserve"> – PREDICATE JOIN</w:t>
      </w:r>
    </w:p>
    <w:p w14:paraId="0A914475" w14:textId="76180903" w:rsidR="00536ECD" w:rsidRDefault="00E77D45" w:rsidP="00AF6B29">
      <w:pPr>
        <w:pStyle w:val="ListParagraph"/>
        <w:numPr>
          <w:ilvl w:val="0"/>
          <w:numId w:val="48"/>
        </w:numPr>
      </w:pPr>
      <w:proofErr w:type="gramStart"/>
      <w:r>
        <w:t>join(</w:t>
      </w:r>
      <w:proofErr w:type="gramEnd"/>
      <w:r>
        <w:t>) and and() are default methods of Predicate Interface.</w:t>
      </w:r>
      <w:r w:rsidR="008A183C">
        <w:t xml:space="preserve"> This is used to join multiple predicates</w:t>
      </w:r>
    </w:p>
    <w:p w14:paraId="558F3393" w14:textId="77777777" w:rsidR="00AF6B29" w:rsidRPr="00DC4A22" w:rsidRDefault="00AF6B29" w:rsidP="00AF6B2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b/>
          <w:bCs/>
          <w:color w:val="7F0055"/>
          <w:sz w:val="20"/>
          <w:szCs w:val="20"/>
        </w:rPr>
        <w:t>public</w:t>
      </w:r>
      <w:r w:rsidRPr="00DC4A22">
        <w:rPr>
          <w:rFonts w:cs="Consolas"/>
          <w:color w:val="000000"/>
          <w:sz w:val="20"/>
          <w:szCs w:val="20"/>
        </w:rPr>
        <w:t xml:space="preserve"> </w:t>
      </w:r>
      <w:r w:rsidRPr="00DC4A22">
        <w:rPr>
          <w:rFonts w:cs="Consolas"/>
          <w:b/>
          <w:bCs/>
          <w:color w:val="7F0055"/>
          <w:sz w:val="20"/>
          <w:szCs w:val="20"/>
        </w:rPr>
        <w:t>class</w:t>
      </w:r>
      <w:r w:rsidRPr="00DC4A22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C4A22">
        <w:rPr>
          <w:rFonts w:cs="Consolas"/>
          <w:color w:val="000000"/>
          <w:sz w:val="20"/>
          <w:szCs w:val="20"/>
        </w:rPr>
        <w:t>PredicateJoinExample</w:t>
      </w:r>
      <w:proofErr w:type="spellEnd"/>
      <w:r w:rsidRPr="00DC4A22">
        <w:rPr>
          <w:rFonts w:cs="Consolas"/>
          <w:color w:val="000000"/>
          <w:sz w:val="20"/>
          <w:szCs w:val="20"/>
        </w:rPr>
        <w:t xml:space="preserve"> {</w:t>
      </w:r>
    </w:p>
    <w:p w14:paraId="1B8DB289" w14:textId="318D2AA9" w:rsidR="00AF6B29" w:rsidRPr="00DC4A22" w:rsidRDefault="00AF6B29" w:rsidP="00B959F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</w:rPr>
      </w:pPr>
      <w:r w:rsidRPr="00DC4A22">
        <w:rPr>
          <w:rFonts w:cs="Consolas"/>
          <w:b/>
          <w:bCs/>
          <w:color w:val="7F0055"/>
          <w:sz w:val="20"/>
          <w:szCs w:val="20"/>
        </w:rPr>
        <w:t>public</w:t>
      </w:r>
      <w:r w:rsidRPr="00DC4A22">
        <w:rPr>
          <w:rFonts w:cs="Consolas"/>
          <w:color w:val="000000"/>
          <w:sz w:val="20"/>
          <w:szCs w:val="20"/>
        </w:rPr>
        <w:t xml:space="preserve"> </w:t>
      </w:r>
      <w:r w:rsidRPr="00DC4A22">
        <w:rPr>
          <w:rFonts w:cs="Consolas"/>
          <w:b/>
          <w:bCs/>
          <w:color w:val="7F0055"/>
          <w:sz w:val="20"/>
          <w:szCs w:val="20"/>
        </w:rPr>
        <w:t>static</w:t>
      </w:r>
      <w:r w:rsidRPr="00DC4A22">
        <w:rPr>
          <w:rFonts w:cs="Consolas"/>
          <w:color w:val="000000"/>
          <w:sz w:val="20"/>
          <w:szCs w:val="20"/>
        </w:rPr>
        <w:t xml:space="preserve"> </w:t>
      </w:r>
      <w:r w:rsidRPr="00DC4A22">
        <w:rPr>
          <w:rFonts w:cs="Consolas"/>
          <w:b/>
          <w:bCs/>
          <w:color w:val="7F0055"/>
          <w:sz w:val="20"/>
          <w:szCs w:val="20"/>
        </w:rPr>
        <w:t>void</w:t>
      </w:r>
      <w:r w:rsidRPr="00DC4A22">
        <w:rPr>
          <w:rFonts w:cs="Consolas"/>
          <w:color w:val="000000"/>
          <w:sz w:val="20"/>
          <w:szCs w:val="20"/>
        </w:rPr>
        <w:t xml:space="preserve"> </w:t>
      </w:r>
      <w:proofErr w:type="gramStart"/>
      <w:r w:rsidRPr="00DC4A22">
        <w:rPr>
          <w:rFonts w:cs="Consolas"/>
          <w:color w:val="000000"/>
          <w:sz w:val="20"/>
          <w:szCs w:val="20"/>
        </w:rPr>
        <w:t>main(</w:t>
      </w:r>
      <w:proofErr w:type="gramEnd"/>
      <w:r w:rsidRPr="00DC4A22">
        <w:rPr>
          <w:rFonts w:cs="Consolas"/>
          <w:color w:val="000000"/>
          <w:sz w:val="20"/>
          <w:szCs w:val="20"/>
        </w:rPr>
        <w:t xml:space="preserve">String[] </w:t>
      </w:r>
      <w:proofErr w:type="spellStart"/>
      <w:r w:rsidRPr="00DC4A22">
        <w:rPr>
          <w:rFonts w:cs="Consolas"/>
          <w:color w:val="6A3E3E"/>
          <w:sz w:val="20"/>
          <w:szCs w:val="20"/>
        </w:rPr>
        <w:t>args</w:t>
      </w:r>
      <w:proofErr w:type="spellEnd"/>
      <w:r w:rsidRPr="00DC4A22">
        <w:rPr>
          <w:rFonts w:cs="Consolas"/>
          <w:color w:val="000000"/>
          <w:sz w:val="20"/>
          <w:szCs w:val="20"/>
        </w:rPr>
        <w:t>) {</w:t>
      </w:r>
    </w:p>
    <w:p w14:paraId="260701B8" w14:textId="0FAA6EDD" w:rsidR="00AF6B29" w:rsidRPr="00DC4A22" w:rsidRDefault="00AF6B29" w:rsidP="00B959F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proofErr w:type="gramStart"/>
      <w:r w:rsidRPr="00DC4A22">
        <w:rPr>
          <w:rFonts w:cs="Consolas"/>
          <w:color w:val="000000"/>
          <w:sz w:val="20"/>
          <w:szCs w:val="20"/>
        </w:rPr>
        <w:t>Integer[</w:t>
      </w:r>
      <w:proofErr w:type="gramEnd"/>
      <w:r w:rsidRPr="00DC4A22">
        <w:rPr>
          <w:rFonts w:cs="Consolas"/>
          <w:color w:val="000000"/>
          <w:sz w:val="20"/>
          <w:szCs w:val="20"/>
        </w:rPr>
        <w:t xml:space="preserve">] </w:t>
      </w:r>
      <w:proofErr w:type="spellStart"/>
      <w:r w:rsidRPr="00DC4A22">
        <w:rPr>
          <w:rFonts w:cs="Consolas"/>
          <w:color w:val="6A3E3E"/>
          <w:sz w:val="20"/>
          <w:szCs w:val="20"/>
        </w:rPr>
        <w:t>testNumbers</w:t>
      </w:r>
      <w:proofErr w:type="spellEnd"/>
      <w:r w:rsidRPr="00DC4A22">
        <w:rPr>
          <w:rFonts w:cs="Consolas"/>
          <w:color w:val="000000"/>
          <w:sz w:val="20"/>
          <w:szCs w:val="20"/>
        </w:rPr>
        <w:t xml:space="preserve"> = { 10, 20, 45, 11, 87, 90, 1 };</w:t>
      </w:r>
    </w:p>
    <w:p w14:paraId="75D9C269" w14:textId="186BC31E" w:rsidR="00AF6B29" w:rsidRPr="00DC4A22" w:rsidRDefault="00AF6B29" w:rsidP="00B959F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  <w:t xml:space="preserve">Predicate&lt;Integer&gt; </w:t>
      </w:r>
      <w:proofErr w:type="spellStart"/>
      <w:r w:rsidRPr="00DC4A22">
        <w:rPr>
          <w:rFonts w:cs="Consolas"/>
          <w:color w:val="6A3E3E"/>
          <w:sz w:val="20"/>
          <w:szCs w:val="20"/>
        </w:rPr>
        <w:t>predicateGreaterThanTen</w:t>
      </w:r>
      <w:proofErr w:type="spellEnd"/>
      <w:r w:rsidRPr="00DC4A22">
        <w:rPr>
          <w:rFonts w:cs="Consolas"/>
          <w:color w:val="000000"/>
          <w:sz w:val="20"/>
          <w:szCs w:val="20"/>
        </w:rPr>
        <w:t xml:space="preserve"> = </w:t>
      </w:r>
      <w:r w:rsidRPr="00DC4A22">
        <w:rPr>
          <w:rFonts w:cs="Consolas"/>
          <w:color w:val="6A3E3E"/>
          <w:sz w:val="20"/>
          <w:szCs w:val="20"/>
        </w:rPr>
        <w:t>i</w:t>
      </w:r>
      <w:r w:rsidRPr="00DC4A22">
        <w:rPr>
          <w:rFonts w:cs="Consolas"/>
          <w:color w:val="000000"/>
          <w:sz w:val="20"/>
          <w:szCs w:val="20"/>
        </w:rPr>
        <w:t xml:space="preserve"> -&gt; </w:t>
      </w:r>
      <w:r w:rsidRPr="00DC4A22">
        <w:rPr>
          <w:rFonts w:cs="Consolas"/>
          <w:color w:val="6A3E3E"/>
          <w:sz w:val="20"/>
          <w:szCs w:val="20"/>
        </w:rPr>
        <w:t>i</w:t>
      </w:r>
      <w:r w:rsidRPr="00DC4A22">
        <w:rPr>
          <w:rFonts w:cs="Consolas"/>
          <w:color w:val="000000"/>
          <w:sz w:val="20"/>
          <w:szCs w:val="20"/>
        </w:rPr>
        <w:t xml:space="preserve"> &gt; </w:t>
      </w:r>
      <w:proofErr w:type="gramStart"/>
      <w:r w:rsidRPr="00DC4A22">
        <w:rPr>
          <w:rFonts w:cs="Consolas"/>
          <w:color w:val="000000"/>
          <w:sz w:val="20"/>
          <w:szCs w:val="20"/>
        </w:rPr>
        <w:t>10;</w:t>
      </w:r>
      <w:proofErr w:type="gramEnd"/>
    </w:p>
    <w:p w14:paraId="3E043CCB" w14:textId="79291D87" w:rsidR="00AF6B29" w:rsidRPr="00DC4A22" w:rsidRDefault="00AF6B29" w:rsidP="00B959F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  <w:t xml:space="preserve">Predicate&lt;Integer&gt; </w:t>
      </w:r>
      <w:proofErr w:type="spellStart"/>
      <w:r w:rsidRPr="00DC4A22">
        <w:rPr>
          <w:rFonts w:cs="Consolas"/>
          <w:color w:val="6A3E3E"/>
          <w:sz w:val="20"/>
          <w:szCs w:val="20"/>
        </w:rPr>
        <w:t>predicateEvenNumber</w:t>
      </w:r>
      <w:proofErr w:type="spellEnd"/>
      <w:r w:rsidRPr="00DC4A22">
        <w:rPr>
          <w:rFonts w:cs="Consolas"/>
          <w:color w:val="000000"/>
          <w:sz w:val="20"/>
          <w:szCs w:val="20"/>
        </w:rPr>
        <w:t xml:space="preserve"> = </w:t>
      </w:r>
      <w:r w:rsidRPr="00DC4A22">
        <w:rPr>
          <w:rFonts w:cs="Consolas"/>
          <w:color w:val="6A3E3E"/>
          <w:sz w:val="20"/>
          <w:szCs w:val="20"/>
        </w:rPr>
        <w:t>i</w:t>
      </w:r>
      <w:r w:rsidRPr="00DC4A22">
        <w:rPr>
          <w:rFonts w:cs="Consolas"/>
          <w:color w:val="000000"/>
          <w:sz w:val="20"/>
          <w:szCs w:val="20"/>
        </w:rPr>
        <w:t xml:space="preserve"> -&gt; </w:t>
      </w:r>
      <w:r w:rsidRPr="00DC4A22">
        <w:rPr>
          <w:rFonts w:cs="Consolas"/>
          <w:color w:val="6A3E3E"/>
          <w:sz w:val="20"/>
          <w:szCs w:val="20"/>
        </w:rPr>
        <w:t>i</w:t>
      </w:r>
      <w:r w:rsidRPr="00DC4A22">
        <w:rPr>
          <w:rFonts w:cs="Consolas"/>
          <w:color w:val="000000"/>
          <w:sz w:val="20"/>
          <w:szCs w:val="20"/>
        </w:rPr>
        <w:t xml:space="preserve"> % 2 == </w:t>
      </w:r>
      <w:proofErr w:type="gramStart"/>
      <w:r w:rsidRPr="00DC4A22">
        <w:rPr>
          <w:rFonts w:cs="Consolas"/>
          <w:color w:val="000000"/>
          <w:sz w:val="20"/>
          <w:szCs w:val="20"/>
        </w:rPr>
        <w:t>0;</w:t>
      </w:r>
      <w:proofErr w:type="gramEnd"/>
    </w:p>
    <w:p w14:paraId="439CFAF5" w14:textId="395EB6C2" w:rsidR="00AF6B29" w:rsidRPr="00DC4A22" w:rsidRDefault="00AF6B29" w:rsidP="00B959F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proofErr w:type="spellStart"/>
      <w:r w:rsidRPr="00DC4A22">
        <w:rPr>
          <w:rFonts w:cs="Consolas"/>
          <w:color w:val="000000"/>
          <w:sz w:val="20"/>
          <w:szCs w:val="20"/>
        </w:rPr>
        <w:t>PredicateJoinExample</w:t>
      </w:r>
      <w:proofErr w:type="spellEnd"/>
      <w:r w:rsidRPr="00DC4A22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C4A22">
        <w:rPr>
          <w:rFonts w:cs="Consolas"/>
          <w:color w:val="6A3E3E"/>
          <w:sz w:val="20"/>
          <w:szCs w:val="20"/>
        </w:rPr>
        <w:t>predicateJoinExample</w:t>
      </w:r>
      <w:proofErr w:type="spellEnd"/>
      <w:r w:rsidRPr="00DC4A22">
        <w:rPr>
          <w:rFonts w:cs="Consolas"/>
          <w:color w:val="000000"/>
          <w:sz w:val="20"/>
          <w:szCs w:val="20"/>
        </w:rPr>
        <w:t xml:space="preserve"> = </w:t>
      </w:r>
      <w:r w:rsidRPr="00DC4A22">
        <w:rPr>
          <w:rFonts w:cs="Consolas"/>
          <w:b/>
          <w:bCs/>
          <w:color w:val="7F0055"/>
          <w:sz w:val="20"/>
          <w:szCs w:val="20"/>
        </w:rPr>
        <w:t>new</w:t>
      </w:r>
      <w:r w:rsidRPr="00DC4A22">
        <w:rPr>
          <w:rFonts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C4A22">
        <w:rPr>
          <w:rFonts w:cs="Consolas"/>
          <w:color w:val="000000"/>
          <w:sz w:val="20"/>
          <w:szCs w:val="20"/>
        </w:rPr>
        <w:t>PredicateJoinExample</w:t>
      </w:r>
      <w:proofErr w:type="spellEnd"/>
      <w:r w:rsidRPr="00DC4A22">
        <w:rPr>
          <w:rFonts w:cs="Consolas"/>
          <w:color w:val="000000"/>
          <w:sz w:val="20"/>
          <w:szCs w:val="20"/>
        </w:rPr>
        <w:t>(</w:t>
      </w:r>
      <w:proofErr w:type="gramEnd"/>
      <w:r w:rsidRPr="00DC4A22">
        <w:rPr>
          <w:rFonts w:cs="Consolas"/>
          <w:color w:val="000000"/>
          <w:sz w:val="20"/>
          <w:szCs w:val="20"/>
        </w:rPr>
        <w:t>);</w:t>
      </w:r>
    </w:p>
    <w:p w14:paraId="0AA25650" w14:textId="77777777" w:rsidR="00446B75" w:rsidRPr="00DC4A22" w:rsidRDefault="00AF6B29" w:rsidP="00B959F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</w:p>
    <w:p w14:paraId="78546038" w14:textId="45CAA82B" w:rsidR="00AF6B29" w:rsidRPr="00DC4A22" w:rsidRDefault="00AF6B29" w:rsidP="00B959F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</w:rPr>
      </w:pPr>
      <w:proofErr w:type="spellStart"/>
      <w:r w:rsidRPr="00DC4A22">
        <w:rPr>
          <w:rFonts w:cs="Consolas"/>
          <w:color w:val="000000"/>
          <w:sz w:val="20"/>
          <w:szCs w:val="20"/>
        </w:rPr>
        <w:t>System.</w:t>
      </w:r>
      <w:r w:rsidRPr="00DC4A22">
        <w:rPr>
          <w:rFonts w:cs="Consolas"/>
          <w:b/>
          <w:bCs/>
          <w:i/>
          <w:iCs/>
          <w:color w:val="0000C0"/>
          <w:sz w:val="20"/>
          <w:szCs w:val="20"/>
        </w:rPr>
        <w:t>out</w:t>
      </w:r>
      <w:r w:rsidRPr="00DC4A22">
        <w:rPr>
          <w:rFonts w:cs="Consolas"/>
          <w:color w:val="000000"/>
          <w:sz w:val="20"/>
          <w:szCs w:val="20"/>
        </w:rPr>
        <w:t>.</w:t>
      </w:r>
      <w:r w:rsidRPr="00DC4A22">
        <w:rPr>
          <w:rFonts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 w:rsidRPr="00DC4A22">
        <w:rPr>
          <w:rFonts w:cs="Consolas"/>
          <w:color w:val="000000"/>
          <w:sz w:val="20"/>
          <w:szCs w:val="20"/>
        </w:rPr>
        <w:t>(</w:t>
      </w:r>
      <w:r w:rsidRPr="00DC4A22">
        <w:rPr>
          <w:rFonts w:cs="Consolas"/>
          <w:color w:val="2A00FF"/>
          <w:sz w:val="20"/>
          <w:szCs w:val="20"/>
        </w:rPr>
        <w:t>"Even number greater than 10"</w:t>
      </w:r>
      <w:proofErr w:type="gramStart"/>
      <w:r w:rsidRPr="00DC4A22">
        <w:rPr>
          <w:rFonts w:cs="Consolas"/>
          <w:color w:val="000000"/>
          <w:sz w:val="20"/>
          <w:szCs w:val="20"/>
        </w:rPr>
        <w:t>);</w:t>
      </w:r>
      <w:proofErr w:type="gramEnd"/>
    </w:p>
    <w:p w14:paraId="66217185" w14:textId="77777777" w:rsidR="00DC4A22" w:rsidRDefault="00AF6B29" w:rsidP="00B959F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 w:val="20"/>
          <w:szCs w:val="20"/>
        </w:rPr>
      </w:pPr>
      <w:proofErr w:type="spellStart"/>
      <w:r w:rsidRPr="00DC4A22">
        <w:rPr>
          <w:rFonts w:cs="Consolas"/>
          <w:color w:val="6A3E3E"/>
          <w:sz w:val="20"/>
          <w:szCs w:val="20"/>
        </w:rPr>
        <w:t>predicateJoinExample</w:t>
      </w:r>
      <w:r w:rsidRPr="00DC4A22">
        <w:rPr>
          <w:rFonts w:cs="Consolas"/>
          <w:color w:val="000000"/>
          <w:sz w:val="20"/>
          <w:szCs w:val="20"/>
        </w:rPr>
        <w:t>.testJoinPredicate</w:t>
      </w:r>
      <w:proofErr w:type="spellEnd"/>
      <w:r w:rsidRPr="00DC4A22">
        <w:rPr>
          <w:rFonts w:cs="Consolas"/>
          <w:color w:val="000000"/>
          <w:sz w:val="20"/>
          <w:szCs w:val="20"/>
        </w:rPr>
        <w:t>(</w:t>
      </w:r>
      <w:proofErr w:type="spellStart"/>
      <w:r w:rsidRPr="00DC4A22">
        <w:rPr>
          <w:rFonts w:cs="Consolas"/>
          <w:color w:val="6A3E3E"/>
          <w:sz w:val="20"/>
          <w:szCs w:val="20"/>
        </w:rPr>
        <w:t>testNumbers</w:t>
      </w:r>
      <w:proofErr w:type="spellEnd"/>
      <w:r w:rsidRPr="00DC4A22">
        <w:rPr>
          <w:rFonts w:cs="Consolas"/>
          <w:color w:val="000000"/>
          <w:sz w:val="20"/>
          <w:szCs w:val="20"/>
        </w:rPr>
        <w:t xml:space="preserve">, </w:t>
      </w:r>
    </w:p>
    <w:p w14:paraId="17142834" w14:textId="44861005" w:rsidR="00446B75" w:rsidRPr="00DC4A22" w:rsidRDefault="00AF6B29" w:rsidP="00B959F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FF0000"/>
          <w:sz w:val="20"/>
          <w:szCs w:val="20"/>
        </w:rPr>
      </w:pPr>
      <w:proofErr w:type="spellStart"/>
      <w:r w:rsidRPr="00DC4A22">
        <w:rPr>
          <w:rFonts w:cs="Consolas"/>
          <w:color w:val="6A3E3E"/>
          <w:sz w:val="20"/>
          <w:szCs w:val="20"/>
          <w:highlight w:val="lightGray"/>
        </w:rPr>
        <w:t>predicateGreaterThanTen</w:t>
      </w:r>
      <w:r w:rsidRPr="00DC4A22">
        <w:rPr>
          <w:rFonts w:cs="Consolas"/>
          <w:color w:val="000000"/>
          <w:sz w:val="20"/>
          <w:szCs w:val="20"/>
          <w:highlight w:val="lightGray"/>
        </w:rPr>
        <w:t>.and</w:t>
      </w:r>
      <w:proofErr w:type="spellEnd"/>
      <w:r w:rsidRPr="00DC4A22">
        <w:rPr>
          <w:rFonts w:cs="Consolas"/>
          <w:color w:val="000000"/>
          <w:sz w:val="20"/>
          <w:szCs w:val="20"/>
          <w:highlight w:val="lightGray"/>
        </w:rPr>
        <w:t>(</w:t>
      </w:r>
      <w:proofErr w:type="spellStart"/>
      <w:r w:rsidRPr="00DC4A22">
        <w:rPr>
          <w:rFonts w:cs="Consolas"/>
          <w:color w:val="6A3E3E"/>
          <w:sz w:val="20"/>
          <w:szCs w:val="20"/>
          <w:highlight w:val="lightGray"/>
        </w:rPr>
        <w:t>predicateEvenNumber</w:t>
      </w:r>
      <w:proofErr w:type="spellEnd"/>
      <w:r w:rsidRPr="00DC4A22">
        <w:rPr>
          <w:rFonts w:cs="Consolas"/>
          <w:color w:val="000000"/>
          <w:sz w:val="20"/>
          <w:szCs w:val="20"/>
          <w:highlight w:val="lightGray"/>
        </w:rPr>
        <w:t>))</w:t>
      </w:r>
      <w:r w:rsidRPr="00DC4A22">
        <w:rPr>
          <w:rFonts w:cs="Consolas"/>
          <w:color w:val="000000"/>
          <w:sz w:val="20"/>
          <w:szCs w:val="20"/>
        </w:rPr>
        <w:t>;</w:t>
      </w:r>
      <w:r w:rsidR="00446B75" w:rsidRPr="00DC4A22">
        <w:rPr>
          <w:rFonts w:cs="Consolas"/>
          <w:color w:val="000000"/>
          <w:sz w:val="20"/>
          <w:szCs w:val="20"/>
        </w:rPr>
        <w:t xml:space="preserve"> </w:t>
      </w:r>
      <w:r w:rsidR="00446B75" w:rsidRPr="00DC4A22">
        <w:rPr>
          <w:rFonts w:cs="Consolas"/>
          <w:color w:val="000000"/>
          <w:sz w:val="20"/>
          <w:szCs w:val="20"/>
        </w:rPr>
        <w:sym w:font="Wingdings" w:char="F0DF"/>
      </w:r>
      <w:r w:rsidR="00446B75" w:rsidRPr="00DC4A22">
        <w:rPr>
          <w:rFonts w:cs="Consolas"/>
          <w:color w:val="000000"/>
          <w:sz w:val="20"/>
          <w:szCs w:val="20"/>
        </w:rPr>
        <w:t xml:space="preserve"> </w:t>
      </w:r>
      <w:r w:rsidR="00446B75" w:rsidRPr="00DC4A22">
        <w:rPr>
          <w:rFonts w:cs="Consolas"/>
          <w:color w:val="FF0000"/>
          <w:sz w:val="20"/>
          <w:szCs w:val="20"/>
        </w:rPr>
        <w:t>JOINING PREDICATE USING AND</w:t>
      </w:r>
    </w:p>
    <w:p w14:paraId="57FC2EAA" w14:textId="7B570311" w:rsidR="00AF6B29" w:rsidRPr="00DC4A22" w:rsidRDefault="00AF6B29" w:rsidP="00B959F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</w:rPr>
      </w:pPr>
    </w:p>
    <w:p w14:paraId="07AE539F" w14:textId="77777777" w:rsidR="00446B75" w:rsidRPr="00DC4A22" w:rsidRDefault="00AF6B29" w:rsidP="00B959F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</w:p>
    <w:p w14:paraId="00972660" w14:textId="515109B3" w:rsidR="00AF6B29" w:rsidRPr="00DC4A22" w:rsidRDefault="00AF6B29" w:rsidP="00B959F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FF0000"/>
          <w:sz w:val="20"/>
          <w:szCs w:val="20"/>
        </w:rPr>
      </w:pPr>
      <w:proofErr w:type="spellStart"/>
      <w:r w:rsidRPr="00DC4A22">
        <w:rPr>
          <w:rFonts w:cs="Consolas"/>
          <w:color w:val="000000"/>
          <w:sz w:val="20"/>
          <w:szCs w:val="20"/>
        </w:rPr>
        <w:t>System.</w:t>
      </w:r>
      <w:r w:rsidRPr="00DC4A22">
        <w:rPr>
          <w:rFonts w:cs="Consolas"/>
          <w:b/>
          <w:bCs/>
          <w:i/>
          <w:iCs/>
          <w:color w:val="0000C0"/>
          <w:sz w:val="20"/>
          <w:szCs w:val="20"/>
        </w:rPr>
        <w:t>out</w:t>
      </w:r>
      <w:r w:rsidRPr="00DC4A22">
        <w:rPr>
          <w:rFonts w:cs="Consolas"/>
          <w:color w:val="000000"/>
          <w:sz w:val="20"/>
          <w:szCs w:val="20"/>
        </w:rPr>
        <w:t>.</w:t>
      </w:r>
      <w:r w:rsidRPr="00DC4A22">
        <w:rPr>
          <w:rFonts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 w:rsidRPr="00DC4A22">
        <w:rPr>
          <w:rFonts w:cs="Consolas"/>
          <w:color w:val="000000"/>
          <w:sz w:val="20"/>
          <w:szCs w:val="20"/>
        </w:rPr>
        <w:t>(</w:t>
      </w:r>
      <w:r w:rsidRPr="00DC4A22">
        <w:rPr>
          <w:rFonts w:cs="Consolas"/>
          <w:color w:val="2A00FF"/>
          <w:sz w:val="20"/>
          <w:szCs w:val="20"/>
        </w:rPr>
        <w:t>"Even number or greater than 10"</w:t>
      </w:r>
      <w:proofErr w:type="gramStart"/>
      <w:r w:rsidRPr="00DC4A22">
        <w:rPr>
          <w:rFonts w:cs="Consolas"/>
          <w:color w:val="000000"/>
          <w:sz w:val="20"/>
          <w:szCs w:val="20"/>
        </w:rPr>
        <w:t>);</w:t>
      </w:r>
      <w:proofErr w:type="gramEnd"/>
      <w:r w:rsidR="00446B75" w:rsidRPr="00DC4A22">
        <w:rPr>
          <w:rFonts w:cs="Consolas"/>
          <w:color w:val="000000"/>
          <w:sz w:val="20"/>
          <w:szCs w:val="20"/>
        </w:rPr>
        <w:t xml:space="preserve"> </w:t>
      </w:r>
    </w:p>
    <w:p w14:paraId="084AF84E" w14:textId="77777777" w:rsidR="00DC4A22" w:rsidRDefault="00AF6B29" w:rsidP="00B959F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 w:val="20"/>
          <w:szCs w:val="20"/>
        </w:rPr>
      </w:pPr>
      <w:proofErr w:type="spellStart"/>
      <w:r w:rsidRPr="00DC4A22">
        <w:rPr>
          <w:rFonts w:cs="Consolas"/>
          <w:color w:val="6A3E3E"/>
          <w:sz w:val="20"/>
          <w:szCs w:val="20"/>
        </w:rPr>
        <w:t>predicateJoinExample</w:t>
      </w:r>
      <w:r w:rsidRPr="00DC4A22">
        <w:rPr>
          <w:rFonts w:cs="Consolas"/>
          <w:color w:val="000000"/>
          <w:sz w:val="20"/>
          <w:szCs w:val="20"/>
        </w:rPr>
        <w:t>.testJoinPredicate</w:t>
      </w:r>
      <w:proofErr w:type="spellEnd"/>
      <w:r w:rsidRPr="00DC4A22">
        <w:rPr>
          <w:rFonts w:cs="Consolas"/>
          <w:color w:val="000000"/>
          <w:sz w:val="20"/>
          <w:szCs w:val="20"/>
        </w:rPr>
        <w:t>(</w:t>
      </w:r>
      <w:proofErr w:type="spellStart"/>
      <w:r w:rsidRPr="00DC4A22">
        <w:rPr>
          <w:rFonts w:cs="Consolas"/>
          <w:color w:val="6A3E3E"/>
          <w:sz w:val="20"/>
          <w:szCs w:val="20"/>
        </w:rPr>
        <w:t>testNumbers</w:t>
      </w:r>
      <w:proofErr w:type="spellEnd"/>
      <w:r w:rsidRPr="00DC4A22">
        <w:rPr>
          <w:rFonts w:cs="Consolas"/>
          <w:color w:val="000000"/>
          <w:sz w:val="20"/>
          <w:szCs w:val="20"/>
        </w:rPr>
        <w:t>,</w:t>
      </w:r>
    </w:p>
    <w:p w14:paraId="2CEDF8FC" w14:textId="2C0CF620" w:rsidR="00446B75" w:rsidRPr="00DC4A22" w:rsidRDefault="00AF6B29" w:rsidP="00B959F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FF0000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C4A22">
        <w:rPr>
          <w:rFonts w:cs="Consolas"/>
          <w:color w:val="6A3E3E"/>
          <w:sz w:val="20"/>
          <w:szCs w:val="20"/>
          <w:highlight w:val="lightGray"/>
        </w:rPr>
        <w:t>predicateGreaterThanTen</w:t>
      </w:r>
      <w:r w:rsidRPr="00DC4A22">
        <w:rPr>
          <w:rFonts w:cs="Consolas"/>
          <w:color w:val="000000"/>
          <w:sz w:val="20"/>
          <w:szCs w:val="20"/>
          <w:highlight w:val="lightGray"/>
        </w:rPr>
        <w:t>.or</w:t>
      </w:r>
      <w:proofErr w:type="spellEnd"/>
      <w:r w:rsidRPr="00DC4A22">
        <w:rPr>
          <w:rFonts w:cs="Consolas"/>
          <w:color w:val="000000"/>
          <w:sz w:val="20"/>
          <w:szCs w:val="20"/>
          <w:highlight w:val="lightGray"/>
        </w:rPr>
        <w:t>(</w:t>
      </w:r>
      <w:proofErr w:type="spellStart"/>
      <w:r w:rsidRPr="00DC4A22">
        <w:rPr>
          <w:rFonts w:cs="Consolas"/>
          <w:color w:val="6A3E3E"/>
          <w:sz w:val="20"/>
          <w:szCs w:val="20"/>
          <w:highlight w:val="lightGray"/>
        </w:rPr>
        <w:t>predicateEvenNumber</w:t>
      </w:r>
      <w:proofErr w:type="spellEnd"/>
      <w:r w:rsidRPr="00DC4A22">
        <w:rPr>
          <w:rFonts w:cs="Consolas"/>
          <w:color w:val="000000"/>
          <w:sz w:val="20"/>
          <w:szCs w:val="20"/>
          <w:highlight w:val="lightGray"/>
        </w:rPr>
        <w:t>));</w:t>
      </w:r>
      <w:r w:rsidR="00446B75" w:rsidRPr="00DC4A22">
        <w:rPr>
          <w:rFonts w:cs="Consolas"/>
          <w:color w:val="000000"/>
          <w:sz w:val="20"/>
          <w:szCs w:val="20"/>
        </w:rPr>
        <w:t xml:space="preserve"> </w:t>
      </w:r>
      <w:r w:rsidR="00446B75" w:rsidRPr="00DC4A22">
        <w:rPr>
          <w:rFonts w:cs="Consolas"/>
          <w:color w:val="000000"/>
          <w:sz w:val="20"/>
          <w:szCs w:val="20"/>
        </w:rPr>
        <w:sym w:font="Wingdings" w:char="F0DF"/>
      </w:r>
      <w:r w:rsidR="00446B75" w:rsidRPr="00DC4A22">
        <w:rPr>
          <w:rFonts w:cs="Consolas"/>
          <w:color w:val="000000"/>
          <w:sz w:val="20"/>
          <w:szCs w:val="20"/>
        </w:rPr>
        <w:t xml:space="preserve"> </w:t>
      </w:r>
      <w:r w:rsidR="00446B75" w:rsidRPr="00DC4A22">
        <w:rPr>
          <w:rFonts w:cs="Consolas"/>
          <w:color w:val="FF0000"/>
          <w:sz w:val="20"/>
          <w:szCs w:val="20"/>
        </w:rPr>
        <w:t>JOINING PREDICATE USING OR</w:t>
      </w:r>
    </w:p>
    <w:p w14:paraId="01D65732" w14:textId="77777777" w:rsidR="00446B75" w:rsidRPr="00DC4A22" w:rsidRDefault="00AF6B29" w:rsidP="00B959F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</w:p>
    <w:p w14:paraId="5E46E104" w14:textId="21BD9A54" w:rsidR="00AF6B29" w:rsidRPr="00DC4A22" w:rsidRDefault="00AF6B29" w:rsidP="00B959F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</w:rPr>
      </w:pPr>
      <w:proofErr w:type="spellStart"/>
      <w:r w:rsidRPr="00DC4A22">
        <w:rPr>
          <w:rFonts w:cs="Consolas"/>
          <w:color w:val="000000"/>
          <w:sz w:val="20"/>
          <w:szCs w:val="20"/>
        </w:rPr>
        <w:t>System.</w:t>
      </w:r>
      <w:r w:rsidRPr="00DC4A22">
        <w:rPr>
          <w:rFonts w:cs="Consolas"/>
          <w:b/>
          <w:bCs/>
          <w:i/>
          <w:iCs/>
          <w:color w:val="0000C0"/>
          <w:sz w:val="20"/>
          <w:szCs w:val="20"/>
        </w:rPr>
        <w:t>out</w:t>
      </w:r>
      <w:r w:rsidRPr="00DC4A22">
        <w:rPr>
          <w:rFonts w:cs="Consolas"/>
          <w:color w:val="000000"/>
          <w:sz w:val="20"/>
          <w:szCs w:val="20"/>
        </w:rPr>
        <w:t>.</w:t>
      </w:r>
      <w:r w:rsidRPr="00DC4A22">
        <w:rPr>
          <w:rFonts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 w:rsidRPr="00DC4A22">
        <w:rPr>
          <w:rFonts w:cs="Consolas"/>
          <w:color w:val="000000"/>
          <w:sz w:val="20"/>
          <w:szCs w:val="20"/>
        </w:rPr>
        <w:t>(</w:t>
      </w:r>
      <w:r w:rsidRPr="00DC4A22">
        <w:rPr>
          <w:rFonts w:cs="Consolas"/>
          <w:color w:val="2A00FF"/>
          <w:sz w:val="20"/>
          <w:szCs w:val="20"/>
        </w:rPr>
        <w:t>"Not Even number and less than 10"</w:t>
      </w:r>
      <w:proofErr w:type="gramStart"/>
      <w:r w:rsidRPr="00DC4A22">
        <w:rPr>
          <w:rFonts w:cs="Consolas"/>
          <w:color w:val="000000"/>
          <w:sz w:val="20"/>
          <w:szCs w:val="20"/>
        </w:rPr>
        <w:t>);</w:t>
      </w:r>
      <w:proofErr w:type="gramEnd"/>
    </w:p>
    <w:p w14:paraId="74167E99" w14:textId="77777777" w:rsidR="00DC4A22" w:rsidRDefault="00AF6B29" w:rsidP="00B959F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 w:val="20"/>
          <w:szCs w:val="20"/>
        </w:rPr>
      </w:pPr>
      <w:proofErr w:type="spellStart"/>
      <w:r w:rsidRPr="00DC4A22">
        <w:rPr>
          <w:rFonts w:cs="Consolas"/>
          <w:color w:val="6A3E3E"/>
          <w:sz w:val="20"/>
          <w:szCs w:val="20"/>
        </w:rPr>
        <w:t>predicateJoinExample</w:t>
      </w:r>
      <w:r w:rsidRPr="00DC4A22">
        <w:rPr>
          <w:rFonts w:cs="Consolas"/>
          <w:color w:val="000000"/>
          <w:sz w:val="20"/>
          <w:szCs w:val="20"/>
        </w:rPr>
        <w:t>.testJoinPredicate</w:t>
      </w:r>
      <w:proofErr w:type="spellEnd"/>
      <w:r w:rsidRPr="00DC4A22">
        <w:rPr>
          <w:rFonts w:cs="Consolas"/>
          <w:color w:val="000000"/>
          <w:sz w:val="20"/>
          <w:szCs w:val="20"/>
        </w:rPr>
        <w:t>(</w:t>
      </w:r>
      <w:proofErr w:type="spellStart"/>
      <w:r w:rsidRPr="00DC4A22">
        <w:rPr>
          <w:rFonts w:cs="Consolas"/>
          <w:color w:val="6A3E3E"/>
          <w:sz w:val="20"/>
          <w:szCs w:val="20"/>
        </w:rPr>
        <w:t>testNumbers</w:t>
      </w:r>
      <w:proofErr w:type="spellEnd"/>
      <w:r w:rsidRPr="00DC4A22">
        <w:rPr>
          <w:rFonts w:cs="Consolas"/>
          <w:color w:val="000000"/>
          <w:sz w:val="20"/>
          <w:szCs w:val="20"/>
        </w:rPr>
        <w:t>,</w:t>
      </w:r>
    </w:p>
    <w:p w14:paraId="0B207802" w14:textId="3F24712C" w:rsidR="00047A45" w:rsidRPr="00DC4A22" w:rsidRDefault="00AF6B29" w:rsidP="00B959F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FF0000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C4A22">
        <w:rPr>
          <w:rFonts w:cs="Consolas"/>
          <w:color w:val="6A3E3E"/>
          <w:sz w:val="20"/>
          <w:szCs w:val="20"/>
          <w:highlight w:val="lightGray"/>
        </w:rPr>
        <w:t>predicateGreaterThanTen</w:t>
      </w:r>
      <w:r w:rsidRPr="00DC4A22">
        <w:rPr>
          <w:rFonts w:cs="Consolas"/>
          <w:color w:val="000000"/>
          <w:sz w:val="20"/>
          <w:szCs w:val="20"/>
          <w:highlight w:val="lightGray"/>
        </w:rPr>
        <w:t>.or</w:t>
      </w:r>
      <w:proofErr w:type="spellEnd"/>
      <w:r w:rsidRPr="00DC4A22">
        <w:rPr>
          <w:rFonts w:cs="Consolas"/>
          <w:color w:val="000000"/>
          <w:sz w:val="20"/>
          <w:szCs w:val="20"/>
          <w:highlight w:val="lightGray"/>
        </w:rPr>
        <w:t>(</w:t>
      </w:r>
      <w:proofErr w:type="spellStart"/>
      <w:r w:rsidRPr="00DC4A22">
        <w:rPr>
          <w:rFonts w:cs="Consolas"/>
          <w:color w:val="6A3E3E"/>
          <w:sz w:val="20"/>
          <w:szCs w:val="20"/>
          <w:highlight w:val="lightGray"/>
        </w:rPr>
        <w:t>predicateEvenNumber</w:t>
      </w:r>
      <w:r w:rsidRPr="00DC4A22">
        <w:rPr>
          <w:rFonts w:cs="Consolas"/>
          <w:color w:val="000000"/>
          <w:sz w:val="20"/>
          <w:szCs w:val="20"/>
          <w:highlight w:val="lightGray"/>
        </w:rPr>
        <w:t>.negate</w:t>
      </w:r>
      <w:proofErr w:type="spellEnd"/>
      <w:r w:rsidRPr="00DC4A22">
        <w:rPr>
          <w:rFonts w:cs="Consolas"/>
          <w:color w:val="000000"/>
          <w:sz w:val="20"/>
          <w:szCs w:val="20"/>
          <w:highlight w:val="lightGray"/>
        </w:rPr>
        <w:t>()));</w:t>
      </w:r>
      <w:r w:rsidR="00047A45" w:rsidRPr="00DC4A22">
        <w:rPr>
          <w:rFonts w:cs="Consolas"/>
          <w:color w:val="000000"/>
          <w:sz w:val="20"/>
          <w:szCs w:val="20"/>
        </w:rPr>
        <w:sym w:font="Wingdings" w:char="F0DF"/>
      </w:r>
      <w:r w:rsidR="00047A45" w:rsidRPr="00DC4A22">
        <w:rPr>
          <w:rFonts w:cs="Consolas"/>
          <w:color w:val="000000"/>
          <w:sz w:val="20"/>
          <w:szCs w:val="20"/>
        </w:rPr>
        <w:t xml:space="preserve"> </w:t>
      </w:r>
      <w:r w:rsidR="00047A45" w:rsidRPr="00DC4A22">
        <w:rPr>
          <w:rFonts w:cs="Consolas"/>
          <w:color w:val="FF0000"/>
          <w:sz w:val="20"/>
          <w:szCs w:val="20"/>
        </w:rPr>
        <w:t>NEGATE PREDICATE</w:t>
      </w:r>
    </w:p>
    <w:p w14:paraId="2B1A8D84" w14:textId="540EE434" w:rsidR="00AF6B29" w:rsidRPr="00DC4A22" w:rsidRDefault="00AF6B29" w:rsidP="00B959F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>}</w:t>
      </w:r>
    </w:p>
    <w:p w14:paraId="72987285" w14:textId="37097C80" w:rsidR="00AF6B29" w:rsidRPr="00DC4A22" w:rsidRDefault="00AF6B29" w:rsidP="00B959F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</w:rPr>
      </w:pPr>
      <w:r w:rsidRPr="00DC4A22">
        <w:rPr>
          <w:rFonts w:cs="Consolas"/>
          <w:b/>
          <w:bCs/>
          <w:color w:val="7F0055"/>
          <w:sz w:val="20"/>
          <w:szCs w:val="20"/>
        </w:rPr>
        <w:t>public</w:t>
      </w:r>
      <w:r w:rsidRPr="00DC4A22">
        <w:rPr>
          <w:rFonts w:cs="Consolas"/>
          <w:color w:val="000000"/>
          <w:sz w:val="20"/>
          <w:szCs w:val="20"/>
        </w:rPr>
        <w:t xml:space="preserve"> </w:t>
      </w:r>
      <w:r w:rsidRPr="00DC4A22">
        <w:rPr>
          <w:rFonts w:cs="Consolas"/>
          <w:b/>
          <w:bCs/>
          <w:color w:val="7F0055"/>
          <w:sz w:val="20"/>
          <w:szCs w:val="20"/>
        </w:rPr>
        <w:t>void</w:t>
      </w:r>
      <w:r w:rsidRPr="00DC4A22">
        <w:rPr>
          <w:rFonts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C4A22">
        <w:rPr>
          <w:rFonts w:cs="Consolas"/>
          <w:color w:val="000000"/>
          <w:sz w:val="20"/>
          <w:szCs w:val="20"/>
          <w:highlight w:val="lightGray"/>
        </w:rPr>
        <w:t>testJoinPredicate</w:t>
      </w:r>
      <w:proofErr w:type="spellEnd"/>
      <w:r w:rsidRPr="00DC4A22">
        <w:rPr>
          <w:rFonts w:cs="Consolas"/>
          <w:color w:val="000000"/>
          <w:sz w:val="20"/>
          <w:szCs w:val="20"/>
        </w:rPr>
        <w:t>(</w:t>
      </w:r>
      <w:proofErr w:type="gramEnd"/>
      <w:r w:rsidRPr="00DC4A22">
        <w:rPr>
          <w:rFonts w:cs="Consolas"/>
          <w:color w:val="000000"/>
          <w:sz w:val="20"/>
          <w:szCs w:val="20"/>
        </w:rPr>
        <w:t xml:space="preserve">Integer[] </w:t>
      </w:r>
      <w:proofErr w:type="spellStart"/>
      <w:r w:rsidRPr="00DC4A22">
        <w:rPr>
          <w:rFonts w:cs="Consolas"/>
          <w:color w:val="6A3E3E"/>
          <w:sz w:val="20"/>
          <w:szCs w:val="20"/>
        </w:rPr>
        <w:t>testNumbers</w:t>
      </w:r>
      <w:proofErr w:type="spellEnd"/>
      <w:r w:rsidRPr="00DC4A22">
        <w:rPr>
          <w:rFonts w:cs="Consolas"/>
          <w:color w:val="000000"/>
          <w:sz w:val="20"/>
          <w:szCs w:val="20"/>
        </w:rPr>
        <w:t xml:space="preserve">, Predicate&lt;Integer&gt; </w:t>
      </w:r>
      <w:proofErr w:type="spellStart"/>
      <w:r w:rsidRPr="00DC4A22">
        <w:rPr>
          <w:rFonts w:cs="Consolas"/>
          <w:color w:val="6A3E3E"/>
          <w:sz w:val="20"/>
          <w:szCs w:val="20"/>
        </w:rPr>
        <w:t>joinPredicate</w:t>
      </w:r>
      <w:proofErr w:type="spellEnd"/>
      <w:r w:rsidRPr="00DC4A22">
        <w:rPr>
          <w:rFonts w:cs="Consolas"/>
          <w:color w:val="000000"/>
          <w:sz w:val="20"/>
          <w:szCs w:val="20"/>
        </w:rPr>
        <w:t>) {</w:t>
      </w:r>
    </w:p>
    <w:p w14:paraId="5D6E47E2" w14:textId="77777777" w:rsidR="00AF6B29" w:rsidRPr="00DC4A22" w:rsidRDefault="00AF6B29" w:rsidP="00B959F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b/>
          <w:bCs/>
          <w:color w:val="7F0055"/>
          <w:sz w:val="20"/>
          <w:szCs w:val="20"/>
        </w:rPr>
        <w:t>for</w:t>
      </w:r>
      <w:r w:rsidRPr="00DC4A22">
        <w:rPr>
          <w:rFonts w:cs="Consolas"/>
          <w:color w:val="000000"/>
          <w:sz w:val="20"/>
          <w:szCs w:val="20"/>
        </w:rPr>
        <w:t xml:space="preserve"> (Integer </w:t>
      </w:r>
      <w:proofErr w:type="gramStart"/>
      <w:r w:rsidRPr="00DC4A22">
        <w:rPr>
          <w:rFonts w:cs="Consolas"/>
          <w:color w:val="6A3E3E"/>
          <w:sz w:val="20"/>
          <w:szCs w:val="20"/>
        </w:rPr>
        <w:t>number</w:t>
      </w:r>
      <w:r w:rsidRPr="00DC4A22">
        <w:rPr>
          <w:rFonts w:cs="Consolas"/>
          <w:color w:val="000000"/>
          <w:sz w:val="20"/>
          <w:szCs w:val="20"/>
        </w:rPr>
        <w:t xml:space="preserve"> :</w:t>
      </w:r>
      <w:proofErr w:type="gramEnd"/>
      <w:r w:rsidRPr="00DC4A22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Pr="00DC4A22">
        <w:rPr>
          <w:rFonts w:cs="Consolas"/>
          <w:color w:val="6A3E3E"/>
          <w:sz w:val="20"/>
          <w:szCs w:val="20"/>
        </w:rPr>
        <w:t>testNumbers</w:t>
      </w:r>
      <w:proofErr w:type="spellEnd"/>
      <w:r w:rsidRPr="00DC4A22">
        <w:rPr>
          <w:rFonts w:cs="Consolas"/>
          <w:color w:val="000000"/>
          <w:sz w:val="20"/>
          <w:szCs w:val="20"/>
        </w:rPr>
        <w:t>) {</w:t>
      </w:r>
    </w:p>
    <w:p w14:paraId="6AC894C5" w14:textId="77777777" w:rsidR="00AF6B29" w:rsidRPr="00DC4A22" w:rsidRDefault="00AF6B29" w:rsidP="00B959F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</w:r>
      <w:proofErr w:type="spellStart"/>
      <w:r w:rsidRPr="00DC4A22">
        <w:rPr>
          <w:rFonts w:cs="Consolas"/>
          <w:color w:val="000000"/>
          <w:sz w:val="20"/>
          <w:szCs w:val="20"/>
        </w:rPr>
        <w:t>System.</w:t>
      </w:r>
      <w:r w:rsidRPr="00DC4A22">
        <w:rPr>
          <w:rFonts w:cs="Consolas"/>
          <w:b/>
          <w:bCs/>
          <w:i/>
          <w:iCs/>
          <w:color w:val="0000C0"/>
          <w:sz w:val="20"/>
          <w:szCs w:val="20"/>
        </w:rPr>
        <w:t>out</w:t>
      </w:r>
      <w:r w:rsidRPr="00DC4A22">
        <w:rPr>
          <w:rFonts w:cs="Consolas"/>
          <w:color w:val="000000"/>
          <w:sz w:val="20"/>
          <w:szCs w:val="20"/>
        </w:rPr>
        <w:t>.</w:t>
      </w:r>
      <w:r w:rsidRPr="00DC4A22">
        <w:rPr>
          <w:rFonts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 w:rsidRPr="00DC4A22">
        <w:rPr>
          <w:rFonts w:cs="Consolas"/>
          <w:color w:val="000000"/>
          <w:sz w:val="20"/>
          <w:szCs w:val="20"/>
        </w:rPr>
        <w:t>(</w:t>
      </w:r>
      <w:r w:rsidRPr="00DC4A22">
        <w:rPr>
          <w:rFonts w:cs="Consolas"/>
          <w:color w:val="6A3E3E"/>
          <w:sz w:val="20"/>
          <w:szCs w:val="20"/>
        </w:rPr>
        <w:t>number</w:t>
      </w:r>
      <w:r w:rsidRPr="00DC4A22">
        <w:rPr>
          <w:rFonts w:cs="Consolas"/>
          <w:color w:val="000000"/>
          <w:sz w:val="20"/>
          <w:szCs w:val="20"/>
        </w:rPr>
        <w:t xml:space="preserve"> + </w:t>
      </w:r>
      <w:r w:rsidRPr="00DC4A22">
        <w:rPr>
          <w:rFonts w:cs="Consolas"/>
          <w:color w:val="2A00FF"/>
          <w:sz w:val="20"/>
          <w:szCs w:val="20"/>
        </w:rPr>
        <w:t>" "</w:t>
      </w:r>
      <w:r w:rsidRPr="00DC4A22">
        <w:rPr>
          <w:rFonts w:cs="Consolas"/>
          <w:color w:val="000000"/>
          <w:sz w:val="20"/>
          <w:szCs w:val="20"/>
        </w:rPr>
        <w:t xml:space="preserve"> + </w:t>
      </w:r>
      <w:proofErr w:type="spellStart"/>
      <w:r w:rsidRPr="00DC4A22">
        <w:rPr>
          <w:rFonts w:cs="Consolas"/>
          <w:color w:val="6A3E3E"/>
          <w:sz w:val="20"/>
          <w:szCs w:val="20"/>
        </w:rPr>
        <w:t>joinPredicate</w:t>
      </w:r>
      <w:r w:rsidRPr="00DC4A22">
        <w:rPr>
          <w:rFonts w:cs="Consolas"/>
          <w:color w:val="000000"/>
          <w:sz w:val="20"/>
          <w:szCs w:val="20"/>
        </w:rPr>
        <w:t>.test</w:t>
      </w:r>
      <w:proofErr w:type="spellEnd"/>
      <w:r w:rsidRPr="00DC4A22">
        <w:rPr>
          <w:rFonts w:cs="Consolas"/>
          <w:color w:val="000000"/>
          <w:sz w:val="20"/>
          <w:szCs w:val="20"/>
        </w:rPr>
        <w:t>(</w:t>
      </w:r>
      <w:r w:rsidRPr="00DC4A22">
        <w:rPr>
          <w:rFonts w:cs="Consolas"/>
          <w:color w:val="6A3E3E"/>
          <w:sz w:val="20"/>
          <w:szCs w:val="20"/>
        </w:rPr>
        <w:t>number</w:t>
      </w:r>
      <w:r w:rsidRPr="00DC4A22">
        <w:rPr>
          <w:rFonts w:cs="Consolas"/>
          <w:color w:val="000000"/>
          <w:sz w:val="20"/>
          <w:szCs w:val="20"/>
        </w:rPr>
        <w:t>)</w:t>
      </w:r>
      <w:proofErr w:type="gramStart"/>
      <w:r w:rsidRPr="00DC4A22">
        <w:rPr>
          <w:rFonts w:cs="Consolas"/>
          <w:color w:val="000000"/>
          <w:sz w:val="20"/>
          <w:szCs w:val="20"/>
        </w:rPr>
        <w:t>);</w:t>
      </w:r>
      <w:proofErr w:type="gramEnd"/>
    </w:p>
    <w:p w14:paraId="2C004A72" w14:textId="77777777" w:rsidR="00AF6B29" w:rsidRPr="00DC4A22" w:rsidRDefault="00AF6B29" w:rsidP="00B959F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  <w:t>}</w:t>
      </w:r>
    </w:p>
    <w:p w14:paraId="2234BB14" w14:textId="77777777" w:rsidR="00AF6B29" w:rsidRPr="00DC4A22" w:rsidRDefault="00AF6B29" w:rsidP="00B959F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  <w:t>}</w:t>
      </w:r>
    </w:p>
    <w:p w14:paraId="5B82766C" w14:textId="5154968C" w:rsidR="00AF6B29" w:rsidRDefault="00AF6B29" w:rsidP="00AF6B29">
      <w:pPr>
        <w:rPr>
          <w:rFonts w:cs="Consolas"/>
          <w:color w:val="000000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>}</w:t>
      </w:r>
    </w:p>
    <w:p w14:paraId="3461EB14" w14:textId="3489F157" w:rsidR="00A65649" w:rsidRDefault="00A65649" w:rsidP="00A65649">
      <w:pPr>
        <w:pStyle w:val="Heading4"/>
        <w:pBdr>
          <w:bottom w:val="single" w:sz="6" w:space="1" w:color="auto"/>
        </w:pBdr>
      </w:pPr>
      <w:r>
        <w:t>EXAMPLES – PREDICATE EQUALS</w:t>
      </w:r>
    </w:p>
    <w:p w14:paraId="7290A975" w14:textId="7BF6A065" w:rsidR="00A65649" w:rsidRDefault="00A65649" w:rsidP="00A65649">
      <w:pPr>
        <w:pStyle w:val="ListParagraph"/>
        <w:numPr>
          <w:ilvl w:val="0"/>
          <w:numId w:val="48"/>
        </w:numPr>
      </w:pPr>
      <w:proofErr w:type="spellStart"/>
      <w:r>
        <w:t>IsEquals</w:t>
      </w:r>
      <w:proofErr w:type="spellEnd"/>
      <w:r>
        <w:t xml:space="preserve"> method is used to check the equality of the of </w:t>
      </w:r>
      <w:proofErr w:type="spellStart"/>
      <w:r>
        <w:t>ob</w:t>
      </w:r>
      <w:proofErr w:type="spellEnd"/>
    </w:p>
    <w:p w14:paraId="21A46FDA" w14:textId="77777777" w:rsidR="00A65649" w:rsidRDefault="00A65649" w:rsidP="00A6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5DAAB62" w14:textId="722F74E5" w:rsidR="00A65649" w:rsidRDefault="00A65649" w:rsidP="00A6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StudentEqualsPredicate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0ED9BDA" w14:textId="77777777" w:rsidR="00A65649" w:rsidRDefault="00A65649" w:rsidP="00A6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80DE73" w14:textId="77777777" w:rsidR="00A65649" w:rsidRDefault="00A65649" w:rsidP="00A6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List&lt;Student&gt;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&lt;Student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E2BCF7" w14:textId="77777777" w:rsidR="00A65649" w:rsidRDefault="00A65649" w:rsidP="00A6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studentList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Student(1, </w:t>
      </w:r>
      <w:r>
        <w:rPr>
          <w:rFonts w:ascii="Consolas" w:hAnsi="Consolas" w:cs="Consolas"/>
          <w:color w:val="2A00FF"/>
          <w:sz w:val="20"/>
          <w:szCs w:val="20"/>
        </w:rPr>
        <w:t>"John"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D782BBF" w14:textId="77777777" w:rsidR="00A65649" w:rsidRDefault="00A65649" w:rsidP="00A6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studentList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Student(2, </w:t>
      </w:r>
      <w:r>
        <w:rPr>
          <w:rFonts w:ascii="Consolas" w:hAnsi="Consolas" w:cs="Consolas"/>
          <w:color w:val="2A00FF"/>
          <w:sz w:val="20"/>
          <w:szCs w:val="20"/>
        </w:rPr>
        <w:t>"Hopkin"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632F3F6" w14:textId="77777777" w:rsidR="00A65649" w:rsidRDefault="00A65649" w:rsidP="00A6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studentList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Student(3, </w:t>
      </w:r>
      <w:r>
        <w:rPr>
          <w:rFonts w:ascii="Consolas" w:hAnsi="Consolas" w:cs="Consolas"/>
          <w:color w:val="2A00FF"/>
          <w:sz w:val="20"/>
          <w:szCs w:val="20"/>
        </w:rPr>
        <w:t>"John"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BC5F955" w14:textId="16F2B464" w:rsidR="00A65649" w:rsidRDefault="00A65649" w:rsidP="00A6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Predicate&lt;Student&gt;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predicateToTest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Predicate.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isEqual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1, </w:t>
      </w:r>
      <w:r>
        <w:rPr>
          <w:rFonts w:ascii="Consolas" w:hAnsi="Consolas" w:cs="Consolas"/>
          <w:color w:val="2A00FF"/>
          <w:sz w:val="20"/>
          <w:szCs w:val="20"/>
        </w:rPr>
        <w:t>"John"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4FB3154" w14:textId="77777777" w:rsidR="00A65649" w:rsidRDefault="00A65649" w:rsidP="00A6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Student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3A062AB" w14:textId="508805D5" w:rsidR="00A65649" w:rsidRDefault="00A65649" w:rsidP="00A6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predicateToTest</w:t>
      </w:r>
      <w:r>
        <w:rPr>
          <w:rFonts w:ascii="Consolas" w:hAnsi="Consolas" w:cs="Consolas"/>
          <w:color w:val="000000"/>
          <w:sz w:val="20"/>
          <w:szCs w:val="20"/>
        </w:rPr>
        <w:t>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1AF61D67" w14:textId="77777777" w:rsidR="00A65649" w:rsidRDefault="00A65649" w:rsidP="00A6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ED2C5BE" w14:textId="77777777" w:rsidR="00A65649" w:rsidRDefault="00A65649" w:rsidP="00A6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F8F53F" w14:textId="77777777" w:rsidR="00A65649" w:rsidRDefault="00A65649" w:rsidP="00A6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2054CC" w14:textId="37E54907" w:rsidR="00A65649" w:rsidRPr="00DC4A22" w:rsidRDefault="00A65649" w:rsidP="00A65649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EF4119E" w14:textId="59605869" w:rsidR="009B1FF0" w:rsidRDefault="009B1FF0" w:rsidP="009B1FF0">
      <w:pPr>
        <w:pStyle w:val="Heading3"/>
        <w:pBdr>
          <w:bottom w:val="single" w:sz="6" w:space="1" w:color="auto"/>
        </w:pBdr>
      </w:pPr>
      <w:r>
        <w:t>FUNCTION</w:t>
      </w:r>
    </w:p>
    <w:p w14:paraId="3246F668" w14:textId="63165789" w:rsidR="009B1FF0" w:rsidRDefault="009B1FF0" w:rsidP="003A1EA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890"/>
        <w:gridCol w:w="7195"/>
      </w:tblGrid>
      <w:tr w:rsidR="003A1EA9" w14:paraId="6DC58FDB" w14:textId="77777777" w:rsidTr="001760DE">
        <w:tc>
          <w:tcPr>
            <w:tcW w:w="1705" w:type="dxa"/>
          </w:tcPr>
          <w:p w14:paraId="493F86E1" w14:textId="5844E06F" w:rsidR="003A1EA9" w:rsidRPr="0050227D" w:rsidRDefault="003A1EA9" w:rsidP="001760DE">
            <w:pPr>
              <w:pStyle w:val="NoSpacing"/>
              <w:rPr>
                <w:sz w:val="21"/>
                <w:szCs w:val="21"/>
              </w:rPr>
            </w:pPr>
            <w:proofErr w:type="spellStart"/>
            <w:proofErr w:type="gramStart"/>
            <w:r>
              <w:rPr>
                <w:sz w:val="21"/>
                <w:szCs w:val="21"/>
              </w:rPr>
              <w:t>andThen</w:t>
            </w:r>
            <w:proofErr w:type="spellEnd"/>
            <w:r w:rsidRPr="0050227D">
              <w:rPr>
                <w:sz w:val="21"/>
                <w:szCs w:val="21"/>
              </w:rPr>
              <w:t>(</w:t>
            </w:r>
            <w:proofErr w:type="gramEnd"/>
            <w:r w:rsidRPr="0050227D">
              <w:rPr>
                <w:sz w:val="21"/>
                <w:szCs w:val="21"/>
              </w:rPr>
              <w:t>)</w:t>
            </w:r>
          </w:p>
        </w:tc>
        <w:tc>
          <w:tcPr>
            <w:tcW w:w="1890" w:type="dxa"/>
          </w:tcPr>
          <w:p w14:paraId="25263FBB" w14:textId="77777777" w:rsidR="003A1EA9" w:rsidRPr="0050227D" w:rsidRDefault="003A1EA9" w:rsidP="001760DE">
            <w:pPr>
              <w:pStyle w:val="NoSpacing"/>
              <w:rPr>
                <w:sz w:val="21"/>
                <w:szCs w:val="21"/>
              </w:rPr>
            </w:pPr>
            <w:r w:rsidRPr="0050227D">
              <w:rPr>
                <w:sz w:val="21"/>
                <w:szCs w:val="21"/>
              </w:rPr>
              <w:t>Default Method</w:t>
            </w:r>
          </w:p>
        </w:tc>
        <w:tc>
          <w:tcPr>
            <w:tcW w:w="7195" w:type="dxa"/>
          </w:tcPr>
          <w:p w14:paraId="4767A22E" w14:textId="3E4D170E" w:rsidR="003A1EA9" w:rsidRPr="0050227D" w:rsidRDefault="003A1EA9" w:rsidP="001760DE">
            <w:pPr>
              <w:pStyle w:val="NoSpacing"/>
              <w:rPr>
                <w:sz w:val="21"/>
                <w:szCs w:val="21"/>
              </w:rPr>
            </w:pPr>
          </w:p>
        </w:tc>
      </w:tr>
      <w:tr w:rsidR="003A1EA9" w14:paraId="2AD1D1CB" w14:textId="77777777" w:rsidTr="001760DE">
        <w:tc>
          <w:tcPr>
            <w:tcW w:w="1705" w:type="dxa"/>
          </w:tcPr>
          <w:p w14:paraId="4F2CB9E5" w14:textId="160B1399" w:rsidR="003A1EA9" w:rsidRPr="0050227D" w:rsidRDefault="003A1EA9" w:rsidP="001760DE">
            <w:pPr>
              <w:pStyle w:val="NoSpacing"/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apply(</w:t>
            </w:r>
            <w:proofErr w:type="gramEnd"/>
            <w:r>
              <w:rPr>
                <w:sz w:val="21"/>
                <w:szCs w:val="21"/>
              </w:rPr>
              <w:t>)</w:t>
            </w:r>
          </w:p>
        </w:tc>
        <w:tc>
          <w:tcPr>
            <w:tcW w:w="1890" w:type="dxa"/>
          </w:tcPr>
          <w:p w14:paraId="01E4716B" w14:textId="77777777" w:rsidR="003A1EA9" w:rsidRPr="0050227D" w:rsidRDefault="003A1EA9" w:rsidP="001760DE">
            <w:pPr>
              <w:pStyle w:val="NoSpacing"/>
              <w:rPr>
                <w:sz w:val="21"/>
                <w:szCs w:val="21"/>
              </w:rPr>
            </w:pPr>
            <w:r w:rsidRPr="0050227D">
              <w:rPr>
                <w:sz w:val="21"/>
                <w:szCs w:val="21"/>
              </w:rPr>
              <w:t>Abstract method</w:t>
            </w:r>
          </w:p>
        </w:tc>
        <w:tc>
          <w:tcPr>
            <w:tcW w:w="7195" w:type="dxa"/>
          </w:tcPr>
          <w:p w14:paraId="33DFC693" w14:textId="2E7A5A97" w:rsidR="003A1EA9" w:rsidRPr="0050227D" w:rsidRDefault="003A1EA9" w:rsidP="001760DE">
            <w:pPr>
              <w:pStyle w:val="NoSpacing"/>
              <w:rPr>
                <w:sz w:val="21"/>
                <w:szCs w:val="21"/>
              </w:rPr>
            </w:pPr>
          </w:p>
        </w:tc>
      </w:tr>
      <w:tr w:rsidR="003A1EA9" w14:paraId="2CA13B1D" w14:textId="77777777" w:rsidTr="001760DE">
        <w:tc>
          <w:tcPr>
            <w:tcW w:w="1705" w:type="dxa"/>
          </w:tcPr>
          <w:p w14:paraId="4E6A21CD" w14:textId="3DB4F6D1" w:rsidR="003A1EA9" w:rsidRPr="0050227D" w:rsidRDefault="003A1EA9" w:rsidP="001760DE">
            <w:pPr>
              <w:pStyle w:val="NoSpacing"/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compose(</w:t>
            </w:r>
            <w:proofErr w:type="gramEnd"/>
            <w:r>
              <w:rPr>
                <w:sz w:val="21"/>
                <w:szCs w:val="21"/>
              </w:rPr>
              <w:t>)</w:t>
            </w:r>
          </w:p>
        </w:tc>
        <w:tc>
          <w:tcPr>
            <w:tcW w:w="1890" w:type="dxa"/>
          </w:tcPr>
          <w:p w14:paraId="589F9322" w14:textId="0335B428" w:rsidR="003A1EA9" w:rsidRPr="0050227D" w:rsidRDefault="003A1EA9" w:rsidP="001760DE">
            <w:pPr>
              <w:pStyle w:val="NoSpacing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Default</w:t>
            </w:r>
            <w:r w:rsidRPr="0050227D">
              <w:rPr>
                <w:sz w:val="21"/>
                <w:szCs w:val="21"/>
              </w:rPr>
              <w:t xml:space="preserve"> Method</w:t>
            </w:r>
          </w:p>
        </w:tc>
        <w:tc>
          <w:tcPr>
            <w:tcW w:w="7195" w:type="dxa"/>
          </w:tcPr>
          <w:p w14:paraId="7CDC5B23" w14:textId="26F22FEB" w:rsidR="003A1EA9" w:rsidRPr="0050227D" w:rsidRDefault="003A1EA9" w:rsidP="001760DE">
            <w:pPr>
              <w:pStyle w:val="NoSpacing"/>
              <w:rPr>
                <w:sz w:val="21"/>
                <w:szCs w:val="21"/>
              </w:rPr>
            </w:pPr>
          </w:p>
        </w:tc>
      </w:tr>
      <w:tr w:rsidR="003A1EA9" w14:paraId="1949DFD0" w14:textId="77777777" w:rsidTr="001760DE">
        <w:tc>
          <w:tcPr>
            <w:tcW w:w="1705" w:type="dxa"/>
          </w:tcPr>
          <w:p w14:paraId="305816EB" w14:textId="3D30C4F4" w:rsidR="003A1EA9" w:rsidRDefault="003A1EA9" w:rsidP="001760DE">
            <w:pPr>
              <w:pStyle w:val="NoSpacing"/>
            </w:pPr>
            <w:proofErr w:type="gramStart"/>
            <w:r>
              <w:t>Identity(</w:t>
            </w:r>
            <w:proofErr w:type="gramEnd"/>
            <w:r>
              <w:t>)</w:t>
            </w:r>
          </w:p>
        </w:tc>
        <w:tc>
          <w:tcPr>
            <w:tcW w:w="1890" w:type="dxa"/>
          </w:tcPr>
          <w:p w14:paraId="3E740073" w14:textId="6AD4C539" w:rsidR="003A1EA9" w:rsidRPr="0050227D" w:rsidRDefault="003A1EA9" w:rsidP="001760DE">
            <w:pPr>
              <w:pStyle w:val="NoSpacing"/>
            </w:pPr>
            <w:r w:rsidRPr="0050227D">
              <w:rPr>
                <w:sz w:val="21"/>
                <w:szCs w:val="21"/>
              </w:rPr>
              <w:t>Static Method</w:t>
            </w:r>
          </w:p>
        </w:tc>
        <w:tc>
          <w:tcPr>
            <w:tcW w:w="7195" w:type="dxa"/>
          </w:tcPr>
          <w:p w14:paraId="034215C5" w14:textId="77777777" w:rsidR="003A1EA9" w:rsidRDefault="003A1EA9" w:rsidP="001760DE">
            <w:pPr>
              <w:pStyle w:val="NoSpacing"/>
            </w:pPr>
          </w:p>
        </w:tc>
      </w:tr>
    </w:tbl>
    <w:p w14:paraId="40658281" w14:textId="77777777" w:rsidR="003A1EA9" w:rsidRDefault="003A1EA9" w:rsidP="003A1EA9">
      <w:pPr>
        <w:pStyle w:val="NoSpacing"/>
      </w:pPr>
    </w:p>
    <w:p w14:paraId="6B29128F" w14:textId="77777777" w:rsidR="003A1EA9" w:rsidRDefault="003A1EA9" w:rsidP="009B1FF0"/>
    <w:p w14:paraId="3E3AD1B4" w14:textId="13EFD8D7" w:rsidR="004A008B" w:rsidRDefault="004A008B" w:rsidP="004A008B">
      <w:pPr>
        <w:pStyle w:val="Heading2"/>
        <w:pBdr>
          <w:bottom w:val="single" w:sz="6" w:space="1" w:color="auto"/>
        </w:pBdr>
      </w:pPr>
      <w:r>
        <w:lastRenderedPageBreak/>
        <w:t>METHOD AND CONSTRUCTOR REFERENCES</w:t>
      </w:r>
    </w:p>
    <w:p w14:paraId="58FBD365" w14:textId="77777777" w:rsidR="009B1FF0" w:rsidRPr="009B1FF0" w:rsidRDefault="009B1FF0" w:rsidP="009B1FF0"/>
    <w:p w14:paraId="57052D54" w14:textId="6058CFC9" w:rsidR="009B7020" w:rsidRDefault="00D95766" w:rsidP="00D95766">
      <w:pPr>
        <w:pStyle w:val="Heading2"/>
        <w:pBdr>
          <w:bottom w:val="single" w:sz="6" w:space="1" w:color="auto"/>
        </w:pBdr>
      </w:pPr>
      <w:r>
        <w:t>STREAMS API</w:t>
      </w:r>
      <w:bookmarkEnd w:id="14"/>
    </w:p>
    <w:p w14:paraId="74560512" w14:textId="77777777" w:rsidR="00354EFF" w:rsidRDefault="00B4452C" w:rsidP="00354EFF">
      <w:pPr>
        <w:pStyle w:val="Heading3"/>
      </w:pPr>
      <w:bookmarkStart w:id="15" w:name="_Toc65948979"/>
      <w:r>
        <w:t>ANALOGY OF STREAM</w:t>
      </w:r>
      <w:r w:rsidR="00354EFF">
        <w:t>S</w:t>
      </w:r>
      <w:bookmarkEnd w:id="15"/>
    </w:p>
    <w:p w14:paraId="7F79D182" w14:textId="77777777" w:rsidR="00354EFF" w:rsidRDefault="00354EFF" w:rsidP="00354EFF">
      <w:pPr>
        <w:pStyle w:val="Heading3"/>
        <w:pBdr>
          <w:bottom w:val="single" w:sz="6" w:space="1" w:color="auto"/>
        </w:pBdr>
      </w:pPr>
      <w:bookmarkStart w:id="16" w:name="_Toc65948980"/>
      <w:r>
        <w:t>CONCEPTS OF STREAMS</w:t>
      </w:r>
      <w:bookmarkEnd w:id="16"/>
    </w:p>
    <w:p w14:paraId="5D8290CB" w14:textId="69A67F94" w:rsidR="00B4452C" w:rsidRDefault="00354EFF" w:rsidP="00354EFF">
      <w:pPr>
        <w:pStyle w:val="ListParagraph"/>
        <w:numPr>
          <w:ilvl w:val="0"/>
          <w:numId w:val="35"/>
        </w:numPr>
      </w:pPr>
      <w:r>
        <w:t xml:space="preserve">A Stream pipeline is </w:t>
      </w:r>
      <w:r>
        <w:tab/>
      </w:r>
      <w:r w:rsidR="00F56EC6">
        <w:t>consisting</w:t>
      </w:r>
      <w:r>
        <w:t xml:space="preserve"> of source, followed by zero or more intermediate operations and a terminal operation</w:t>
      </w:r>
    </w:p>
    <w:p w14:paraId="58634E51" w14:textId="005DD66E" w:rsidR="00354EFF" w:rsidRDefault="00354EFF" w:rsidP="00F56EC6">
      <w:pPr>
        <w:pStyle w:val="ListParagraph"/>
        <w:ind w:left="360"/>
      </w:pPr>
    </w:p>
    <w:p w14:paraId="2AF7DFA7" w14:textId="350B1DF6" w:rsidR="00F56EC6" w:rsidRDefault="00F56EC6" w:rsidP="00F56EC6">
      <w:pPr>
        <w:pStyle w:val="ListParagraph"/>
        <w:ind w:left="360"/>
      </w:pPr>
      <w:r>
        <w:rPr>
          <w:noProof/>
        </w:rPr>
        <w:drawing>
          <wp:inline distT="0" distB="0" distL="0" distR="0" wp14:anchorId="06893126" wp14:editId="140DF3CD">
            <wp:extent cx="6858000" cy="687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B665D" w14:textId="034499E3" w:rsidR="00B4452C" w:rsidRDefault="00F56EC6" w:rsidP="00F56EC6">
      <w:pPr>
        <w:pStyle w:val="ListParagraph"/>
        <w:numPr>
          <w:ilvl w:val="0"/>
          <w:numId w:val="36"/>
        </w:numPr>
      </w:pPr>
      <w:r w:rsidRPr="00F56EC6">
        <w:rPr>
          <w:b/>
          <w:bCs/>
        </w:rPr>
        <w:t>SOURCE</w:t>
      </w:r>
      <w:r>
        <w:t xml:space="preserve">: Streams can be created from Collections, List, </w:t>
      </w:r>
      <w:proofErr w:type="gramStart"/>
      <w:r>
        <w:t>Set ,</w:t>
      </w:r>
      <w:proofErr w:type="gramEnd"/>
      <w:r>
        <w:t xml:space="preserve"> </w:t>
      </w:r>
      <w:proofErr w:type="spellStart"/>
      <w:r>
        <w:t>ints</w:t>
      </w:r>
      <w:proofErr w:type="spellEnd"/>
      <w:r>
        <w:t>, long, double , arrays and lines of file</w:t>
      </w:r>
    </w:p>
    <w:p w14:paraId="475CA66F" w14:textId="334DFFDD" w:rsidR="00F56EC6" w:rsidRPr="00F56EC6" w:rsidRDefault="00F56EC6" w:rsidP="00F56EC6">
      <w:pPr>
        <w:ind w:left="360"/>
        <w:rPr>
          <w:b/>
          <w:bCs/>
        </w:rPr>
      </w:pPr>
      <w:proofErr w:type="gramStart"/>
      <w:r w:rsidRPr="00F56EC6">
        <w:rPr>
          <w:b/>
          <w:bCs/>
        </w:rPr>
        <w:t>Streams</w:t>
      </w:r>
      <w:proofErr w:type="gramEnd"/>
      <w:r w:rsidRPr="00F56EC6">
        <w:rPr>
          <w:b/>
          <w:bCs/>
        </w:rPr>
        <w:t xml:space="preserve"> operations can be intermediate or terminal operation</w:t>
      </w:r>
    </w:p>
    <w:p w14:paraId="25E9F3CE" w14:textId="0D27EDD4" w:rsidR="00F56EC6" w:rsidRPr="006A3361" w:rsidRDefault="00F56EC6" w:rsidP="00F56EC6">
      <w:pPr>
        <w:pStyle w:val="ListParagraph"/>
        <w:numPr>
          <w:ilvl w:val="0"/>
          <w:numId w:val="36"/>
        </w:numPr>
        <w:rPr>
          <w:color w:val="2E74B5" w:themeColor="accent1" w:themeShade="BF"/>
        </w:rPr>
      </w:pPr>
      <w:r w:rsidRPr="006A3361">
        <w:rPr>
          <w:b/>
          <w:bCs/>
          <w:color w:val="2E74B5" w:themeColor="accent1" w:themeShade="BF"/>
        </w:rPr>
        <w:t>INTERMEDIATE OPERATIONS</w:t>
      </w:r>
    </w:p>
    <w:p w14:paraId="3CE335E6" w14:textId="6A38E351" w:rsidR="00F56EC6" w:rsidRDefault="00F56EC6" w:rsidP="00F56EC6">
      <w:pPr>
        <w:pStyle w:val="ListParagraph"/>
        <w:numPr>
          <w:ilvl w:val="1"/>
          <w:numId w:val="36"/>
        </w:numPr>
      </w:pPr>
      <w:r>
        <w:t xml:space="preserve">Multiple intermediate operation can be chained. Each intermediate operation </w:t>
      </w:r>
      <w:proofErr w:type="gramStart"/>
      <w:r>
        <w:t>return</w:t>
      </w:r>
      <w:proofErr w:type="gramEnd"/>
      <w:r>
        <w:t xml:space="preserve"> a stream itself that why they can be chained.</w:t>
      </w:r>
    </w:p>
    <w:p w14:paraId="79D0400D" w14:textId="2375899F" w:rsidR="00F56EC6" w:rsidRDefault="00F56EC6" w:rsidP="00F56EC6">
      <w:pPr>
        <w:pStyle w:val="ListParagraph"/>
        <w:numPr>
          <w:ilvl w:val="1"/>
          <w:numId w:val="36"/>
        </w:numPr>
      </w:pPr>
      <w:r>
        <w:t xml:space="preserve">Example of intermediate operations are filter, map, sort. </w:t>
      </w:r>
    </w:p>
    <w:p w14:paraId="6F2D6184" w14:textId="4FDB9A55" w:rsidR="00F56EC6" w:rsidRPr="006A3361" w:rsidRDefault="00F56EC6" w:rsidP="00F56EC6">
      <w:pPr>
        <w:pStyle w:val="ListParagraph"/>
        <w:numPr>
          <w:ilvl w:val="0"/>
          <w:numId w:val="36"/>
        </w:numPr>
        <w:rPr>
          <w:b/>
          <w:bCs/>
          <w:color w:val="2E74B5" w:themeColor="accent1" w:themeShade="BF"/>
        </w:rPr>
      </w:pPr>
      <w:r w:rsidRPr="006A3361">
        <w:rPr>
          <w:b/>
          <w:bCs/>
          <w:color w:val="2E74B5" w:themeColor="accent1" w:themeShade="BF"/>
        </w:rPr>
        <w:t>TERMINAL OPERATIONS</w:t>
      </w:r>
    </w:p>
    <w:p w14:paraId="36BC9130" w14:textId="0C95F27D" w:rsidR="00F56EC6" w:rsidRPr="00F56EC6" w:rsidRDefault="00F56EC6" w:rsidP="00F56EC6">
      <w:pPr>
        <w:pStyle w:val="ListParagraph"/>
        <w:numPr>
          <w:ilvl w:val="1"/>
          <w:numId w:val="36"/>
        </w:numPr>
        <w:rPr>
          <w:b/>
          <w:bCs/>
        </w:rPr>
      </w:pPr>
      <w:r>
        <w:t xml:space="preserve">Examples of terminal operations </w:t>
      </w:r>
      <w:proofErr w:type="gramStart"/>
      <w:r w:rsidR="00CC43B4">
        <w:t>foreach</w:t>
      </w:r>
      <w:r>
        <w:t xml:space="preserve"> ,</w:t>
      </w:r>
      <w:proofErr w:type="gramEnd"/>
      <w:r>
        <w:t xml:space="preserve"> collect or reduce – this returns either void or non -stream result.</w:t>
      </w:r>
    </w:p>
    <w:p w14:paraId="414A735E" w14:textId="78E0E4FA" w:rsidR="00F56EC6" w:rsidRDefault="001E17AD" w:rsidP="001E17AD">
      <w:pPr>
        <w:pStyle w:val="Heading4"/>
        <w:pBdr>
          <w:bottom w:val="single" w:sz="6" w:space="1" w:color="auto"/>
        </w:pBdr>
      </w:pPr>
      <w:r>
        <w:t>INTERMEDIATE OPERATIONS</w:t>
      </w:r>
    </w:p>
    <w:p w14:paraId="6E5A4535" w14:textId="3D1A7A8B" w:rsidR="001E17AD" w:rsidRDefault="001E17AD" w:rsidP="001E17AD">
      <w:pPr>
        <w:pStyle w:val="ListParagraph"/>
        <w:numPr>
          <w:ilvl w:val="0"/>
          <w:numId w:val="37"/>
        </w:numPr>
      </w:pPr>
      <w:r>
        <w:t>Zero of more intermediate operations are allowed</w:t>
      </w:r>
    </w:p>
    <w:p w14:paraId="3BDBF7CB" w14:textId="79C15850" w:rsidR="001E17AD" w:rsidRPr="001E17AD" w:rsidRDefault="001E17AD" w:rsidP="001E17AD">
      <w:pPr>
        <w:pStyle w:val="ListParagraph"/>
        <w:numPr>
          <w:ilvl w:val="0"/>
          <w:numId w:val="37"/>
        </w:numPr>
      </w:pPr>
      <w:r>
        <w:t xml:space="preserve">The order of intermediate operations matters especially in large dataset. </w:t>
      </w:r>
      <w:r w:rsidRPr="001E17AD">
        <w:rPr>
          <w:b/>
          <w:bCs/>
        </w:rPr>
        <w:t>It better to filter first and then sort or map</w:t>
      </w:r>
      <w:r>
        <w:rPr>
          <w:b/>
          <w:bCs/>
        </w:rPr>
        <w:t>.</w:t>
      </w:r>
    </w:p>
    <w:p w14:paraId="0965FAB3" w14:textId="26803F48" w:rsidR="001E17AD" w:rsidRPr="001E17AD" w:rsidRDefault="001E17AD" w:rsidP="001E17AD">
      <w:pPr>
        <w:pStyle w:val="ListParagraph"/>
        <w:numPr>
          <w:ilvl w:val="0"/>
          <w:numId w:val="37"/>
        </w:numPr>
      </w:pPr>
      <w:r>
        <w:rPr>
          <w:b/>
          <w:bCs/>
        </w:rPr>
        <w:t>Intermediate Operation includes</w:t>
      </w:r>
    </w:p>
    <w:p w14:paraId="3B157B80" w14:textId="77777777" w:rsidR="001E17AD" w:rsidRDefault="001E17AD" w:rsidP="001E17AD">
      <w:pPr>
        <w:pStyle w:val="ListParagraph"/>
        <w:numPr>
          <w:ilvl w:val="1"/>
          <w:numId w:val="37"/>
        </w:numPr>
        <w:rPr>
          <w:b/>
          <w:bCs/>
        </w:rPr>
        <w:sectPr w:rsidR="001E17AD" w:rsidSect="005F22F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A1617DD" w14:textId="46A82162" w:rsidR="001E17AD" w:rsidRPr="001E17AD" w:rsidRDefault="001E17AD" w:rsidP="001E17AD">
      <w:pPr>
        <w:pStyle w:val="ListParagraph"/>
        <w:numPr>
          <w:ilvl w:val="1"/>
          <w:numId w:val="37"/>
        </w:numPr>
        <w:rPr>
          <w:color w:val="C00000"/>
        </w:rPr>
      </w:pPr>
      <w:proofErr w:type="spellStart"/>
      <w:proofErr w:type="gramStart"/>
      <w:r w:rsidRPr="001E17AD">
        <w:rPr>
          <w:color w:val="C00000"/>
        </w:rPr>
        <w:t>anyMatch</w:t>
      </w:r>
      <w:proofErr w:type="spellEnd"/>
      <w:r w:rsidRPr="001E17AD">
        <w:rPr>
          <w:color w:val="C00000"/>
        </w:rPr>
        <w:t>(</w:t>
      </w:r>
      <w:proofErr w:type="gramEnd"/>
      <w:r w:rsidRPr="001E17AD">
        <w:rPr>
          <w:color w:val="C00000"/>
        </w:rPr>
        <w:t>)</w:t>
      </w:r>
    </w:p>
    <w:p w14:paraId="7B92EF9A" w14:textId="56E698E4" w:rsidR="001E17AD" w:rsidRPr="001E17AD" w:rsidRDefault="001E17AD" w:rsidP="001E17AD">
      <w:pPr>
        <w:pStyle w:val="ListParagraph"/>
        <w:numPr>
          <w:ilvl w:val="1"/>
          <w:numId w:val="37"/>
        </w:numPr>
        <w:rPr>
          <w:color w:val="C00000"/>
        </w:rPr>
      </w:pPr>
      <w:proofErr w:type="gramStart"/>
      <w:r w:rsidRPr="001E17AD">
        <w:rPr>
          <w:color w:val="C00000"/>
        </w:rPr>
        <w:t>distinct(</w:t>
      </w:r>
      <w:proofErr w:type="gramEnd"/>
      <w:r w:rsidRPr="001E17AD">
        <w:rPr>
          <w:color w:val="C00000"/>
        </w:rPr>
        <w:t>)</w:t>
      </w:r>
    </w:p>
    <w:p w14:paraId="67844DD3" w14:textId="4852A7F2" w:rsidR="001E17AD" w:rsidRPr="001E17AD" w:rsidRDefault="001E17AD" w:rsidP="001E17AD">
      <w:pPr>
        <w:pStyle w:val="ListParagraph"/>
        <w:numPr>
          <w:ilvl w:val="1"/>
          <w:numId w:val="37"/>
        </w:numPr>
        <w:rPr>
          <w:color w:val="C00000"/>
        </w:rPr>
      </w:pPr>
      <w:proofErr w:type="gramStart"/>
      <w:r w:rsidRPr="001E17AD">
        <w:rPr>
          <w:color w:val="C00000"/>
        </w:rPr>
        <w:t>filter(</w:t>
      </w:r>
      <w:proofErr w:type="gramEnd"/>
      <w:r w:rsidRPr="001E17AD">
        <w:rPr>
          <w:color w:val="C00000"/>
        </w:rPr>
        <w:t>)</w:t>
      </w:r>
    </w:p>
    <w:p w14:paraId="2601DC89" w14:textId="29D282C0" w:rsidR="001E17AD" w:rsidRPr="001E17AD" w:rsidRDefault="001E17AD" w:rsidP="001E17AD">
      <w:pPr>
        <w:pStyle w:val="ListParagraph"/>
        <w:numPr>
          <w:ilvl w:val="1"/>
          <w:numId w:val="37"/>
        </w:numPr>
        <w:rPr>
          <w:color w:val="C00000"/>
        </w:rPr>
      </w:pPr>
      <w:proofErr w:type="spellStart"/>
      <w:proofErr w:type="gramStart"/>
      <w:r w:rsidRPr="001E17AD">
        <w:rPr>
          <w:color w:val="C00000"/>
        </w:rPr>
        <w:t>findFirst</w:t>
      </w:r>
      <w:proofErr w:type="spellEnd"/>
      <w:r w:rsidRPr="001E17AD">
        <w:rPr>
          <w:color w:val="C00000"/>
        </w:rPr>
        <w:t>(</w:t>
      </w:r>
      <w:proofErr w:type="gramEnd"/>
      <w:r w:rsidRPr="001E17AD">
        <w:rPr>
          <w:color w:val="C00000"/>
        </w:rPr>
        <w:t>)</w:t>
      </w:r>
    </w:p>
    <w:p w14:paraId="0BEEC211" w14:textId="07D492B7" w:rsidR="001E17AD" w:rsidRPr="001E17AD" w:rsidRDefault="001E17AD" w:rsidP="001E17AD">
      <w:pPr>
        <w:pStyle w:val="ListParagraph"/>
        <w:numPr>
          <w:ilvl w:val="1"/>
          <w:numId w:val="37"/>
        </w:numPr>
        <w:rPr>
          <w:color w:val="C00000"/>
        </w:rPr>
      </w:pPr>
      <w:proofErr w:type="spellStart"/>
      <w:proofErr w:type="gramStart"/>
      <w:r w:rsidRPr="001E17AD">
        <w:rPr>
          <w:color w:val="C00000"/>
        </w:rPr>
        <w:t>flatmap</w:t>
      </w:r>
      <w:proofErr w:type="spellEnd"/>
      <w:r w:rsidRPr="001E17AD">
        <w:rPr>
          <w:color w:val="C00000"/>
        </w:rPr>
        <w:t>(</w:t>
      </w:r>
      <w:proofErr w:type="gramEnd"/>
      <w:r w:rsidRPr="001E17AD">
        <w:rPr>
          <w:color w:val="C00000"/>
        </w:rPr>
        <w:t>)</w:t>
      </w:r>
    </w:p>
    <w:p w14:paraId="010D3773" w14:textId="34F2EF33" w:rsidR="001E17AD" w:rsidRPr="001E17AD" w:rsidRDefault="001E17AD" w:rsidP="001E17AD">
      <w:pPr>
        <w:pStyle w:val="ListParagraph"/>
        <w:numPr>
          <w:ilvl w:val="1"/>
          <w:numId w:val="37"/>
        </w:numPr>
        <w:rPr>
          <w:color w:val="C00000"/>
        </w:rPr>
      </w:pPr>
      <w:proofErr w:type="gramStart"/>
      <w:r w:rsidRPr="001E17AD">
        <w:rPr>
          <w:color w:val="C00000"/>
        </w:rPr>
        <w:t>map(</w:t>
      </w:r>
      <w:proofErr w:type="gramEnd"/>
      <w:r w:rsidRPr="001E17AD">
        <w:rPr>
          <w:color w:val="C00000"/>
        </w:rPr>
        <w:t>)</w:t>
      </w:r>
    </w:p>
    <w:p w14:paraId="66CF56D6" w14:textId="6FB1E4AE" w:rsidR="001E17AD" w:rsidRPr="001E17AD" w:rsidRDefault="001E17AD" w:rsidP="001E17AD">
      <w:pPr>
        <w:pStyle w:val="ListParagraph"/>
        <w:numPr>
          <w:ilvl w:val="1"/>
          <w:numId w:val="37"/>
        </w:numPr>
        <w:rPr>
          <w:color w:val="C00000"/>
        </w:rPr>
      </w:pPr>
      <w:proofErr w:type="gramStart"/>
      <w:r w:rsidRPr="001E17AD">
        <w:rPr>
          <w:color w:val="C00000"/>
        </w:rPr>
        <w:t>skip(</w:t>
      </w:r>
      <w:proofErr w:type="gramEnd"/>
      <w:r w:rsidRPr="001E17AD">
        <w:rPr>
          <w:color w:val="C00000"/>
        </w:rPr>
        <w:t>)</w:t>
      </w:r>
    </w:p>
    <w:p w14:paraId="169EE146" w14:textId="2579A47D" w:rsidR="001E17AD" w:rsidRPr="001E17AD" w:rsidRDefault="001E17AD" w:rsidP="001E17AD">
      <w:pPr>
        <w:pStyle w:val="ListParagraph"/>
        <w:numPr>
          <w:ilvl w:val="1"/>
          <w:numId w:val="37"/>
        </w:numPr>
        <w:rPr>
          <w:color w:val="C00000"/>
        </w:rPr>
      </w:pPr>
      <w:proofErr w:type="gramStart"/>
      <w:r w:rsidRPr="001E17AD">
        <w:rPr>
          <w:color w:val="C00000"/>
        </w:rPr>
        <w:t>sorted(</w:t>
      </w:r>
      <w:proofErr w:type="gramEnd"/>
      <w:r w:rsidRPr="001E17AD">
        <w:rPr>
          <w:color w:val="C00000"/>
        </w:rPr>
        <w:t>)</w:t>
      </w:r>
    </w:p>
    <w:p w14:paraId="3D23248F" w14:textId="77777777" w:rsidR="001E17AD" w:rsidRDefault="001E17AD" w:rsidP="001E17AD">
      <w:pPr>
        <w:pStyle w:val="ListParagraph"/>
        <w:jc w:val="center"/>
        <w:sectPr w:rsidR="001E17AD" w:rsidSect="001E17AD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50F08872" w14:textId="3B55EF38" w:rsidR="001E17AD" w:rsidRDefault="001E17AD" w:rsidP="001E17AD">
      <w:pPr>
        <w:pStyle w:val="ListParagraph"/>
        <w:jc w:val="center"/>
      </w:pPr>
    </w:p>
    <w:p w14:paraId="5D7187FD" w14:textId="0FDD305D" w:rsidR="00536715" w:rsidRDefault="00536715" w:rsidP="00536715">
      <w:pPr>
        <w:pStyle w:val="Heading4"/>
        <w:pBdr>
          <w:bottom w:val="single" w:sz="6" w:space="1" w:color="auto"/>
        </w:pBdr>
      </w:pPr>
      <w:r>
        <w:t>TERMINAL OPERATIONS</w:t>
      </w:r>
    </w:p>
    <w:p w14:paraId="6AC7008C" w14:textId="5B37CCCC" w:rsidR="00536715" w:rsidRDefault="00CC43B4" w:rsidP="00536715">
      <w:pPr>
        <w:pStyle w:val="ListParagraph"/>
        <w:numPr>
          <w:ilvl w:val="0"/>
          <w:numId w:val="38"/>
        </w:numPr>
      </w:pPr>
      <w:r>
        <w:t>One terminal operation is allowed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CC43B4" w14:paraId="727C5987" w14:textId="77777777" w:rsidTr="00CC43B4">
        <w:tc>
          <w:tcPr>
            <w:tcW w:w="1615" w:type="dxa"/>
          </w:tcPr>
          <w:p w14:paraId="496D84A1" w14:textId="36D302BB" w:rsidR="00CC43B4" w:rsidRPr="00CC43B4" w:rsidRDefault="00CC43B4" w:rsidP="00CC43B4">
            <w:pPr>
              <w:pStyle w:val="NoSpacing"/>
              <w:rPr>
                <w:sz w:val="21"/>
                <w:szCs w:val="21"/>
              </w:rPr>
            </w:pPr>
            <w:proofErr w:type="spellStart"/>
            <w:proofErr w:type="gramStart"/>
            <w:r w:rsidRPr="00CC43B4">
              <w:rPr>
                <w:sz w:val="21"/>
                <w:szCs w:val="21"/>
              </w:rPr>
              <w:t>forEach</w:t>
            </w:r>
            <w:proofErr w:type="spellEnd"/>
            <w:r w:rsidRPr="00CC43B4">
              <w:rPr>
                <w:sz w:val="21"/>
                <w:szCs w:val="21"/>
              </w:rPr>
              <w:t>(</w:t>
            </w:r>
            <w:proofErr w:type="gramEnd"/>
            <w:r w:rsidRPr="00CC43B4">
              <w:rPr>
                <w:sz w:val="21"/>
                <w:szCs w:val="21"/>
              </w:rPr>
              <w:t>)</w:t>
            </w:r>
          </w:p>
        </w:tc>
        <w:tc>
          <w:tcPr>
            <w:tcW w:w="9175" w:type="dxa"/>
          </w:tcPr>
          <w:p w14:paraId="0985F107" w14:textId="39E58A04" w:rsidR="00CC43B4" w:rsidRPr="00CC43B4" w:rsidRDefault="00CC43B4" w:rsidP="00CC43B4">
            <w:pPr>
              <w:pStyle w:val="NoSpacing"/>
              <w:rPr>
                <w:sz w:val="21"/>
                <w:szCs w:val="21"/>
              </w:rPr>
            </w:pPr>
            <w:r w:rsidRPr="00CC43B4">
              <w:rPr>
                <w:sz w:val="21"/>
                <w:szCs w:val="21"/>
              </w:rPr>
              <w:t>Applies the same function to each element</w:t>
            </w:r>
          </w:p>
        </w:tc>
      </w:tr>
      <w:tr w:rsidR="00CC43B4" w14:paraId="0CB0D66F" w14:textId="77777777" w:rsidTr="00CC43B4">
        <w:tc>
          <w:tcPr>
            <w:tcW w:w="1615" w:type="dxa"/>
          </w:tcPr>
          <w:p w14:paraId="278394E5" w14:textId="7A5F1567" w:rsidR="00CC43B4" w:rsidRPr="00CC43B4" w:rsidRDefault="00CC43B4" w:rsidP="00CC43B4">
            <w:pPr>
              <w:pStyle w:val="NoSpacing"/>
              <w:rPr>
                <w:sz w:val="21"/>
                <w:szCs w:val="21"/>
              </w:rPr>
            </w:pPr>
            <w:proofErr w:type="gramStart"/>
            <w:r w:rsidRPr="00CC43B4">
              <w:rPr>
                <w:sz w:val="21"/>
                <w:szCs w:val="21"/>
              </w:rPr>
              <w:t>Collect</w:t>
            </w:r>
            <w:r>
              <w:rPr>
                <w:sz w:val="21"/>
                <w:szCs w:val="21"/>
              </w:rPr>
              <w:t>(</w:t>
            </w:r>
            <w:proofErr w:type="gramEnd"/>
            <w:r>
              <w:rPr>
                <w:sz w:val="21"/>
                <w:szCs w:val="21"/>
              </w:rPr>
              <w:t>)</w:t>
            </w:r>
          </w:p>
        </w:tc>
        <w:tc>
          <w:tcPr>
            <w:tcW w:w="9175" w:type="dxa"/>
          </w:tcPr>
          <w:p w14:paraId="7DF3CA9D" w14:textId="67EA21BD" w:rsidR="00CC43B4" w:rsidRPr="00CC43B4" w:rsidRDefault="00CC43B4" w:rsidP="00CC43B4">
            <w:pPr>
              <w:pStyle w:val="NoSpacing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Saves the </w:t>
            </w:r>
          </w:p>
        </w:tc>
      </w:tr>
      <w:tr w:rsidR="006933A4" w14:paraId="294DCF0C" w14:textId="77777777" w:rsidTr="00B12B07">
        <w:tc>
          <w:tcPr>
            <w:tcW w:w="10790" w:type="dxa"/>
            <w:gridSpan w:val="2"/>
          </w:tcPr>
          <w:p w14:paraId="7F66E435" w14:textId="7336483A" w:rsidR="006933A4" w:rsidRPr="00CC43B4" w:rsidRDefault="006933A4" w:rsidP="00CC43B4">
            <w:pPr>
              <w:pStyle w:val="NoSpacing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Other terminal operation </w:t>
            </w:r>
            <w:proofErr w:type="gramStart"/>
            <w:r>
              <w:rPr>
                <w:sz w:val="21"/>
                <w:szCs w:val="21"/>
              </w:rPr>
              <w:t>reduce</w:t>
            </w:r>
            <w:proofErr w:type="gramEnd"/>
            <w:r>
              <w:rPr>
                <w:sz w:val="21"/>
                <w:szCs w:val="21"/>
              </w:rPr>
              <w:t xml:space="preserve"> the stream to a single summary element like count</w:t>
            </w:r>
          </w:p>
        </w:tc>
      </w:tr>
    </w:tbl>
    <w:p w14:paraId="44A87E60" w14:textId="2454536F" w:rsidR="00CC43B4" w:rsidRPr="001E17AD" w:rsidRDefault="00CC43B4" w:rsidP="00AE3645">
      <w:r>
        <w:t xml:space="preserve"> </w:t>
      </w:r>
    </w:p>
    <w:sectPr w:rsidR="00CC43B4" w:rsidRPr="001E17AD" w:rsidSect="005F22F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3877E17"/>
    <w:multiLevelType w:val="hybridMultilevel"/>
    <w:tmpl w:val="F20A08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590158D"/>
    <w:multiLevelType w:val="hybridMultilevel"/>
    <w:tmpl w:val="D98ED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DDD1460"/>
    <w:multiLevelType w:val="hybridMultilevel"/>
    <w:tmpl w:val="15F48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181D4E76"/>
    <w:multiLevelType w:val="hybridMultilevel"/>
    <w:tmpl w:val="964EAF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007497"/>
    <w:multiLevelType w:val="hybridMultilevel"/>
    <w:tmpl w:val="1076D5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7A76A9C"/>
    <w:multiLevelType w:val="hybridMultilevel"/>
    <w:tmpl w:val="3B76AA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D7351CE"/>
    <w:multiLevelType w:val="hybridMultilevel"/>
    <w:tmpl w:val="0046C8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E024B6C"/>
    <w:multiLevelType w:val="hybridMultilevel"/>
    <w:tmpl w:val="43FC80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34B0C94"/>
    <w:multiLevelType w:val="hybridMultilevel"/>
    <w:tmpl w:val="9710EA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3784F7F"/>
    <w:multiLevelType w:val="hybridMultilevel"/>
    <w:tmpl w:val="036A6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9478F5"/>
    <w:multiLevelType w:val="hybridMultilevel"/>
    <w:tmpl w:val="39B895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7F978B0"/>
    <w:multiLevelType w:val="hybridMultilevel"/>
    <w:tmpl w:val="B69404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3E9B7BE6"/>
    <w:multiLevelType w:val="hybridMultilevel"/>
    <w:tmpl w:val="092E8A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3F5E4A3A"/>
    <w:multiLevelType w:val="hybridMultilevel"/>
    <w:tmpl w:val="AF4C9C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1175253"/>
    <w:multiLevelType w:val="hybridMultilevel"/>
    <w:tmpl w:val="50D218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 w15:restartNumberingAfterBreak="0">
    <w:nsid w:val="4C0B043F"/>
    <w:multiLevelType w:val="hybridMultilevel"/>
    <w:tmpl w:val="2B0A6A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07F604E"/>
    <w:multiLevelType w:val="hybridMultilevel"/>
    <w:tmpl w:val="DB303A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4BA1BD9"/>
    <w:multiLevelType w:val="hybridMultilevel"/>
    <w:tmpl w:val="F618A3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85D2970"/>
    <w:multiLevelType w:val="hybridMultilevel"/>
    <w:tmpl w:val="F498F5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9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0" w15:restartNumberingAfterBreak="0">
    <w:nsid w:val="60EB6FA3"/>
    <w:multiLevelType w:val="hybridMultilevel"/>
    <w:tmpl w:val="29B800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5CD4906"/>
    <w:multiLevelType w:val="hybridMultilevel"/>
    <w:tmpl w:val="B75E42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6FCB0C08"/>
    <w:multiLevelType w:val="hybridMultilevel"/>
    <w:tmpl w:val="96D014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5C66C9C"/>
    <w:multiLevelType w:val="hybridMultilevel"/>
    <w:tmpl w:val="BD807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3E6525"/>
    <w:multiLevelType w:val="hybridMultilevel"/>
    <w:tmpl w:val="4F8C2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A440B4"/>
    <w:multiLevelType w:val="hybridMultilevel"/>
    <w:tmpl w:val="F6C0B7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38"/>
  </w:num>
  <w:num w:numId="2">
    <w:abstractNumId w:val="14"/>
  </w:num>
  <w:num w:numId="3">
    <w:abstractNumId w:val="10"/>
  </w:num>
  <w:num w:numId="4">
    <w:abstractNumId w:val="42"/>
  </w:num>
  <w:num w:numId="5">
    <w:abstractNumId w:val="16"/>
  </w:num>
  <w:num w:numId="6">
    <w:abstractNumId w:val="28"/>
  </w:num>
  <w:num w:numId="7">
    <w:abstractNumId w:val="33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0"/>
  </w:num>
  <w:num w:numId="19">
    <w:abstractNumId w:val="23"/>
  </w:num>
  <w:num w:numId="20">
    <w:abstractNumId w:val="39"/>
  </w:num>
  <w:num w:numId="21">
    <w:abstractNumId w:val="32"/>
  </w:num>
  <w:num w:numId="22">
    <w:abstractNumId w:val="13"/>
  </w:num>
  <w:num w:numId="23">
    <w:abstractNumId w:val="47"/>
  </w:num>
  <w:num w:numId="24">
    <w:abstractNumId w:val="36"/>
  </w:num>
  <w:num w:numId="25">
    <w:abstractNumId w:val="15"/>
  </w:num>
  <w:num w:numId="26">
    <w:abstractNumId w:val="37"/>
  </w:num>
  <w:num w:numId="27">
    <w:abstractNumId w:val="19"/>
  </w:num>
  <w:num w:numId="28">
    <w:abstractNumId w:val="45"/>
  </w:num>
  <w:num w:numId="29">
    <w:abstractNumId w:val="21"/>
  </w:num>
  <w:num w:numId="30">
    <w:abstractNumId w:val="18"/>
  </w:num>
  <w:num w:numId="31">
    <w:abstractNumId w:val="24"/>
  </w:num>
  <w:num w:numId="32">
    <w:abstractNumId w:val="30"/>
  </w:num>
  <w:num w:numId="33">
    <w:abstractNumId w:val="34"/>
  </w:num>
  <w:num w:numId="34">
    <w:abstractNumId w:val="27"/>
  </w:num>
  <w:num w:numId="35">
    <w:abstractNumId w:val="29"/>
  </w:num>
  <w:num w:numId="36">
    <w:abstractNumId w:val="25"/>
  </w:num>
  <w:num w:numId="37">
    <w:abstractNumId w:val="17"/>
  </w:num>
  <w:num w:numId="38">
    <w:abstractNumId w:val="26"/>
  </w:num>
  <w:num w:numId="39">
    <w:abstractNumId w:val="12"/>
  </w:num>
  <w:num w:numId="40">
    <w:abstractNumId w:val="35"/>
  </w:num>
  <w:num w:numId="41">
    <w:abstractNumId w:val="44"/>
  </w:num>
  <w:num w:numId="42">
    <w:abstractNumId w:val="41"/>
  </w:num>
  <w:num w:numId="43">
    <w:abstractNumId w:val="40"/>
  </w:num>
  <w:num w:numId="44">
    <w:abstractNumId w:val="43"/>
  </w:num>
  <w:num w:numId="45">
    <w:abstractNumId w:val="22"/>
  </w:num>
  <w:num w:numId="46">
    <w:abstractNumId w:val="31"/>
  </w:num>
  <w:num w:numId="47">
    <w:abstractNumId w:val="46"/>
  </w:num>
  <w:num w:numId="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486"/>
    <w:rsid w:val="00005805"/>
    <w:rsid w:val="00047A45"/>
    <w:rsid w:val="00061FCA"/>
    <w:rsid w:val="00074A37"/>
    <w:rsid w:val="0010440F"/>
    <w:rsid w:val="00106776"/>
    <w:rsid w:val="001221E4"/>
    <w:rsid w:val="001251F1"/>
    <w:rsid w:val="00145952"/>
    <w:rsid w:val="00154602"/>
    <w:rsid w:val="001742FE"/>
    <w:rsid w:val="001760DE"/>
    <w:rsid w:val="001B0B2B"/>
    <w:rsid w:val="001B4EF5"/>
    <w:rsid w:val="001C2BAE"/>
    <w:rsid w:val="001E17AD"/>
    <w:rsid w:val="002029BD"/>
    <w:rsid w:val="00205BD1"/>
    <w:rsid w:val="0021301B"/>
    <w:rsid w:val="002268E6"/>
    <w:rsid w:val="002315AD"/>
    <w:rsid w:val="0026560C"/>
    <w:rsid w:val="002F1C96"/>
    <w:rsid w:val="002F7DF2"/>
    <w:rsid w:val="00304440"/>
    <w:rsid w:val="00323DE0"/>
    <w:rsid w:val="003376BF"/>
    <w:rsid w:val="00344184"/>
    <w:rsid w:val="00354EFF"/>
    <w:rsid w:val="00361F3F"/>
    <w:rsid w:val="00380A10"/>
    <w:rsid w:val="003869ED"/>
    <w:rsid w:val="003A1EA9"/>
    <w:rsid w:val="003A7B60"/>
    <w:rsid w:val="003E1668"/>
    <w:rsid w:val="00407336"/>
    <w:rsid w:val="004140CA"/>
    <w:rsid w:val="00423DF0"/>
    <w:rsid w:val="00430880"/>
    <w:rsid w:val="00431D76"/>
    <w:rsid w:val="00446B75"/>
    <w:rsid w:val="00475FA8"/>
    <w:rsid w:val="00486B2F"/>
    <w:rsid w:val="00496DE3"/>
    <w:rsid w:val="004A008B"/>
    <w:rsid w:val="004A4147"/>
    <w:rsid w:val="004B5E80"/>
    <w:rsid w:val="0050227D"/>
    <w:rsid w:val="00533335"/>
    <w:rsid w:val="00536715"/>
    <w:rsid w:val="00536ECD"/>
    <w:rsid w:val="00544CFA"/>
    <w:rsid w:val="005533F4"/>
    <w:rsid w:val="00595BF6"/>
    <w:rsid w:val="005B5C42"/>
    <w:rsid w:val="005F0DD8"/>
    <w:rsid w:val="005F22F4"/>
    <w:rsid w:val="0060581E"/>
    <w:rsid w:val="00626EFE"/>
    <w:rsid w:val="00645252"/>
    <w:rsid w:val="006759F5"/>
    <w:rsid w:val="006933A4"/>
    <w:rsid w:val="00693B36"/>
    <w:rsid w:val="006A3361"/>
    <w:rsid w:val="006B20F8"/>
    <w:rsid w:val="006B590E"/>
    <w:rsid w:val="006D3D74"/>
    <w:rsid w:val="006D7B10"/>
    <w:rsid w:val="007013F4"/>
    <w:rsid w:val="00702349"/>
    <w:rsid w:val="007418D0"/>
    <w:rsid w:val="00760E4C"/>
    <w:rsid w:val="00766B05"/>
    <w:rsid w:val="007B0461"/>
    <w:rsid w:val="007B7829"/>
    <w:rsid w:val="00807BC3"/>
    <w:rsid w:val="0083569A"/>
    <w:rsid w:val="0088454B"/>
    <w:rsid w:val="008A183C"/>
    <w:rsid w:val="008F0125"/>
    <w:rsid w:val="0092068F"/>
    <w:rsid w:val="00932486"/>
    <w:rsid w:val="009B1FF0"/>
    <w:rsid w:val="009B7020"/>
    <w:rsid w:val="009E0DFC"/>
    <w:rsid w:val="009F5A2D"/>
    <w:rsid w:val="00A2418B"/>
    <w:rsid w:val="00A31A9D"/>
    <w:rsid w:val="00A3522B"/>
    <w:rsid w:val="00A44CF1"/>
    <w:rsid w:val="00A63DB3"/>
    <w:rsid w:val="00A65649"/>
    <w:rsid w:val="00A8470F"/>
    <w:rsid w:val="00A9204E"/>
    <w:rsid w:val="00AA40E8"/>
    <w:rsid w:val="00AB657A"/>
    <w:rsid w:val="00AC0257"/>
    <w:rsid w:val="00AE3645"/>
    <w:rsid w:val="00AF6B29"/>
    <w:rsid w:val="00B10484"/>
    <w:rsid w:val="00B11253"/>
    <w:rsid w:val="00B12B07"/>
    <w:rsid w:val="00B26926"/>
    <w:rsid w:val="00B37A9C"/>
    <w:rsid w:val="00B4452C"/>
    <w:rsid w:val="00B560A9"/>
    <w:rsid w:val="00B66EAC"/>
    <w:rsid w:val="00B7127B"/>
    <w:rsid w:val="00B77616"/>
    <w:rsid w:val="00B81582"/>
    <w:rsid w:val="00B959FB"/>
    <w:rsid w:val="00BF20B9"/>
    <w:rsid w:val="00C05920"/>
    <w:rsid w:val="00C22905"/>
    <w:rsid w:val="00C26849"/>
    <w:rsid w:val="00C26C14"/>
    <w:rsid w:val="00C4414A"/>
    <w:rsid w:val="00C655FA"/>
    <w:rsid w:val="00C703AD"/>
    <w:rsid w:val="00CB3414"/>
    <w:rsid w:val="00CB44BA"/>
    <w:rsid w:val="00CB6950"/>
    <w:rsid w:val="00CB7AF1"/>
    <w:rsid w:val="00CC43B4"/>
    <w:rsid w:val="00CC6BBD"/>
    <w:rsid w:val="00D3436C"/>
    <w:rsid w:val="00D86C77"/>
    <w:rsid w:val="00D95766"/>
    <w:rsid w:val="00DB2ABB"/>
    <w:rsid w:val="00DC4A22"/>
    <w:rsid w:val="00DD4166"/>
    <w:rsid w:val="00DE2225"/>
    <w:rsid w:val="00DF7A66"/>
    <w:rsid w:val="00E05FBF"/>
    <w:rsid w:val="00E77D45"/>
    <w:rsid w:val="00EA119D"/>
    <w:rsid w:val="00EE3790"/>
    <w:rsid w:val="00EF6592"/>
    <w:rsid w:val="00F015A7"/>
    <w:rsid w:val="00F15DA9"/>
    <w:rsid w:val="00F251ED"/>
    <w:rsid w:val="00F56EC6"/>
    <w:rsid w:val="00F8301C"/>
    <w:rsid w:val="00F83621"/>
    <w:rsid w:val="00FA46A0"/>
    <w:rsid w:val="00FD160D"/>
    <w:rsid w:val="00FE1F9C"/>
    <w:rsid w:val="00FE636C"/>
    <w:rsid w:val="00FE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C5990"/>
  <w15:chartTrackingRefBased/>
  <w15:docId w15:val="{63F5D95E-5729-47B9-B2C3-4D53B061D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349"/>
  </w:style>
  <w:style w:type="paragraph" w:styleId="Heading1">
    <w:name w:val="heading 1"/>
    <w:basedOn w:val="Normal"/>
    <w:next w:val="Normal"/>
    <w:link w:val="Heading1Char"/>
    <w:uiPriority w:val="9"/>
    <w:qFormat/>
    <w:rsid w:val="00702349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234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234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234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0234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0234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0234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0234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0234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349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02349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02349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02349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702349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70234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702349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702349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702349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70234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02349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349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349"/>
    <w:rPr>
      <w:caps/>
      <w:color w:val="404040" w:themeColor="text1" w:themeTint="BF"/>
      <w:spacing w:val="2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02349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702349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702349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trong">
    <w:name w:val="Strong"/>
    <w:basedOn w:val="DefaultParagraphFont"/>
    <w:uiPriority w:val="22"/>
    <w:qFormat/>
    <w:rsid w:val="00702349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702349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0234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349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349"/>
    <w:rPr>
      <w:rFonts w:asciiTheme="majorHAnsi" w:eastAsiaTheme="majorEastAsia" w:hAnsiTheme="majorHAnsi" w:cstheme="majorBidi"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70234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0234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02349"/>
    <w:rPr>
      <w:b/>
      <w:bCs/>
      <w:caps w:val="0"/>
      <w:smallCaps/>
      <w:spacing w:val="0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0234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TOCHeading">
    <w:name w:val="TOC Heading"/>
    <w:basedOn w:val="Heading1"/>
    <w:next w:val="Normal"/>
    <w:uiPriority w:val="39"/>
    <w:unhideWhenUsed/>
    <w:qFormat/>
    <w:rsid w:val="00702349"/>
    <w:pPr>
      <w:outlineLvl w:val="9"/>
    </w:pPr>
  </w:style>
  <w:style w:type="paragraph" w:styleId="ListParagraph">
    <w:name w:val="List Paragraph"/>
    <w:basedOn w:val="Normal"/>
    <w:uiPriority w:val="34"/>
    <w:qFormat/>
    <w:rsid w:val="00807BC3"/>
    <w:pPr>
      <w:ind w:left="720"/>
      <w:contextualSpacing/>
    </w:pPr>
  </w:style>
  <w:style w:type="table" w:styleId="TableGrid">
    <w:name w:val="Table Grid"/>
    <w:basedOn w:val="TableNormal"/>
    <w:uiPriority w:val="59"/>
    <w:rsid w:val="00807BC3"/>
    <w:pPr>
      <w:spacing w:before="100" w:after="200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F83621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70234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234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04440"/>
    <w:pPr>
      <w:spacing w:after="100"/>
      <w:ind w:left="420"/>
    </w:pPr>
  </w:style>
  <w:style w:type="character" w:styleId="UnresolvedMention">
    <w:name w:val="Unresolved Mention"/>
    <w:basedOn w:val="DefaultParagraphFont"/>
    <w:uiPriority w:val="99"/>
    <w:semiHidden/>
    <w:unhideWhenUsed/>
    <w:rsid w:val="00FD16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2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747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181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754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912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3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192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177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4794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605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inha37\AppData\Local\Microsoft\Office\16.0\DTS\en-US%7bF88A24E9-7C1C-462A-B454-82B55FE5254D%7d\%7b431BA4BE-99C1-45E6-BD29-473F05D846FE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8E19D1A7-CF52-4598-8358-1CBA70E47F6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{431BA4BE-99C1-45E6-BD29-473F05D846FE}tf02786999_win32.dotx</Template>
  <TotalTime>4313</TotalTime>
  <Pages>12</Pages>
  <Words>2957</Words>
  <Characters>16856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Avishekh</dc:creator>
  <cp:keywords/>
  <dc:description/>
  <cp:lastModifiedBy>Sinha, Avishekh</cp:lastModifiedBy>
  <cp:revision>140</cp:revision>
  <dcterms:created xsi:type="dcterms:W3CDTF">2021-03-02T10:26:00Z</dcterms:created>
  <dcterms:modified xsi:type="dcterms:W3CDTF">2021-10-21T10:10:00Z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